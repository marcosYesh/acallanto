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3A" w:rsidRDefault="00016ACD" w:rsidP="00C052A0">
      <w:pPr>
        <w:pStyle w:val="Ttulo1"/>
        <w:widowControl w:val="0"/>
        <w:numPr>
          <w:ilvl w:val="0"/>
          <w:numId w:val="0"/>
        </w:numPr>
        <w:pBdr>
          <w:bottom w:val="single" w:sz="1" w:space="0" w:color="000000"/>
        </w:pBdr>
        <w:spacing w:before="68" w:after="176"/>
        <w:jc w:val="center"/>
        <w:rPr>
          <w:sz w:val="32"/>
        </w:rPr>
      </w:pPr>
      <w:r>
        <w:rPr>
          <w:sz w:val="32"/>
        </w:rPr>
        <w:t xml:space="preserve">  </w:t>
      </w:r>
      <w:r w:rsidRPr="00016ACD">
        <w:rPr>
          <w:sz w:val="32"/>
        </w:rPr>
        <w:t>A</w:t>
      </w:r>
      <w:r w:rsidR="002F17AF" w:rsidRPr="00016ACD">
        <w:rPr>
          <w:sz w:val="32"/>
        </w:rPr>
        <w:t>NA ISABEL MARTINS DE CASTRO</w:t>
      </w:r>
    </w:p>
    <w:p w:rsidR="004F6B40" w:rsidRPr="004F6B40" w:rsidRDefault="004F6B40" w:rsidP="004F6B40">
      <w:r>
        <w:rPr>
          <w:noProof/>
          <w:lang w:eastAsia="pt-BR"/>
        </w:rPr>
        <w:drawing>
          <wp:inline distT="0" distB="0" distL="0" distR="0">
            <wp:extent cx="942975" cy="1179776"/>
            <wp:effectExtent l="0" t="0" r="0" b="1905"/>
            <wp:docPr id="1" name="Imagem 1" descr="C:\Users\Aline\Pictures\niver mae\DSC_2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e\Pictures\niver mae\DSC_23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7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ACD" w:rsidRDefault="00016ACD" w:rsidP="00016ACD">
      <w:pPr>
        <w:rPr>
          <w:sz w:val="32"/>
        </w:rPr>
      </w:pPr>
    </w:p>
    <w:p w:rsidR="002F17AF" w:rsidRPr="00410179" w:rsidRDefault="002F17AF" w:rsidP="002F17AF">
      <w:pPr>
        <w:rPr>
          <w:rFonts w:ascii="Arial" w:hAnsi="Arial" w:cs="Arial"/>
        </w:rPr>
      </w:pPr>
      <w:r w:rsidRPr="00410179">
        <w:rPr>
          <w:rFonts w:ascii="Arial" w:hAnsi="Arial" w:cs="Arial"/>
          <w:b/>
          <w:bCs/>
        </w:rPr>
        <w:t xml:space="preserve">Data de nascimento: </w:t>
      </w:r>
      <w:r w:rsidR="00F727CA">
        <w:rPr>
          <w:rFonts w:ascii="Arial" w:hAnsi="Arial" w:cs="Arial"/>
          <w:bCs/>
        </w:rPr>
        <w:t>20/10/</w:t>
      </w:r>
      <w:r w:rsidRPr="00410179">
        <w:rPr>
          <w:rFonts w:ascii="Arial" w:hAnsi="Arial" w:cs="Arial"/>
        </w:rPr>
        <w:t>1968</w:t>
      </w:r>
    </w:p>
    <w:p w:rsidR="002F17AF" w:rsidRPr="00410179" w:rsidRDefault="002F17AF" w:rsidP="002F17AF">
      <w:pPr>
        <w:rPr>
          <w:rFonts w:ascii="Arial" w:hAnsi="Arial" w:cs="Arial"/>
        </w:rPr>
      </w:pPr>
      <w:r w:rsidRPr="00410179">
        <w:rPr>
          <w:rFonts w:ascii="Arial" w:hAnsi="Arial" w:cs="Arial"/>
          <w:b/>
          <w:bCs/>
        </w:rPr>
        <w:t>Estado Civil:</w:t>
      </w:r>
      <w:r w:rsidR="00A80513" w:rsidRPr="00410179">
        <w:rPr>
          <w:rFonts w:ascii="Arial" w:hAnsi="Arial" w:cs="Arial"/>
        </w:rPr>
        <w:t xml:space="preserve"> </w:t>
      </w:r>
      <w:r w:rsidRPr="00410179">
        <w:rPr>
          <w:rFonts w:ascii="Arial" w:hAnsi="Arial" w:cs="Arial"/>
        </w:rPr>
        <w:t>Casada</w:t>
      </w:r>
      <w:r w:rsidRPr="00410179">
        <w:rPr>
          <w:rFonts w:ascii="Arial" w:hAnsi="Arial" w:cs="Arial"/>
        </w:rPr>
        <w:tab/>
      </w:r>
      <w:r w:rsidRPr="00410179">
        <w:rPr>
          <w:rFonts w:ascii="Arial" w:hAnsi="Arial" w:cs="Arial"/>
        </w:rPr>
        <w:tab/>
        <w:t xml:space="preserve">             </w:t>
      </w:r>
    </w:p>
    <w:p w:rsidR="002F17AF" w:rsidRPr="00410179" w:rsidRDefault="002F17AF" w:rsidP="002F17AF">
      <w:pPr>
        <w:pStyle w:val="Cabealho"/>
        <w:rPr>
          <w:rFonts w:cs="Arial"/>
          <w:sz w:val="24"/>
        </w:rPr>
      </w:pPr>
      <w:r w:rsidRPr="00410179">
        <w:rPr>
          <w:rFonts w:cs="Arial"/>
          <w:b/>
          <w:bCs/>
          <w:sz w:val="24"/>
        </w:rPr>
        <w:t>Endereço:</w:t>
      </w:r>
      <w:r w:rsidRPr="00410179">
        <w:rPr>
          <w:rFonts w:cs="Arial"/>
          <w:sz w:val="24"/>
        </w:rPr>
        <w:t xml:space="preserve"> Rua </w:t>
      </w:r>
      <w:proofErr w:type="spellStart"/>
      <w:r w:rsidRPr="00410179">
        <w:rPr>
          <w:rFonts w:cs="Arial"/>
          <w:sz w:val="24"/>
        </w:rPr>
        <w:t>Curuzu</w:t>
      </w:r>
      <w:proofErr w:type="spellEnd"/>
      <w:r w:rsidRPr="00410179">
        <w:rPr>
          <w:rFonts w:cs="Arial"/>
          <w:sz w:val="24"/>
        </w:rPr>
        <w:t xml:space="preserve"> </w:t>
      </w:r>
      <w:r w:rsidR="00A80513">
        <w:rPr>
          <w:rFonts w:cs="Arial"/>
          <w:sz w:val="24"/>
        </w:rPr>
        <w:t xml:space="preserve">110 – Santo André SP </w:t>
      </w:r>
    </w:p>
    <w:p w:rsidR="002F17AF" w:rsidRPr="00410179" w:rsidRDefault="002F17AF" w:rsidP="002F17AF">
      <w:pPr>
        <w:pStyle w:val="Cabealho"/>
        <w:rPr>
          <w:rFonts w:cs="Arial"/>
          <w:sz w:val="24"/>
        </w:rPr>
      </w:pPr>
      <w:r w:rsidRPr="00410179">
        <w:rPr>
          <w:rFonts w:cs="Arial"/>
          <w:b/>
          <w:sz w:val="24"/>
        </w:rPr>
        <w:t>Contatos:</w:t>
      </w:r>
      <w:r w:rsidR="00A80513" w:rsidRPr="00410179">
        <w:rPr>
          <w:rFonts w:cs="Arial"/>
          <w:sz w:val="24"/>
        </w:rPr>
        <w:t xml:space="preserve"> </w:t>
      </w:r>
      <w:proofErr w:type="spellStart"/>
      <w:r w:rsidR="009F709D">
        <w:rPr>
          <w:rFonts w:cs="Arial"/>
          <w:sz w:val="24"/>
        </w:rPr>
        <w:t>Cel</w:t>
      </w:r>
      <w:proofErr w:type="spellEnd"/>
      <w:r w:rsidR="009F709D">
        <w:rPr>
          <w:rFonts w:cs="Arial"/>
          <w:sz w:val="24"/>
        </w:rPr>
        <w:t>;</w:t>
      </w:r>
      <w:r w:rsidR="00A80513" w:rsidRPr="00410179">
        <w:rPr>
          <w:rFonts w:cs="Arial"/>
          <w:sz w:val="24"/>
        </w:rPr>
        <w:t xml:space="preserve"> </w:t>
      </w:r>
      <w:r w:rsidR="00C80EE7">
        <w:rPr>
          <w:rFonts w:cs="Arial"/>
          <w:sz w:val="24"/>
        </w:rPr>
        <w:t xml:space="preserve">(11) </w:t>
      </w:r>
      <w:r w:rsidR="004655CA">
        <w:rPr>
          <w:rFonts w:cs="Arial"/>
          <w:sz w:val="24"/>
        </w:rPr>
        <w:t>953345750</w:t>
      </w:r>
      <w:r w:rsidR="00C80EE7" w:rsidRPr="00410179">
        <w:rPr>
          <w:rFonts w:cs="Arial"/>
          <w:sz w:val="24"/>
        </w:rPr>
        <w:t xml:space="preserve"> </w:t>
      </w:r>
      <w:r w:rsidR="00C80EE7">
        <w:rPr>
          <w:rFonts w:cs="Arial"/>
          <w:sz w:val="24"/>
        </w:rPr>
        <w:t xml:space="preserve">- Fixo; </w:t>
      </w:r>
      <w:r w:rsidR="009F709D">
        <w:rPr>
          <w:rFonts w:cs="Arial"/>
          <w:sz w:val="24"/>
        </w:rPr>
        <w:t>(11)2865-8035</w:t>
      </w:r>
      <w:r w:rsidRPr="00410179">
        <w:rPr>
          <w:rFonts w:cs="Arial"/>
          <w:sz w:val="24"/>
        </w:rPr>
        <w:t xml:space="preserve"> </w:t>
      </w:r>
      <w:r w:rsidR="00A80513" w:rsidRPr="00410179">
        <w:rPr>
          <w:rFonts w:cs="Arial"/>
          <w:sz w:val="24"/>
        </w:rPr>
        <w:t>E-mail</w:t>
      </w:r>
      <w:r w:rsidRPr="00410179">
        <w:rPr>
          <w:rFonts w:cs="Arial"/>
          <w:sz w:val="24"/>
        </w:rPr>
        <w:t xml:space="preserve">  </w:t>
      </w:r>
      <w:hyperlink r:id="rId7" w:history="1">
        <w:r w:rsidRPr="00410179">
          <w:rPr>
            <w:rFonts w:cs="Arial"/>
            <w:sz w:val="24"/>
          </w:rPr>
          <w:t>anaisamc2@hotmail.com</w:t>
        </w:r>
      </w:hyperlink>
    </w:p>
    <w:p w:rsidR="00C11B0F" w:rsidRDefault="00C11B0F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F3E4A" w:rsidRPr="00622FCF">
        <w:trPr>
          <w:trHeight w:val="300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52A0" w:rsidRDefault="00C052A0">
            <w:pPr>
              <w:pStyle w:val="Ttulo3"/>
              <w:tabs>
                <w:tab w:val="clear" w:pos="0"/>
                <w:tab w:val="left" w:pos="5"/>
              </w:tabs>
              <w:snapToGrid w:val="0"/>
              <w:ind w:left="5" w:right="-595" w:firstLine="0"/>
              <w:jc w:val="center"/>
              <w:rPr>
                <w:i w:val="0"/>
                <w:iCs w:val="0"/>
                <w:sz w:val="22"/>
                <w:szCs w:val="22"/>
              </w:rPr>
            </w:pPr>
          </w:p>
          <w:p w:rsidR="005F3E4A" w:rsidRPr="00622FCF" w:rsidRDefault="002F17AF">
            <w:pPr>
              <w:pStyle w:val="Ttulo3"/>
              <w:tabs>
                <w:tab w:val="clear" w:pos="0"/>
                <w:tab w:val="left" w:pos="5"/>
              </w:tabs>
              <w:snapToGrid w:val="0"/>
              <w:ind w:left="5" w:right="-595" w:firstLine="0"/>
              <w:jc w:val="center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 xml:space="preserve">OBJETIVO PROFISSIONAL </w:t>
            </w:r>
          </w:p>
        </w:tc>
      </w:tr>
    </w:tbl>
    <w:p w:rsidR="00C052A0" w:rsidRPr="00D018FC" w:rsidRDefault="00C052A0" w:rsidP="00C052A0">
      <w:pPr>
        <w:pStyle w:val="Ttulo3"/>
        <w:tabs>
          <w:tab w:val="left" w:pos="0"/>
        </w:tabs>
        <w:ind w:firstLine="0"/>
        <w:rPr>
          <w:sz w:val="22"/>
          <w:szCs w:val="22"/>
        </w:rPr>
      </w:pPr>
    </w:p>
    <w:p w:rsidR="002E252F" w:rsidRPr="00D018FC" w:rsidRDefault="005043FC" w:rsidP="00D018FC">
      <w:pPr>
        <w:pStyle w:val="Ttulo3"/>
        <w:numPr>
          <w:ilvl w:val="0"/>
          <w:numId w:val="0"/>
        </w:numPr>
        <w:rPr>
          <w:sz w:val="22"/>
          <w:szCs w:val="22"/>
        </w:rPr>
      </w:pPr>
      <w:r w:rsidRPr="00D018FC">
        <w:t>Enfermeira</w:t>
      </w:r>
    </w:p>
    <w:p w:rsidR="005043FC" w:rsidRDefault="005043FC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5F3E4A" w:rsidRPr="00622FCF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E4A" w:rsidRPr="00622FCF" w:rsidRDefault="00AD29E6">
            <w:pPr>
              <w:pStyle w:val="Ttulo3"/>
              <w:tabs>
                <w:tab w:val="left" w:pos="0"/>
              </w:tabs>
              <w:snapToGrid w:val="0"/>
              <w:ind w:firstLine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22FCF">
              <w:rPr>
                <w:i w:val="0"/>
                <w:iCs w:val="0"/>
                <w:sz w:val="22"/>
                <w:szCs w:val="22"/>
              </w:rPr>
              <w:t>FORMAÇÃO ACADÊMICA</w:t>
            </w:r>
          </w:p>
        </w:tc>
      </w:tr>
    </w:tbl>
    <w:p w:rsidR="00C052A0" w:rsidRDefault="00C052A0" w:rsidP="005043FC">
      <w:pPr>
        <w:pStyle w:val="BodyText31"/>
      </w:pPr>
    </w:p>
    <w:p w:rsidR="004655CA" w:rsidRDefault="00552F3A" w:rsidP="005043FC">
      <w:pPr>
        <w:pStyle w:val="BodyText31"/>
      </w:pPr>
      <w:r w:rsidRPr="00552F3A">
        <w:t>Graduada em Enfermagem</w:t>
      </w:r>
      <w:r w:rsidR="00BC4CB9">
        <w:t xml:space="preserve"> </w:t>
      </w:r>
      <w:r w:rsidRPr="00552F3A">
        <w:t>-</w:t>
      </w:r>
      <w:r w:rsidR="00BC4CB9">
        <w:t xml:space="preserve"> </w:t>
      </w:r>
      <w:r w:rsidR="008171FB">
        <w:t>Universidade Anhanguera</w:t>
      </w:r>
      <w:r w:rsidR="003D0CD8">
        <w:t xml:space="preserve"> </w:t>
      </w:r>
      <w:r w:rsidRPr="00552F3A">
        <w:t>de São Paulo-</w:t>
      </w:r>
      <w:r w:rsidR="00BC4CB9">
        <w:t xml:space="preserve"> </w:t>
      </w:r>
      <w:r w:rsidRPr="00552F3A">
        <w:t>2013</w:t>
      </w:r>
    </w:p>
    <w:p w:rsidR="00D61CA1" w:rsidRDefault="004655CA" w:rsidP="005043FC">
      <w:pPr>
        <w:pStyle w:val="BodyText31"/>
      </w:pPr>
      <w:r>
        <w:t xml:space="preserve">Pós Graduação </w:t>
      </w:r>
      <w:r w:rsidR="00356C07">
        <w:t>UNIFESP</w:t>
      </w:r>
      <w:proofErr w:type="gramStart"/>
      <w:r w:rsidR="00356C07">
        <w:t xml:space="preserve">  </w:t>
      </w:r>
      <w:proofErr w:type="gramEnd"/>
      <w:r w:rsidR="00356C07">
        <w:t xml:space="preserve">–Saúde Pública  enfoque em saúde da família </w:t>
      </w:r>
      <w:r>
        <w:t>- 2016</w:t>
      </w:r>
      <w:r w:rsidR="003D0CD8">
        <w:t xml:space="preserve"> </w:t>
      </w:r>
      <w:bookmarkStart w:id="0" w:name="_GoBack"/>
      <w:bookmarkEnd w:id="0"/>
    </w:p>
    <w:p w:rsidR="003D0CD8" w:rsidRDefault="003D0CD8" w:rsidP="005043FC">
      <w:pPr>
        <w:pStyle w:val="BodyText31"/>
      </w:pPr>
    </w:p>
    <w:p w:rsidR="006A2C80" w:rsidRDefault="006A2C80" w:rsidP="00552F3A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D61CA1" w:rsidRPr="00622FCF">
        <w:trPr>
          <w:trHeight w:val="285"/>
        </w:trPr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CA1" w:rsidRPr="00622FCF" w:rsidRDefault="005C67BB" w:rsidP="00D61CA1">
            <w:pPr>
              <w:pStyle w:val="Ttulo3"/>
              <w:tabs>
                <w:tab w:val="left" w:pos="0"/>
              </w:tabs>
              <w:snapToGrid w:val="0"/>
              <w:ind w:firstLine="0"/>
              <w:jc w:val="center"/>
              <w:rPr>
                <w:i w:val="0"/>
                <w:iCs w:val="0"/>
                <w:sz w:val="22"/>
                <w:szCs w:val="22"/>
              </w:rPr>
            </w:pPr>
            <w:r>
              <w:rPr>
                <w:i w:val="0"/>
                <w:iCs w:val="0"/>
                <w:sz w:val="22"/>
                <w:szCs w:val="22"/>
              </w:rPr>
              <w:t>CURSOS COMPLEMENTARES</w:t>
            </w:r>
          </w:p>
        </w:tc>
      </w:tr>
    </w:tbl>
    <w:p w:rsidR="00D018FC" w:rsidRDefault="00D018FC" w:rsidP="00552F3A">
      <w:pPr>
        <w:pStyle w:val="Contedodatabela"/>
        <w:tabs>
          <w:tab w:val="left" w:pos="720"/>
        </w:tabs>
        <w:jc w:val="left"/>
        <w:rPr>
          <w:rFonts w:eastAsia="Times New Roman" w:cs="Arial"/>
          <w:b/>
          <w:kern w:val="0"/>
          <w:sz w:val="24"/>
        </w:rPr>
      </w:pPr>
    </w:p>
    <w:p w:rsidR="00552F3A" w:rsidRPr="00552F3A" w:rsidRDefault="00552F3A" w:rsidP="00552F3A">
      <w:pPr>
        <w:pStyle w:val="Contedodatabela"/>
        <w:tabs>
          <w:tab w:val="left" w:pos="720"/>
        </w:tabs>
        <w:jc w:val="left"/>
        <w:rPr>
          <w:rFonts w:eastAsia="Times New Roman" w:cs="Arial"/>
          <w:kern w:val="0"/>
          <w:szCs w:val="22"/>
        </w:rPr>
      </w:pPr>
      <w:r w:rsidRPr="00410179">
        <w:rPr>
          <w:rFonts w:eastAsia="Times New Roman" w:cs="Arial"/>
          <w:b/>
          <w:kern w:val="0"/>
          <w:sz w:val="24"/>
        </w:rPr>
        <w:t>Inglês</w:t>
      </w:r>
      <w:r w:rsidRPr="00410179">
        <w:rPr>
          <w:rFonts w:eastAsia="Times New Roman" w:cs="Arial"/>
          <w:kern w:val="0"/>
          <w:sz w:val="24"/>
        </w:rPr>
        <w:t>:</w:t>
      </w:r>
      <w:r w:rsidR="00A80513">
        <w:rPr>
          <w:rFonts w:eastAsia="Times New Roman" w:cs="Arial"/>
          <w:kern w:val="0"/>
          <w:sz w:val="24"/>
        </w:rPr>
        <w:t xml:space="preserve"> Escola de Idiomas</w:t>
      </w:r>
      <w:r w:rsidR="003D0CD8">
        <w:rPr>
          <w:rFonts w:eastAsia="Times New Roman" w:cs="Arial"/>
          <w:kern w:val="0"/>
          <w:sz w:val="24"/>
        </w:rPr>
        <w:t xml:space="preserve"> </w:t>
      </w:r>
      <w:r w:rsidR="00410179">
        <w:rPr>
          <w:rFonts w:eastAsia="Times New Roman" w:cs="Arial"/>
          <w:kern w:val="0"/>
          <w:sz w:val="24"/>
        </w:rPr>
        <w:t xml:space="preserve">CENTURY </w:t>
      </w:r>
      <w:proofErr w:type="gramStart"/>
      <w:r w:rsidR="00410179">
        <w:rPr>
          <w:rFonts w:eastAsia="Times New Roman" w:cs="Arial"/>
          <w:kern w:val="0"/>
          <w:sz w:val="24"/>
        </w:rPr>
        <w:t>(</w:t>
      </w:r>
      <w:r w:rsidRPr="00410179">
        <w:rPr>
          <w:rFonts w:eastAsia="Times New Roman" w:cs="Arial"/>
          <w:kern w:val="0"/>
          <w:sz w:val="24"/>
        </w:rPr>
        <w:t xml:space="preserve"> </w:t>
      </w:r>
      <w:proofErr w:type="gramEnd"/>
      <w:r w:rsidRPr="00410179">
        <w:rPr>
          <w:rFonts w:eastAsia="Times New Roman" w:cs="Arial"/>
          <w:kern w:val="0"/>
          <w:sz w:val="24"/>
        </w:rPr>
        <w:t>Cursando</w:t>
      </w:r>
      <w:r w:rsidR="00410179">
        <w:rPr>
          <w:rFonts w:eastAsia="Times New Roman" w:cs="Arial"/>
          <w:kern w:val="0"/>
          <w:szCs w:val="22"/>
        </w:rPr>
        <w:t>)</w:t>
      </w:r>
      <w:r w:rsidR="00A80513">
        <w:rPr>
          <w:rFonts w:eastAsia="Times New Roman" w:cs="Arial"/>
          <w:kern w:val="0"/>
          <w:szCs w:val="22"/>
        </w:rPr>
        <w:t>- 2013</w:t>
      </w:r>
    </w:p>
    <w:p w:rsidR="005611D4" w:rsidRPr="00410179" w:rsidRDefault="00552F3A" w:rsidP="00552F3A">
      <w:pPr>
        <w:rPr>
          <w:rFonts w:ascii="Arial" w:hAnsi="Arial" w:cs="Arial"/>
        </w:rPr>
      </w:pPr>
      <w:r w:rsidRPr="00410179">
        <w:rPr>
          <w:rFonts w:ascii="Arial" w:hAnsi="Arial" w:cs="Arial"/>
          <w:b/>
        </w:rPr>
        <w:t>Informática:</w:t>
      </w:r>
      <w:r w:rsidRPr="00410179">
        <w:rPr>
          <w:rFonts w:ascii="Arial" w:hAnsi="Arial" w:cs="Arial"/>
        </w:rPr>
        <w:t xml:space="preserve"> Domínio em Pacote Office; internet; Redes Sociais em Geral</w:t>
      </w:r>
    </w:p>
    <w:p w:rsidR="00BC4CB9" w:rsidRDefault="00C052A0" w:rsidP="00C052A0">
      <w:pPr>
        <w:tabs>
          <w:tab w:val="left" w:pos="1125"/>
        </w:tabs>
        <w:jc w:val="both"/>
        <w:rPr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:rsidR="00BC4CB9" w:rsidRDefault="00410179" w:rsidP="006A2C8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snapToGrid w:val="0"/>
        <w:ind w:firstLine="0"/>
        <w:jc w:val="center"/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PERFIL </w:t>
      </w:r>
      <w:r w:rsidR="00BC4CB9" w:rsidRPr="00622FCF">
        <w:rPr>
          <w:i w:val="0"/>
          <w:iCs w:val="0"/>
          <w:sz w:val="22"/>
          <w:szCs w:val="22"/>
        </w:rPr>
        <w:t xml:space="preserve"> PROFISSIONAL</w:t>
      </w:r>
    </w:p>
    <w:p w:rsidR="00BC4CB9" w:rsidRDefault="00BC4CB9" w:rsidP="00BC4CB9"/>
    <w:p w:rsidR="00BC4CB9" w:rsidRPr="00410179" w:rsidRDefault="00BC4CB9" w:rsidP="00BC4CB9">
      <w:pPr>
        <w:pStyle w:val="Contedodatabela"/>
        <w:numPr>
          <w:ilvl w:val="0"/>
          <w:numId w:val="3"/>
        </w:numPr>
        <w:tabs>
          <w:tab w:val="left" w:pos="720"/>
        </w:tabs>
        <w:jc w:val="left"/>
        <w:rPr>
          <w:rFonts w:cs="Arial"/>
          <w:sz w:val="24"/>
        </w:rPr>
      </w:pPr>
      <w:r>
        <w:rPr>
          <w:rFonts w:cs="Arial"/>
          <w:sz w:val="20"/>
          <w:szCs w:val="20"/>
        </w:rPr>
        <w:t xml:space="preserve"> </w:t>
      </w:r>
      <w:r w:rsidRPr="00410179">
        <w:rPr>
          <w:rFonts w:cs="Arial"/>
          <w:sz w:val="24"/>
        </w:rPr>
        <w:t>Atual (desde 2011) –</w:t>
      </w:r>
      <w:r w:rsidR="0025242B" w:rsidRPr="00410179">
        <w:rPr>
          <w:rFonts w:cs="Arial"/>
          <w:sz w:val="24"/>
        </w:rPr>
        <w:t xml:space="preserve"> Hospital Estadual Mario Covas</w:t>
      </w:r>
      <w:r w:rsidR="008B6055" w:rsidRPr="00410179">
        <w:rPr>
          <w:rFonts w:cs="Arial"/>
          <w:sz w:val="24"/>
        </w:rPr>
        <w:t xml:space="preserve"> _</w:t>
      </w:r>
      <w:r w:rsidR="0025242B" w:rsidRPr="00410179">
        <w:rPr>
          <w:rFonts w:cs="Arial"/>
          <w:sz w:val="24"/>
        </w:rPr>
        <w:t xml:space="preserve"> Técnico de Enfermagem</w:t>
      </w:r>
      <w:r w:rsidR="00410179">
        <w:rPr>
          <w:rFonts w:cs="Arial"/>
          <w:sz w:val="24"/>
        </w:rPr>
        <w:t xml:space="preserve"> - Setor UTI</w:t>
      </w:r>
      <w:r w:rsidR="00A80513">
        <w:rPr>
          <w:rFonts w:cs="Arial"/>
          <w:sz w:val="24"/>
        </w:rPr>
        <w:t xml:space="preserve"> (Adulto e Né</w:t>
      </w:r>
      <w:r w:rsidR="00410179">
        <w:rPr>
          <w:rFonts w:cs="Arial"/>
          <w:sz w:val="24"/>
        </w:rPr>
        <w:t>o )</w:t>
      </w:r>
    </w:p>
    <w:p w:rsidR="00BC4CB9" w:rsidRPr="00410179" w:rsidRDefault="00BC4CB9" w:rsidP="00BC4CB9">
      <w:pPr>
        <w:pStyle w:val="Contedodatabela"/>
        <w:ind w:left="360"/>
        <w:jc w:val="left"/>
        <w:rPr>
          <w:rFonts w:cs="Arial"/>
          <w:sz w:val="24"/>
        </w:rPr>
      </w:pPr>
    </w:p>
    <w:p w:rsidR="00BC4CB9" w:rsidRPr="00410179" w:rsidRDefault="00BC4CB9" w:rsidP="00BC4CB9">
      <w:pPr>
        <w:pStyle w:val="Contedodatabela"/>
        <w:numPr>
          <w:ilvl w:val="0"/>
          <w:numId w:val="3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>2008-2011 – ICESP –</w:t>
      </w:r>
      <w:r w:rsidR="0025242B" w:rsidRPr="00410179">
        <w:rPr>
          <w:rFonts w:cs="Arial"/>
          <w:sz w:val="24"/>
        </w:rPr>
        <w:t>(</w:t>
      </w:r>
      <w:r w:rsidRPr="00410179">
        <w:rPr>
          <w:rFonts w:cs="Arial"/>
          <w:sz w:val="24"/>
        </w:rPr>
        <w:t xml:space="preserve"> Instituto do Câncer de São Paulo</w:t>
      </w:r>
      <w:r w:rsidR="0025242B" w:rsidRPr="00410179">
        <w:rPr>
          <w:rFonts w:cs="Arial"/>
          <w:sz w:val="24"/>
        </w:rPr>
        <w:t>)</w:t>
      </w:r>
      <w:r w:rsidR="008B6055" w:rsidRPr="00410179">
        <w:rPr>
          <w:rFonts w:cs="Arial"/>
          <w:sz w:val="24"/>
        </w:rPr>
        <w:t>_</w:t>
      </w:r>
      <w:r w:rsidRPr="00410179">
        <w:rPr>
          <w:rFonts w:cs="Arial"/>
          <w:sz w:val="24"/>
        </w:rPr>
        <w:t xml:space="preserve"> Técnico de Enfermagem - Setor UTI</w:t>
      </w:r>
      <w:r w:rsidR="00410179">
        <w:rPr>
          <w:rFonts w:cs="Arial"/>
          <w:sz w:val="24"/>
        </w:rPr>
        <w:t xml:space="preserve"> (Adulto- Oncológico)</w:t>
      </w:r>
    </w:p>
    <w:p w:rsidR="00BC4CB9" w:rsidRPr="00410179" w:rsidRDefault="00BC4CB9" w:rsidP="00BC4CB9">
      <w:pPr>
        <w:pStyle w:val="Contedodatabela"/>
        <w:tabs>
          <w:tab w:val="left" w:pos="720"/>
        </w:tabs>
        <w:ind w:left="360"/>
        <w:jc w:val="left"/>
        <w:rPr>
          <w:rFonts w:cs="Arial"/>
          <w:sz w:val="24"/>
        </w:rPr>
      </w:pPr>
    </w:p>
    <w:p w:rsidR="00BC4CB9" w:rsidRPr="00410179" w:rsidRDefault="00BC4CB9" w:rsidP="00BC4CB9">
      <w:pPr>
        <w:pStyle w:val="Contedodatabela"/>
        <w:numPr>
          <w:ilvl w:val="0"/>
          <w:numId w:val="3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>2002-2006 – Hospit</w:t>
      </w:r>
      <w:r w:rsidR="0025242B" w:rsidRPr="00410179">
        <w:rPr>
          <w:rFonts w:cs="Arial"/>
          <w:sz w:val="24"/>
        </w:rPr>
        <w:t xml:space="preserve">al Anchieta </w:t>
      </w:r>
      <w:r w:rsidR="008B6055" w:rsidRPr="00410179">
        <w:rPr>
          <w:rFonts w:cs="Arial"/>
          <w:sz w:val="24"/>
        </w:rPr>
        <w:t>_</w:t>
      </w:r>
      <w:r w:rsidR="0025242B" w:rsidRPr="00410179">
        <w:rPr>
          <w:rFonts w:cs="Arial"/>
          <w:sz w:val="24"/>
        </w:rPr>
        <w:t xml:space="preserve"> Auxiliar de </w:t>
      </w:r>
      <w:r w:rsidR="00410179" w:rsidRPr="00410179">
        <w:rPr>
          <w:rFonts w:cs="Arial"/>
          <w:sz w:val="24"/>
        </w:rPr>
        <w:t>enfermagem-Setores</w:t>
      </w:r>
      <w:r w:rsidRPr="00410179">
        <w:rPr>
          <w:rFonts w:cs="Arial"/>
          <w:sz w:val="24"/>
        </w:rPr>
        <w:t xml:space="preserve"> Centro Cirúrgico e Pronto Socorro</w:t>
      </w:r>
      <w:r w:rsidR="00A80513">
        <w:rPr>
          <w:rFonts w:cs="Arial"/>
          <w:sz w:val="24"/>
        </w:rPr>
        <w:t xml:space="preserve"> Central.</w:t>
      </w:r>
    </w:p>
    <w:p w:rsidR="00BC4CB9" w:rsidRPr="00410179" w:rsidRDefault="00BC4CB9" w:rsidP="00BC4CB9">
      <w:pPr>
        <w:pStyle w:val="Contedodatabela"/>
        <w:ind w:left="360"/>
        <w:jc w:val="left"/>
        <w:rPr>
          <w:rFonts w:cs="Arial"/>
          <w:sz w:val="24"/>
        </w:rPr>
      </w:pPr>
    </w:p>
    <w:p w:rsidR="00BC4CB9" w:rsidRPr="00410179" w:rsidRDefault="00BC4CB9" w:rsidP="00BC4CB9">
      <w:pPr>
        <w:pStyle w:val="Contedodatabela"/>
        <w:numPr>
          <w:ilvl w:val="0"/>
          <w:numId w:val="3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 xml:space="preserve">2000-2002 </w:t>
      </w:r>
      <w:r w:rsidR="0025242B" w:rsidRPr="00410179">
        <w:rPr>
          <w:rFonts w:cs="Arial"/>
          <w:sz w:val="24"/>
        </w:rPr>
        <w:t xml:space="preserve">– </w:t>
      </w:r>
      <w:r w:rsidRPr="00410179">
        <w:rPr>
          <w:rFonts w:cs="Arial"/>
          <w:sz w:val="24"/>
        </w:rPr>
        <w:t xml:space="preserve">Fundação do </w:t>
      </w:r>
      <w:r w:rsidR="00410179" w:rsidRPr="00410179">
        <w:rPr>
          <w:rFonts w:cs="Arial"/>
          <w:sz w:val="24"/>
        </w:rPr>
        <w:t>Abc_auxiliar</w:t>
      </w:r>
      <w:r w:rsidR="00410179">
        <w:rPr>
          <w:rFonts w:cs="Arial"/>
          <w:sz w:val="24"/>
        </w:rPr>
        <w:t xml:space="preserve"> de Enfermagem </w:t>
      </w:r>
      <w:r w:rsidR="00A80513">
        <w:rPr>
          <w:rFonts w:cs="Arial"/>
          <w:sz w:val="24"/>
        </w:rPr>
        <w:t>(</w:t>
      </w:r>
      <w:r w:rsidR="00410179">
        <w:rPr>
          <w:rFonts w:cs="Arial"/>
          <w:sz w:val="24"/>
        </w:rPr>
        <w:t>Pediatria) e</w:t>
      </w:r>
      <w:r w:rsidR="00A80513">
        <w:rPr>
          <w:rFonts w:cs="Arial"/>
          <w:sz w:val="24"/>
        </w:rPr>
        <w:t xml:space="preserve"> </w:t>
      </w:r>
      <w:r w:rsidR="0025242B" w:rsidRPr="00410179">
        <w:rPr>
          <w:rFonts w:cs="Arial"/>
          <w:sz w:val="24"/>
        </w:rPr>
        <w:t>Agente Comunitário de Saúde (ACS) Visita Domiciliar</w:t>
      </w:r>
    </w:p>
    <w:p w:rsidR="005C67BB" w:rsidRDefault="005C67BB" w:rsidP="00A5001F">
      <w:pPr>
        <w:jc w:val="both"/>
      </w:pPr>
    </w:p>
    <w:p w:rsidR="00BC4CB9" w:rsidRPr="00410179" w:rsidRDefault="00A80513" w:rsidP="004101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2"/>
          <w:szCs w:val="22"/>
        </w:rPr>
      </w:pPr>
      <w:r>
        <w:t>ATIVIDADES ACADÊMICAS</w:t>
      </w:r>
    </w:p>
    <w:p w:rsidR="00C052A0" w:rsidRDefault="00C052A0" w:rsidP="00C052A0">
      <w:pPr>
        <w:pStyle w:val="Contedodatabela"/>
        <w:ind w:left="720"/>
        <w:jc w:val="left"/>
        <w:rPr>
          <w:rFonts w:cs="Arial"/>
          <w:sz w:val="24"/>
        </w:rPr>
      </w:pPr>
    </w:p>
    <w:p w:rsidR="00BC4CB9" w:rsidRPr="00C052A0" w:rsidRDefault="00BC4CB9" w:rsidP="00C052A0">
      <w:pPr>
        <w:pStyle w:val="Contedodatabela"/>
        <w:numPr>
          <w:ilvl w:val="0"/>
          <w:numId w:val="4"/>
        </w:numPr>
        <w:tabs>
          <w:tab w:val="left" w:pos="720"/>
        </w:tabs>
        <w:jc w:val="left"/>
        <w:rPr>
          <w:rFonts w:cs="Arial"/>
          <w:sz w:val="24"/>
        </w:rPr>
      </w:pPr>
      <w:r w:rsidRPr="00C052A0">
        <w:rPr>
          <w:rFonts w:cs="Arial"/>
          <w:sz w:val="24"/>
        </w:rPr>
        <w:t xml:space="preserve">Centro Cirúrgico - Hospital Beneficência Portuguesa- 20 </w:t>
      </w:r>
      <w:proofErr w:type="spellStart"/>
      <w:r w:rsidRPr="00C052A0">
        <w:rPr>
          <w:rFonts w:cs="Arial"/>
          <w:sz w:val="24"/>
        </w:rPr>
        <w:t>Hs</w:t>
      </w:r>
      <w:proofErr w:type="spellEnd"/>
    </w:p>
    <w:p w:rsidR="00BC4CB9" w:rsidRPr="00410179" w:rsidRDefault="00BC4CB9" w:rsidP="00BC4CB9">
      <w:pPr>
        <w:pStyle w:val="Contedodatabela"/>
        <w:numPr>
          <w:ilvl w:val="0"/>
          <w:numId w:val="4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 xml:space="preserve">Unidade de Terapia </w:t>
      </w:r>
      <w:r w:rsidR="00410179" w:rsidRPr="00410179">
        <w:rPr>
          <w:rFonts w:cs="Arial"/>
          <w:sz w:val="24"/>
        </w:rPr>
        <w:t>Intensiva-Hospital</w:t>
      </w:r>
      <w:r w:rsidRPr="00410179">
        <w:rPr>
          <w:rFonts w:cs="Arial"/>
          <w:sz w:val="24"/>
        </w:rPr>
        <w:t xml:space="preserve"> Maria Braido 20 </w:t>
      </w:r>
      <w:proofErr w:type="spellStart"/>
      <w:r w:rsidRPr="00410179">
        <w:rPr>
          <w:rFonts w:cs="Arial"/>
          <w:sz w:val="24"/>
        </w:rPr>
        <w:t>Hs</w:t>
      </w:r>
      <w:proofErr w:type="spellEnd"/>
    </w:p>
    <w:p w:rsidR="00BC4CB9" w:rsidRPr="00410179" w:rsidRDefault="00BC4CB9" w:rsidP="00BC4CB9">
      <w:pPr>
        <w:pStyle w:val="Contedodatabela"/>
        <w:numPr>
          <w:ilvl w:val="0"/>
          <w:numId w:val="4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 xml:space="preserve">Pronto Socorro -Hospital Beneficência Portuguesa- </w:t>
      </w:r>
      <w:proofErr w:type="gramStart"/>
      <w:r w:rsidRPr="00410179">
        <w:rPr>
          <w:rFonts w:cs="Arial"/>
          <w:sz w:val="24"/>
        </w:rPr>
        <w:t xml:space="preserve">20 </w:t>
      </w:r>
      <w:proofErr w:type="spellStart"/>
      <w:r w:rsidRPr="00410179">
        <w:rPr>
          <w:rFonts w:cs="Arial"/>
          <w:sz w:val="24"/>
        </w:rPr>
        <w:t>Hs</w:t>
      </w:r>
      <w:proofErr w:type="spellEnd"/>
      <w:proofErr w:type="gramEnd"/>
    </w:p>
    <w:p w:rsidR="00BC4CB9" w:rsidRPr="00410179" w:rsidRDefault="00BC4CB9" w:rsidP="00BC4CB9">
      <w:pPr>
        <w:pStyle w:val="Contedodatabela"/>
        <w:numPr>
          <w:ilvl w:val="0"/>
          <w:numId w:val="4"/>
        </w:numPr>
        <w:tabs>
          <w:tab w:val="left" w:pos="720"/>
        </w:tabs>
        <w:jc w:val="left"/>
        <w:rPr>
          <w:rFonts w:cs="Arial"/>
          <w:sz w:val="24"/>
        </w:rPr>
      </w:pPr>
      <w:r w:rsidRPr="00410179">
        <w:rPr>
          <w:rFonts w:cs="Arial"/>
          <w:sz w:val="24"/>
        </w:rPr>
        <w:t xml:space="preserve">Saúde de Criança-UBS Dolores </w:t>
      </w:r>
      <w:proofErr w:type="spellStart"/>
      <w:r w:rsidRPr="00410179">
        <w:rPr>
          <w:rFonts w:cs="Arial"/>
          <w:sz w:val="24"/>
        </w:rPr>
        <w:t>Massei</w:t>
      </w:r>
      <w:proofErr w:type="spellEnd"/>
      <w:r w:rsidRPr="00410179">
        <w:rPr>
          <w:rFonts w:cs="Arial"/>
          <w:sz w:val="24"/>
        </w:rPr>
        <w:t xml:space="preserve"> </w:t>
      </w:r>
      <w:proofErr w:type="gramStart"/>
      <w:r w:rsidRPr="00410179">
        <w:rPr>
          <w:rFonts w:cs="Arial"/>
          <w:sz w:val="24"/>
        </w:rPr>
        <w:t>40Hs</w:t>
      </w:r>
      <w:proofErr w:type="gramEnd"/>
    </w:p>
    <w:p w:rsidR="00822E70" w:rsidRPr="00410179" w:rsidRDefault="00410179" w:rsidP="006A2C80">
      <w:pPr>
        <w:pStyle w:val="Contedodatabela"/>
        <w:numPr>
          <w:ilvl w:val="0"/>
          <w:numId w:val="4"/>
        </w:numPr>
        <w:tabs>
          <w:tab w:val="left" w:pos="720"/>
        </w:tabs>
        <w:jc w:val="left"/>
        <w:rPr>
          <w:sz w:val="24"/>
        </w:rPr>
      </w:pPr>
      <w:r w:rsidRPr="00410179">
        <w:rPr>
          <w:sz w:val="24"/>
        </w:rPr>
        <w:t>Administração - UBS</w:t>
      </w:r>
      <w:r w:rsidR="00C052A0">
        <w:rPr>
          <w:sz w:val="24"/>
        </w:rPr>
        <w:t xml:space="preserve"> Dolores </w:t>
      </w:r>
      <w:proofErr w:type="spellStart"/>
      <w:r w:rsidR="00C052A0">
        <w:rPr>
          <w:sz w:val="24"/>
        </w:rPr>
        <w:t>Massei</w:t>
      </w:r>
      <w:proofErr w:type="spellEnd"/>
      <w:r w:rsidR="00C052A0">
        <w:rPr>
          <w:sz w:val="24"/>
        </w:rPr>
        <w:t xml:space="preserve"> </w:t>
      </w:r>
      <w:proofErr w:type="gramStart"/>
      <w:r w:rsidR="00C052A0">
        <w:rPr>
          <w:sz w:val="24"/>
        </w:rPr>
        <w:t>10</w:t>
      </w:r>
      <w:r w:rsidR="00BC4CB9" w:rsidRPr="00410179">
        <w:rPr>
          <w:sz w:val="24"/>
        </w:rPr>
        <w:t xml:space="preserve">0 </w:t>
      </w:r>
      <w:proofErr w:type="spellStart"/>
      <w:r w:rsidR="00BC4CB9" w:rsidRPr="00410179">
        <w:rPr>
          <w:sz w:val="24"/>
        </w:rPr>
        <w:t>Hs</w:t>
      </w:r>
      <w:proofErr w:type="spellEnd"/>
      <w:proofErr w:type="gramEnd"/>
    </w:p>
    <w:sectPr w:rsidR="00822E70" w:rsidRPr="00410179" w:rsidSect="00531B31"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utura Hv BT">
    <w:altName w:val="Lucida Sans Unicode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A"/>
    <w:rsid w:val="00011C82"/>
    <w:rsid w:val="00016ACD"/>
    <w:rsid w:val="000B6B44"/>
    <w:rsid w:val="001420F3"/>
    <w:rsid w:val="001A56BE"/>
    <w:rsid w:val="001D6B34"/>
    <w:rsid w:val="0023333F"/>
    <w:rsid w:val="0024750F"/>
    <w:rsid w:val="0025242B"/>
    <w:rsid w:val="00293B45"/>
    <w:rsid w:val="002E252F"/>
    <w:rsid w:val="002F17AF"/>
    <w:rsid w:val="002F3035"/>
    <w:rsid w:val="00323940"/>
    <w:rsid w:val="00356C07"/>
    <w:rsid w:val="003D0CD8"/>
    <w:rsid w:val="003D41F4"/>
    <w:rsid w:val="003E12B3"/>
    <w:rsid w:val="003E5E2D"/>
    <w:rsid w:val="00401285"/>
    <w:rsid w:val="00401F82"/>
    <w:rsid w:val="00410179"/>
    <w:rsid w:val="0042582C"/>
    <w:rsid w:val="00433648"/>
    <w:rsid w:val="004655CA"/>
    <w:rsid w:val="004D18E7"/>
    <w:rsid w:val="004F6B40"/>
    <w:rsid w:val="005043FC"/>
    <w:rsid w:val="00526498"/>
    <w:rsid w:val="00531B31"/>
    <w:rsid w:val="00552F3A"/>
    <w:rsid w:val="005611D4"/>
    <w:rsid w:val="00562400"/>
    <w:rsid w:val="00571617"/>
    <w:rsid w:val="00573E63"/>
    <w:rsid w:val="005945F0"/>
    <w:rsid w:val="005C67BB"/>
    <w:rsid w:val="005D0A9C"/>
    <w:rsid w:val="005F3E4A"/>
    <w:rsid w:val="00622FCF"/>
    <w:rsid w:val="00637FCE"/>
    <w:rsid w:val="00673D82"/>
    <w:rsid w:val="006A2C80"/>
    <w:rsid w:val="006B2EDC"/>
    <w:rsid w:val="00714B64"/>
    <w:rsid w:val="007357B3"/>
    <w:rsid w:val="0077262F"/>
    <w:rsid w:val="007D238F"/>
    <w:rsid w:val="007F3428"/>
    <w:rsid w:val="00811283"/>
    <w:rsid w:val="008171FB"/>
    <w:rsid w:val="00822E70"/>
    <w:rsid w:val="00832A64"/>
    <w:rsid w:val="008779B6"/>
    <w:rsid w:val="008B6055"/>
    <w:rsid w:val="00953E52"/>
    <w:rsid w:val="00962C59"/>
    <w:rsid w:val="0097741C"/>
    <w:rsid w:val="00984369"/>
    <w:rsid w:val="009B6A97"/>
    <w:rsid w:val="009F709D"/>
    <w:rsid w:val="00A5001F"/>
    <w:rsid w:val="00A80513"/>
    <w:rsid w:val="00AA5369"/>
    <w:rsid w:val="00AD29E6"/>
    <w:rsid w:val="00B00B5A"/>
    <w:rsid w:val="00BC4CB9"/>
    <w:rsid w:val="00C052A0"/>
    <w:rsid w:val="00C11B0F"/>
    <w:rsid w:val="00C16374"/>
    <w:rsid w:val="00C80EE7"/>
    <w:rsid w:val="00CF5825"/>
    <w:rsid w:val="00D018FC"/>
    <w:rsid w:val="00D61CA1"/>
    <w:rsid w:val="00D97DCF"/>
    <w:rsid w:val="00DD03A6"/>
    <w:rsid w:val="00DD13A3"/>
    <w:rsid w:val="00E06001"/>
    <w:rsid w:val="00E41233"/>
    <w:rsid w:val="00E922BF"/>
    <w:rsid w:val="00EF07D6"/>
    <w:rsid w:val="00F25199"/>
    <w:rsid w:val="00F26C98"/>
    <w:rsid w:val="00F47E82"/>
    <w:rsid w:val="00F51D1C"/>
    <w:rsid w:val="00F548B2"/>
    <w:rsid w:val="00F727CA"/>
    <w:rsid w:val="00F820F2"/>
    <w:rsid w:val="00F843A1"/>
    <w:rsid w:val="00F94237"/>
    <w:rsid w:val="00FC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Futura Hv BT" w:hAnsi="Futura Hv BT" w:cs="Arial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firstLine="708"/>
      <w:outlineLvl w:val="2"/>
    </w:pPr>
    <w:rPr>
      <w:rFonts w:ascii="Arial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ind w:right="-342"/>
    </w:pPr>
    <w:rPr>
      <w:lang w:val="en-US"/>
    </w:rPr>
  </w:style>
  <w:style w:type="paragraph" w:styleId="Lista">
    <w:name w:val="List"/>
    <w:basedOn w:val="Corpodetexto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lockText1">
    <w:name w:val="Block Text1"/>
    <w:basedOn w:val="Normal"/>
    <w:pPr>
      <w:ind w:left="720" w:right="-342" w:firstLine="1440"/>
      <w:jc w:val="both"/>
    </w:pPr>
    <w:rPr>
      <w:rFonts w:ascii="Arial" w:hAnsi="Arial" w:cs="Arial"/>
    </w:rPr>
  </w:style>
  <w:style w:type="paragraph" w:customStyle="1" w:styleId="BodyText21">
    <w:name w:val="Body Text 21"/>
    <w:basedOn w:val="Normal"/>
    <w:pPr>
      <w:ind w:right="-342"/>
      <w:jc w:val="both"/>
    </w:pPr>
    <w:rPr>
      <w:rFonts w:ascii="Arial" w:hAnsi="Arial" w:cs="Arial"/>
    </w:rPr>
  </w:style>
  <w:style w:type="paragraph" w:customStyle="1" w:styleId="BodyText31">
    <w:name w:val="Body Text 31"/>
    <w:basedOn w:val="Normal"/>
    <w:pPr>
      <w:jc w:val="both"/>
    </w:pPr>
    <w:rPr>
      <w:rFonts w:ascii="Arial" w:hAnsi="Arial" w:cs="Ari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linkVisitado">
    <w:name w:val="FollowedHyperlink"/>
    <w:rsid w:val="00DD03A6"/>
    <w:rPr>
      <w:color w:val="800080"/>
      <w:u w:val="single"/>
    </w:rPr>
  </w:style>
  <w:style w:type="character" w:customStyle="1" w:styleId="apple-converted-space">
    <w:name w:val="apple-converted-space"/>
    <w:rsid w:val="0097741C"/>
  </w:style>
  <w:style w:type="paragraph" w:styleId="Cabealho">
    <w:name w:val="header"/>
    <w:basedOn w:val="Normal"/>
    <w:rsid w:val="00552F3A"/>
    <w:pPr>
      <w:widowControl w:val="0"/>
      <w:suppressLineNumbers/>
      <w:tabs>
        <w:tab w:val="center" w:pos="4818"/>
        <w:tab w:val="right" w:pos="9637"/>
      </w:tabs>
    </w:pPr>
    <w:rPr>
      <w:rFonts w:ascii="Arial" w:eastAsia="DejaVu Sans" w:hAnsi="Arial"/>
      <w:kern w:val="1"/>
      <w:sz w:val="18"/>
    </w:rPr>
  </w:style>
  <w:style w:type="paragraph" w:customStyle="1" w:styleId="Contedodatabela">
    <w:name w:val="Conteúdo da tabela"/>
    <w:basedOn w:val="Normal"/>
    <w:rsid w:val="00552F3A"/>
    <w:pPr>
      <w:widowControl w:val="0"/>
      <w:suppressLineNumbers/>
      <w:jc w:val="both"/>
    </w:pPr>
    <w:rPr>
      <w:rFonts w:ascii="Arial" w:eastAsia="DejaVu Sans" w:hAnsi="Arial"/>
      <w:kern w:val="1"/>
      <w:sz w:val="22"/>
    </w:rPr>
  </w:style>
  <w:style w:type="character" w:styleId="Refdecomentrio">
    <w:name w:val="annotation reference"/>
    <w:rsid w:val="00BC4C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C4CB9"/>
    <w:pPr>
      <w:widowControl w:val="0"/>
    </w:pPr>
    <w:rPr>
      <w:rFonts w:ascii="Arial" w:eastAsia="DejaVu Sans" w:hAnsi="Arial"/>
      <w:kern w:val="1"/>
      <w:sz w:val="20"/>
      <w:szCs w:val="20"/>
    </w:rPr>
  </w:style>
  <w:style w:type="character" w:customStyle="1" w:styleId="TextodecomentrioChar">
    <w:name w:val="Texto de comentário Char"/>
    <w:link w:val="Textodecomentrio"/>
    <w:rsid w:val="00BC4CB9"/>
    <w:rPr>
      <w:rFonts w:ascii="Arial" w:eastAsia="DejaVu Sans" w:hAnsi="Arial"/>
      <w:kern w:val="1"/>
      <w:lang w:val="pt-BR" w:bidi="ar-SA"/>
    </w:rPr>
  </w:style>
  <w:style w:type="paragraph" w:styleId="Textodebalo">
    <w:name w:val="Balloon Text"/>
    <w:basedOn w:val="Normal"/>
    <w:semiHidden/>
    <w:rsid w:val="00BC4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Futura Hv BT" w:hAnsi="Futura Hv BT" w:cs="Arial"/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firstLine="708"/>
      <w:outlineLvl w:val="2"/>
    </w:pPr>
    <w:rPr>
      <w:rFonts w:ascii="Arial" w:hAnsi="Arial" w:cs="Arial"/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ind w:right="-342"/>
    </w:pPr>
    <w:rPr>
      <w:lang w:val="en-US"/>
    </w:rPr>
  </w:style>
  <w:style w:type="paragraph" w:styleId="Lista">
    <w:name w:val="List"/>
    <w:basedOn w:val="Corpodetexto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BlockText1">
    <w:name w:val="Block Text1"/>
    <w:basedOn w:val="Normal"/>
    <w:pPr>
      <w:ind w:left="720" w:right="-342" w:firstLine="1440"/>
      <w:jc w:val="both"/>
    </w:pPr>
    <w:rPr>
      <w:rFonts w:ascii="Arial" w:hAnsi="Arial" w:cs="Arial"/>
    </w:rPr>
  </w:style>
  <w:style w:type="paragraph" w:customStyle="1" w:styleId="BodyText21">
    <w:name w:val="Body Text 21"/>
    <w:basedOn w:val="Normal"/>
    <w:pPr>
      <w:ind w:right="-342"/>
      <w:jc w:val="both"/>
    </w:pPr>
    <w:rPr>
      <w:rFonts w:ascii="Arial" w:hAnsi="Arial" w:cs="Arial"/>
    </w:rPr>
  </w:style>
  <w:style w:type="paragraph" w:customStyle="1" w:styleId="BodyText31">
    <w:name w:val="Body Text 31"/>
    <w:basedOn w:val="Normal"/>
    <w:pPr>
      <w:jc w:val="both"/>
    </w:pPr>
    <w:rPr>
      <w:rFonts w:ascii="Arial" w:hAnsi="Arial" w:cs="Ari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linkVisitado">
    <w:name w:val="FollowedHyperlink"/>
    <w:rsid w:val="00DD03A6"/>
    <w:rPr>
      <w:color w:val="800080"/>
      <w:u w:val="single"/>
    </w:rPr>
  </w:style>
  <w:style w:type="character" w:customStyle="1" w:styleId="apple-converted-space">
    <w:name w:val="apple-converted-space"/>
    <w:rsid w:val="0097741C"/>
  </w:style>
  <w:style w:type="paragraph" w:styleId="Cabealho">
    <w:name w:val="header"/>
    <w:basedOn w:val="Normal"/>
    <w:rsid w:val="00552F3A"/>
    <w:pPr>
      <w:widowControl w:val="0"/>
      <w:suppressLineNumbers/>
      <w:tabs>
        <w:tab w:val="center" w:pos="4818"/>
        <w:tab w:val="right" w:pos="9637"/>
      </w:tabs>
    </w:pPr>
    <w:rPr>
      <w:rFonts w:ascii="Arial" w:eastAsia="DejaVu Sans" w:hAnsi="Arial"/>
      <w:kern w:val="1"/>
      <w:sz w:val="18"/>
    </w:rPr>
  </w:style>
  <w:style w:type="paragraph" w:customStyle="1" w:styleId="Contedodatabela">
    <w:name w:val="Conteúdo da tabela"/>
    <w:basedOn w:val="Normal"/>
    <w:rsid w:val="00552F3A"/>
    <w:pPr>
      <w:widowControl w:val="0"/>
      <w:suppressLineNumbers/>
      <w:jc w:val="both"/>
    </w:pPr>
    <w:rPr>
      <w:rFonts w:ascii="Arial" w:eastAsia="DejaVu Sans" w:hAnsi="Arial"/>
      <w:kern w:val="1"/>
      <w:sz w:val="22"/>
    </w:rPr>
  </w:style>
  <w:style w:type="character" w:styleId="Refdecomentrio">
    <w:name w:val="annotation reference"/>
    <w:rsid w:val="00BC4CB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C4CB9"/>
    <w:pPr>
      <w:widowControl w:val="0"/>
    </w:pPr>
    <w:rPr>
      <w:rFonts w:ascii="Arial" w:eastAsia="DejaVu Sans" w:hAnsi="Arial"/>
      <w:kern w:val="1"/>
      <w:sz w:val="20"/>
      <w:szCs w:val="20"/>
    </w:rPr>
  </w:style>
  <w:style w:type="character" w:customStyle="1" w:styleId="TextodecomentrioChar">
    <w:name w:val="Texto de comentário Char"/>
    <w:link w:val="Textodecomentrio"/>
    <w:rsid w:val="00BC4CB9"/>
    <w:rPr>
      <w:rFonts w:ascii="Arial" w:eastAsia="DejaVu Sans" w:hAnsi="Arial"/>
      <w:kern w:val="1"/>
      <w:lang w:val="pt-BR" w:bidi="ar-SA"/>
    </w:rPr>
  </w:style>
  <w:style w:type="paragraph" w:styleId="Textodebalo">
    <w:name w:val="Balloon Text"/>
    <w:basedOn w:val="Normal"/>
    <w:semiHidden/>
    <w:rsid w:val="00BC4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naisamc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UNICAMP</Company>
  <LinksUpToDate>false</LinksUpToDate>
  <CharactersWithSpaces>1366</CharactersWithSpaces>
  <SharedDoc>false</SharedDoc>
  <HLinks>
    <vt:vector size="6" baseType="variant">
      <vt:variant>
        <vt:i4>5308453</vt:i4>
      </vt:variant>
      <vt:variant>
        <vt:i4>0</vt:i4>
      </vt:variant>
      <vt:variant>
        <vt:i4>0</vt:i4>
      </vt:variant>
      <vt:variant>
        <vt:i4>5</vt:i4>
      </vt:variant>
      <vt:variant>
        <vt:lpwstr>mailto:anaisamc2@hotmail.com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Particular</dc:creator>
  <cp:lastModifiedBy>Aline</cp:lastModifiedBy>
  <cp:revision>4</cp:revision>
  <cp:lastPrinted>2016-03-01T00:42:00Z</cp:lastPrinted>
  <dcterms:created xsi:type="dcterms:W3CDTF">2016-03-10T11:55:00Z</dcterms:created>
  <dcterms:modified xsi:type="dcterms:W3CDTF">2016-03-11T19:39:00Z</dcterms:modified>
</cp:coreProperties>
</file>