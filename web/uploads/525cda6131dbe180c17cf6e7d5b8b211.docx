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1BA" w:rsidRPr="00901EA6" w:rsidRDefault="00901EA6" w:rsidP="0086399B">
      <w:pPr>
        <w:keepNext/>
        <w:suppressAutoHyphens/>
        <w:ind w:right="-6"/>
        <w:jc w:val="center"/>
        <w:outlineLvl w:val="3"/>
        <w:rPr>
          <w:rFonts w:ascii="Arial" w:hAnsi="Arial" w:cs="Arial"/>
          <w:b/>
          <w:bCs/>
          <w:caps/>
          <w:sz w:val="24"/>
          <w:szCs w:val="26"/>
          <w:lang w:val="es-ES_tradnl" w:eastAsia="ar-SA"/>
        </w:rPr>
      </w:pPr>
      <w:r>
        <w:rPr>
          <w:rFonts w:ascii="Arial" w:hAnsi="Arial" w:cs="Arial"/>
          <w:b/>
          <w:bCs/>
          <w:caps/>
          <w:sz w:val="24"/>
          <w:szCs w:val="26"/>
          <w:lang w:val="es-ES_tradnl" w:eastAsia="ar-SA"/>
        </w:rPr>
        <w:t>JOSE</w:t>
      </w:r>
      <w:r w:rsidR="006B31BA" w:rsidRPr="00901EA6">
        <w:rPr>
          <w:rFonts w:ascii="Arial" w:hAnsi="Arial" w:cs="Arial"/>
          <w:b/>
          <w:bCs/>
          <w:caps/>
          <w:sz w:val="24"/>
          <w:szCs w:val="26"/>
          <w:lang w:val="es-ES_tradnl" w:eastAsia="ar-SA"/>
        </w:rPr>
        <w:t xml:space="preserve"> ANTONIO </w:t>
      </w:r>
      <w:r w:rsidR="006B31BA" w:rsidRPr="00B27959">
        <w:rPr>
          <w:rFonts w:ascii="Arial" w:hAnsi="Arial" w:cs="Arial"/>
          <w:b/>
          <w:bCs/>
          <w:caps/>
          <w:szCs w:val="26"/>
          <w:lang w:val="es-ES_tradnl" w:eastAsia="ar-SA"/>
        </w:rPr>
        <w:t xml:space="preserve">CARLOS </w:t>
      </w:r>
      <w:r w:rsidR="006B31BA" w:rsidRPr="00901EA6">
        <w:rPr>
          <w:rFonts w:ascii="Arial" w:hAnsi="Arial" w:cs="Arial"/>
          <w:b/>
          <w:bCs/>
          <w:caps/>
          <w:sz w:val="24"/>
          <w:szCs w:val="26"/>
          <w:lang w:val="es-ES_tradnl" w:eastAsia="ar-SA"/>
        </w:rPr>
        <w:t>GRACIANO</w:t>
      </w:r>
    </w:p>
    <w:p w:rsidR="006B31BA" w:rsidRPr="00F256F4" w:rsidRDefault="006B31BA" w:rsidP="0086399B">
      <w:pPr>
        <w:suppressAutoHyphens/>
        <w:ind w:right="-6"/>
        <w:jc w:val="center"/>
        <w:rPr>
          <w:rFonts w:ascii="Arial" w:hAnsi="Arial" w:cs="Arial"/>
          <w:lang w:val="es-ES_tradnl" w:eastAsia="ar-SA"/>
        </w:rPr>
      </w:pPr>
      <w:smartTag w:uri="urn:schemas-microsoft-com:office:smarttags" w:element="PersonName">
        <w:r w:rsidRPr="00F256F4">
          <w:rPr>
            <w:rFonts w:ascii="Arial" w:hAnsi="Arial" w:cs="Arial"/>
            <w:lang w:val="es-ES_tradnl" w:eastAsia="ar-SA"/>
          </w:rPr>
          <w:t>graciano@amcham.com.br</w:t>
        </w:r>
      </w:smartTag>
    </w:p>
    <w:p w:rsidR="006B31BA" w:rsidRPr="00F256F4" w:rsidRDefault="00783F62" w:rsidP="0086399B">
      <w:pPr>
        <w:tabs>
          <w:tab w:val="right" w:pos="10203"/>
        </w:tabs>
        <w:suppressAutoHyphens/>
        <w:ind w:right="-3"/>
        <w:rPr>
          <w:rFonts w:ascii="Arial" w:hAnsi="Arial" w:cs="Arial"/>
          <w:lang w:val="es-ES_tradnl" w:eastAsia="ar-SA"/>
        </w:rPr>
      </w:pPr>
      <w:r>
        <w:rPr>
          <w:rFonts w:ascii="Arial" w:hAnsi="Arial" w:cs="Arial"/>
          <w:lang w:val="es-ES_tradnl" w:eastAsia="ar-SA"/>
        </w:rPr>
        <w:t xml:space="preserve"> </w:t>
      </w:r>
    </w:p>
    <w:p w:rsidR="006B31BA" w:rsidRPr="00B62C51" w:rsidRDefault="00D529D4" w:rsidP="0086399B">
      <w:pPr>
        <w:tabs>
          <w:tab w:val="right" w:pos="10203"/>
        </w:tabs>
        <w:suppressAutoHyphens/>
        <w:ind w:right="-6"/>
        <w:rPr>
          <w:rFonts w:ascii="Arial" w:hAnsi="Arial" w:cs="Arial"/>
          <w:sz w:val="18"/>
          <w:lang w:val="en-US" w:eastAsia="ar-SA"/>
        </w:rPr>
      </w:pPr>
      <w:r w:rsidRPr="00B62C51">
        <w:rPr>
          <w:rFonts w:ascii="Arial" w:hAnsi="Arial" w:cs="Arial"/>
          <w:lang w:val="en-US" w:eastAsia="ar-SA"/>
        </w:rPr>
        <w:t xml:space="preserve">R. Min. José Geraldo R. </w:t>
      </w:r>
      <w:proofErr w:type="spellStart"/>
      <w:r w:rsidRPr="00B62C51">
        <w:rPr>
          <w:rFonts w:ascii="Arial" w:hAnsi="Arial" w:cs="Arial"/>
          <w:lang w:val="en-US" w:eastAsia="ar-SA"/>
        </w:rPr>
        <w:t>Alckmin</w:t>
      </w:r>
      <w:proofErr w:type="spellEnd"/>
      <w:r w:rsidR="006B31BA" w:rsidRPr="00B62C51">
        <w:rPr>
          <w:rFonts w:ascii="Arial" w:hAnsi="Arial" w:cs="Arial"/>
          <w:lang w:val="en-US" w:eastAsia="ar-SA"/>
        </w:rPr>
        <w:t xml:space="preserve"> 1945, SP</w:t>
      </w:r>
      <w:r w:rsidRPr="00B62C51">
        <w:rPr>
          <w:rFonts w:ascii="Arial" w:hAnsi="Arial" w:cs="Arial"/>
          <w:lang w:val="en-US" w:eastAsia="ar-SA"/>
        </w:rPr>
        <w:t>/</w:t>
      </w:r>
      <w:r w:rsidR="006B31BA" w:rsidRPr="00B62C51">
        <w:rPr>
          <w:rFonts w:ascii="Arial" w:hAnsi="Arial" w:cs="Arial"/>
          <w:lang w:val="en-US" w:eastAsia="ar-SA"/>
        </w:rPr>
        <w:t>SP</w:t>
      </w:r>
      <w:r w:rsidR="006B31BA" w:rsidRPr="00B62C51">
        <w:rPr>
          <w:rFonts w:ascii="Arial" w:hAnsi="Arial" w:cs="Arial"/>
          <w:lang w:val="en-US" w:eastAsia="ar-SA"/>
        </w:rPr>
        <w:tab/>
        <w:t>55 (11)</w:t>
      </w:r>
      <w:r w:rsidR="002262D7" w:rsidRPr="00B62C51">
        <w:rPr>
          <w:rFonts w:ascii="Arial" w:hAnsi="Arial" w:cs="Arial"/>
          <w:lang w:val="en-US" w:eastAsia="ar-SA"/>
        </w:rPr>
        <w:t xml:space="preserve"> 9</w:t>
      </w:r>
      <w:r w:rsidR="006B31BA" w:rsidRPr="00B62C51">
        <w:rPr>
          <w:rFonts w:ascii="Arial" w:hAnsi="Arial" w:cs="Arial"/>
          <w:lang w:val="en-US" w:eastAsia="ar-SA"/>
        </w:rPr>
        <w:t>92</w:t>
      </w:r>
      <w:r w:rsidR="007A4F72">
        <w:rPr>
          <w:rFonts w:ascii="Arial" w:hAnsi="Arial" w:cs="Arial"/>
          <w:lang w:val="en-US" w:eastAsia="ar-SA"/>
        </w:rPr>
        <w:t>-</w:t>
      </w:r>
      <w:r w:rsidR="006B31BA" w:rsidRPr="00B62C51">
        <w:rPr>
          <w:rFonts w:ascii="Arial" w:hAnsi="Arial" w:cs="Arial"/>
          <w:lang w:val="en-US" w:eastAsia="ar-SA"/>
        </w:rPr>
        <w:t>524</w:t>
      </w:r>
      <w:r w:rsidR="007A4F72">
        <w:rPr>
          <w:rFonts w:ascii="Arial" w:hAnsi="Arial" w:cs="Arial"/>
          <w:lang w:val="en-US" w:eastAsia="ar-SA"/>
        </w:rPr>
        <w:t>-</w:t>
      </w:r>
      <w:r w:rsidR="006B31BA" w:rsidRPr="00B62C51">
        <w:rPr>
          <w:rFonts w:ascii="Arial" w:hAnsi="Arial" w:cs="Arial"/>
          <w:lang w:val="en-US" w:eastAsia="ar-SA"/>
        </w:rPr>
        <w:t xml:space="preserve">368 / (11) 5681-6015 </w:t>
      </w:r>
      <w:r w:rsidR="006B31BA" w:rsidRPr="00B62C51">
        <w:rPr>
          <w:rFonts w:ascii="Arial" w:hAnsi="Arial" w:cs="Arial"/>
          <w:lang w:val="en-US" w:eastAsia="ar-SA"/>
        </w:rPr>
        <w:tab/>
      </w:r>
    </w:p>
    <w:p w:rsidR="00A019E5" w:rsidRPr="00D75102" w:rsidRDefault="00AB368E" w:rsidP="000F32FB">
      <w:pPr>
        <w:jc w:val="center"/>
        <w:rPr>
          <w:rFonts w:ascii="Arial" w:hAnsi="Arial" w:cs="Arial"/>
          <w:b/>
          <w:bCs/>
          <w:sz w:val="18"/>
          <w:lang w:val="en-US" w:eastAsia="ar-SA"/>
        </w:rPr>
      </w:pPr>
      <w:r w:rsidRPr="00D75102">
        <w:rPr>
          <w:rFonts w:ascii="Arial" w:hAnsi="Arial" w:cs="Arial"/>
          <w:b/>
          <w:bCs/>
          <w:sz w:val="22"/>
          <w:szCs w:val="24"/>
          <w:lang w:val="en-US" w:eastAsia="ar-SA"/>
        </w:rPr>
        <w:t xml:space="preserve"> </w:t>
      </w:r>
      <w:proofErr w:type="spellStart"/>
      <w:r w:rsidR="009635B9" w:rsidRPr="00D75102">
        <w:rPr>
          <w:rFonts w:ascii="Arial" w:hAnsi="Arial" w:cs="Arial"/>
          <w:b/>
          <w:bCs/>
          <w:sz w:val="22"/>
          <w:szCs w:val="24"/>
          <w:lang w:val="en-US" w:eastAsia="ar-SA"/>
        </w:rPr>
        <w:t>Objetivo</w:t>
      </w:r>
      <w:proofErr w:type="spellEnd"/>
      <w:r w:rsidR="00901C1F" w:rsidRPr="00D75102">
        <w:rPr>
          <w:rFonts w:ascii="Arial" w:hAnsi="Arial" w:cs="Arial"/>
          <w:b/>
          <w:bCs/>
          <w:sz w:val="22"/>
          <w:szCs w:val="24"/>
          <w:lang w:val="en-US" w:eastAsia="ar-SA"/>
        </w:rPr>
        <w:t xml:space="preserve">: </w:t>
      </w:r>
      <w:r w:rsidR="00B37987">
        <w:rPr>
          <w:rFonts w:ascii="Arial" w:hAnsi="Arial" w:cs="Arial"/>
          <w:b/>
          <w:bCs/>
          <w:sz w:val="22"/>
          <w:szCs w:val="24"/>
          <w:lang w:val="en-US" w:eastAsia="ar-SA"/>
        </w:rPr>
        <w:t>Área</w:t>
      </w:r>
      <w:r w:rsidR="009B1BD0" w:rsidRPr="00D75102">
        <w:rPr>
          <w:rFonts w:ascii="Arial" w:hAnsi="Arial" w:cs="Arial"/>
          <w:b/>
          <w:bCs/>
          <w:sz w:val="22"/>
          <w:szCs w:val="24"/>
          <w:lang w:val="en-US" w:eastAsia="ar-SA"/>
        </w:rPr>
        <w:t xml:space="preserve"> </w:t>
      </w:r>
      <w:proofErr w:type="spellStart"/>
      <w:r w:rsidR="00D75102" w:rsidRPr="00D75102">
        <w:rPr>
          <w:rFonts w:ascii="Arial" w:hAnsi="Arial" w:cs="Arial"/>
          <w:b/>
          <w:bCs/>
          <w:sz w:val="22"/>
          <w:szCs w:val="24"/>
          <w:lang w:val="en-US" w:eastAsia="ar-SA"/>
        </w:rPr>
        <w:t>C</w:t>
      </w:r>
      <w:r w:rsidR="00D75102">
        <w:rPr>
          <w:rFonts w:ascii="Arial" w:hAnsi="Arial" w:cs="Arial"/>
          <w:b/>
          <w:bCs/>
          <w:sz w:val="22"/>
          <w:szCs w:val="24"/>
          <w:lang w:val="en-US" w:eastAsia="ar-SA"/>
        </w:rPr>
        <w:t>omercial</w:t>
      </w:r>
      <w:proofErr w:type="spellEnd"/>
    </w:p>
    <w:p w:rsidR="006B31BA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6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 xml:space="preserve">Experiência em </w:t>
      </w:r>
      <w:r w:rsidR="00EC15CB">
        <w:rPr>
          <w:rFonts w:ascii="Arial" w:hAnsi="Arial" w:cs="Arial"/>
          <w:lang w:eastAsia="ar-SA"/>
        </w:rPr>
        <w:t>Marketing</w:t>
      </w:r>
      <w:r w:rsidRPr="0086399B">
        <w:rPr>
          <w:rFonts w:ascii="Arial" w:hAnsi="Arial" w:cs="Arial"/>
          <w:lang w:eastAsia="ar-SA"/>
        </w:rPr>
        <w:t xml:space="preserve"> e </w:t>
      </w:r>
      <w:r w:rsidR="00EC15CB">
        <w:rPr>
          <w:rFonts w:ascii="Arial" w:hAnsi="Arial" w:cs="Arial"/>
          <w:lang w:eastAsia="ar-SA"/>
        </w:rPr>
        <w:t>V</w:t>
      </w:r>
      <w:r w:rsidRPr="0086399B">
        <w:rPr>
          <w:rFonts w:ascii="Arial" w:hAnsi="Arial" w:cs="Arial"/>
          <w:lang w:eastAsia="ar-SA"/>
        </w:rPr>
        <w:t xml:space="preserve">endas nos </w:t>
      </w:r>
      <w:proofErr w:type="gramStart"/>
      <w:r w:rsidR="005A3AB2">
        <w:rPr>
          <w:rFonts w:ascii="Arial" w:hAnsi="Arial" w:cs="Arial"/>
          <w:lang w:eastAsia="ar-SA"/>
        </w:rPr>
        <w:t>mercados</w:t>
      </w:r>
      <w:r w:rsidR="00815485">
        <w:rPr>
          <w:rFonts w:ascii="Arial" w:hAnsi="Arial" w:cs="Arial"/>
          <w:lang w:eastAsia="ar-SA"/>
        </w:rPr>
        <w:t xml:space="preserve"> </w:t>
      </w:r>
      <w:r w:rsidRPr="0086399B">
        <w:rPr>
          <w:rFonts w:ascii="Arial" w:hAnsi="Arial" w:cs="Arial"/>
          <w:lang w:eastAsia="ar-SA"/>
        </w:rPr>
        <w:t>Farmacêutico</w:t>
      </w:r>
      <w:proofErr w:type="gramEnd"/>
      <w:r w:rsidR="007F1801">
        <w:rPr>
          <w:rFonts w:ascii="Arial" w:hAnsi="Arial" w:cs="Arial"/>
          <w:lang w:eastAsia="ar-SA"/>
        </w:rPr>
        <w:t>,</w:t>
      </w:r>
      <w:r w:rsidR="001805CD">
        <w:rPr>
          <w:rFonts w:ascii="Arial" w:hAnsi="Arial" w:cs="Arial"/>
          <w:lang w:eastAsia="ar-SA"/>
        </w:rPr>
        <w:t xml:space="preserve"> </w:t>
      </w:r>
      <w:r w:rsidRPr="0086399B">
        <w:rPr>
          <w:rFonts w:ascii="Arial" w:hAnsi="Arial" w:cs="Arial"/>
          <w:lang w:eastAsia="ar-SA"/>
        </w:rPr>
        <w:t xml:space="preserve">Saúde </w:t>
      </w:r>
      <w:r w:rsidR="00665597">
        <w:rPr>
          <w:rFonts w:ascii="Arial" w:hAnsi="Arial" w:cs="Arial"/>
          <w:lang w:eastAsia="ar-SA"/>
        </w:rPr>
        <w:t>Pública</w:t>
      </w:r>
      <w:r w:rsidR="00034C00">
        <w:rPr>
          <w:rFonts w:ascii="Arial" w:hAnsi="Arial" w:cs="Arial"/>
          <w:lang w:eastAsia="ar-SA"/>
        </w:rPr>
        <w:t xml:space="preserve"> e</w:t>
      </w:r>
      <w:r w:rsidR="00CE5759">
        <w:rPr>
          <w:rFonts w:ascii="Arial" w:hAnsi="Arial" w:cs="Arial"/>
          <w:lang w:eastAsia="ar-SA"/>
        </w:rPr>
        <w:t xml:space="preserve"> </w:t>
      </w:r>
      <w:r w:rsidR="00665597">
        <w:rPr>
          <w:rFonts w:ascii="Arial" w:hAnsi="Arial" w:cs="Arial"/>
          <w:lang w:eastAsia="ar-SA"/>
        </w:rPr>
        <w:t>Serviços à Farma</w:t>
      </w:r>
      <w:r w:rsidR="00B676DA">
        <w:rPr>
          <w:rFonts w:ascii="Arial" w:hAnsi="Arial" w:cs="Arial"/>
          <w:lang w:eastAsia="ar-SA"/>
        </w:rPr>
        <w:t xml:space="preserve"> / Vendas Consultivas</w:t>
      </w:r>
      <w:r w:rsidR="0074300F">
        <w:rPr>
          <w:rFonts w:ascii="Arial" w:hAnsi="Arial" w:cs="Arial"/>
          <w:lang w:eastAsia="ar-SA"/>
        </w:rPr>
        <w:t xml:space="preserve"> em e</w:t>
      </w:r>
      <w:r w:rsidR="004029AD">
        <w:rPr>
          <w:rFonts w:ascii="Arial" w:hAnsi="Arial" w:cs="Arial"/>
          <w:lang w:eastAsia="ar-SA"/>
        </w:rPr>
        <w:t>mpresas nacionais e multinacionais.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6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 xml:space="preserve">Forte </w:t>
      </w:r>
      <w:r w:rsidRPr="0086399B">
        <w:rPr>
          <w:rFonts w:ascii="Arial" w:hAnsi="Arial" w:cs="Arial"/>
          <w:i/>
          <w:iCs/>
          <w:lang w:eastAsia="ar-SA"/>
        </w:rPr>
        <w:t>expertise</w:t>
      </w:r>
      <w:r w:rsidRPr="0086399B">
        <w:rPr>
          <w:rFonts w:ascii="Arial" w:hAnsi="Arial" w:cs="Arial"/>
          <w:lang w:eastAsia="ar-SA"/>
        </w:rPr>
        <w:t xml:space="preserve"> em planejamento estratégico com ênfase no desenvolvimento, lançamento, relançamento e reposicionamento de produtos. Vivência em publicidade, propaganda e realização de eventos.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6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 xml:space="preserve">Hábil na identificação de oportunidades, projeções de mercado, investimento em comunicação bem como na análise de custos diretos e indiretos e retorno para elaboração e controle de </w:t>
      </w:r>
      <w:r w:rsidRPr="0086399B">
        <w:rPr>
          <w:rFonts w:ascii="Arial" w:hAnsi="Arial" w:cs="Arial"/>
          <w:i/>
          <w:iCs/>
          <w:lang w:eastAsia="ar-SA"/>
        </w:rPr>
        <w:t>budget</w:t>
      </w:r>
      <w:r w:rsidRPr="0086399B">
        <w:rPr>
          <w:rFonts w:ascii="Arial" w:hAnsi="Arial" w:cs="Arial"/>
          <w:lang w:eastAsia="ar-SA"/>
        </w:rPr>
        <w:t>.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6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>Liderança marcante com atenção voltada para resultados e objetivos e visão estratégica acentuada.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6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 xml:space="preserve">Definição de políticas comerciais, incluindo precificação, rentabilidade e </w:t>
      </w:r>
      <w:proofErr w:type="gramStart"/>
      <w:r w:rsidRPr="0086399B">
        <w:rPr>
          <w:rFonts w:ascii="Arial" w:hAnsi="Arial" w:cs="Arial"/>
          <w:lang w:eastAsia="ar-SA"/>
        </w:rPr>
        <w:t>otimização</w:t>
      </w:r>
      <w:proofErr w:type="gramEnd"/>
      <w:r w:rsidRPr="0086399B">
        <w:rPr>
          <w:rFonts w:ascii="Arial" w:hAnsi="Arial" w:cs="Arial"/>
          <w:lang w:eastAsia="ar-SA"/>
        </w:rPr>
        <w:t xml:space="preserve"> dos canais de distribuição.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6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>Amplo relacionamento com líderes de opinião da comunidade científica e/ou governamental.</w:t>
      </w:r>
    </w:p>
    <w:p w:rsidR="006B31BA" w:rsidRPr="0086399B" w:rsidRDefault="00230409" w:rsidP="0086399B">
      <w:pPr>
        <w:numPr>
          <w:ilvl w:val="0"/>
          <w:numId w:val="27"/>
        </w:numPr>
        <w:tabs>
          <w:tab w:val="left" w:pos="284"/>
        </w:tabs>
        <w:suppressAutoHyphens/>
        <w:spacing w:after="120"/>
        <w:ind w:left="284" w:right="-6" w:hanging="284"/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 xml:space="preserve">Carreira iniciada como Propagandista Vendedor, evoluindo para Coordenador de Treinamento de Vendas, Gerente de Produtos, Gerente de Marketing e </w:t>
      </w:r>
      <w:r w:rsidR="00880078">
        <w:rPr>
          <w:rFonts w:ascii="Arial" w:hAnsi="Arial" w:cs="Arial"/>
          <w:lang w:eastAsia="ar-SA"/>
        </w:rPr>
        <w:t xml:space="preserve">de </w:t>
      </w:r>
      <w:r>
        <w:rPr>
          <w:rFonts w:ascii="Arial" w:hAnsi="Arial" w:cs="Arial"/>
          <w:lang w:eastAsia="ar-SA"/>
        </w:rPr>
        <w:t>V</w:t>
      </w:r>
      <w:r w:rsidR="005318C5">
        <w:rPr>
          <w:rFonts w:ascii="Arial" w:hAnsi="Arial" w:cs="Arial"/>
          <w:lang w:eastAsia="ar-SA"/>
        </w:rPr>
        <w:t>endas.</w:t>
      </w:r>
    </w:p>
    <w:p w:rsidR="00A019E5" w:rsidRPr="00E73B58" w:rsidRDefault="00A019E5" w:rsidP="0086399B">
      <w:pPr>
        <w:suppressAutoHyphens/>
        <w:spacing w:after="120"/>
        <w:ind w:right="-6"/>
        <w:rPr>
          <w:rFonts w:ascii="Arial" w:hAnsi="Arial" w:cs="Arial"/>
          <w:b/>
          <w:bCs/>
          <w:sz w:val="2"/>
          <w:lang w:eastAsia="ar-SA"/>
        </w:rPr>
      </w:pPr>
    </w:p>
    <w:p w:rsidR="006B31BA" w:rsidRDefault="006B31BA" w:rsidP="0086399B">
      <w:pPr>
        <w:suppressAutoHyphens/>
        <w:spacing w:after="120"/>
        <w:ind w:right="-6"/>
        <w:rPr>
          <w:rFonts w:ascii="Arial" w:hAnsi="Arial" w:cs="Arial"/>
          <w:b/>
          <w:bCs/>
          <w:lang w:eastAsia="ar-SA"/>
        </w:rPr>
      </w:pPr>
      <w:r w:rsidRPr="0086399B">
        <w:rPr>
          <w:rFonts w:ascii="Arial" w:hAnsi="Arial" w:cs="Arial"/>
          <w:b/>
          <w:bCs/>
          <w:lang w:eastAsia="ar-SA"/>
        </w:rPr>
        <w:t>EXPERIÊNCIA PROFISSIONAL</w:t>
      </w:r>
    </w:p>
    <w:p w:rsidR="003E5A6F" w:rsidRPr="0086399B" w:rsidRDefault="00816559" w:rsidP="003E5A6F">
      <w:pPr>
        <w:pBdr>
          <w:bottom w:val="single" w:sz="4" w:space="0" w:color="auto"/>
        </w:pBdr>
        <w:tabs>
          <w:tab w:val="right" w:pos="10203"/>
        </w:tabs>
        <w:suppressAutoHyphens/>
        <w:ind w:right="-3"/>
        <w:rPr>
          <w:rFonts w:ascii="Arial" w:hAnsi="Arial" w:cs="Arial"/>
          <w:b/>
          <w:bCs/>
          <w:lang w:eastAsia="ar-SA"/>
        </w:rPr>
      </w:pPr>
      <w:r>
        <w:rPr>
          <w:rFonts w:ascii="Arial" w:hAnsi="Arial" w:cs="Arial"/>
          <w:b/>
          <w:bCs/>
          <w:lang w:eastAsia="ar-SA"/>
        </w:rPr>
        <w:t xml:space="preserve">LANZA PHARMA LTDA – </w:t>
      </w:r>
      <w:r w:rsidR="00714158">
        <w:rPr>
          <w:rFonts w:ascii="Arial" w:hAnsi="Arial" w:cs="Arial"/>
          <w:b/>
          <w:bCs/>
          <w:lang w:eastAsia="ar-SA"/>
        </w:rPr>
        <w:t xml:space="preserve">INSUMOS, </w:t>
      </w:r>
      <w:r>
        <w:rPr>
          <w:rFonts w:ascii="Arial" w:hAnsi="Arial" w:cs="Arial"/>
          <w:b/>
          <w:bCs/>
          <w:lang w:eastAsia="ar-SA"/>
        </w:rPr>
        <w:t>API's &amp;</w:t>
      </w:r>
      <w:r w:rsidR="003E5A6F">
        <w:rPr>
          <w:rFonts w:ascii="Arial" w:hAnsi="Arial" w:cs="Arial"/>
          <w:b/>
          <w:bCs/>
          <w:lang w:eastAsia="ar-SA"/>
        </w:rPr>
        <w:t xml:space="preserve"> EXCIPIENTES</w:t>
      </w:r>
      <w:r w:rsidR="003E5A6F" w:rsidRPr="0086399B">
        <w:rPr>
          <w:rFonts w:ascii="Arial" w:hAnsi="Arial" w:cs="Arial"/>
          <w:b/>
          <w:bCs/>
          <w:lang w:eastAsia="ar-SA"/>
        </w:rPr>
        <w:t xml:space="preserve"> </w:t>
      </w:r>
      <w:r w:rsidR="003E5A6F" w:rsidRPr="0086399B">
        <w:rPr>
          <w:rFonts w:ascii="Arial" w:hAnsi="Arial" w:cs="Arial"/>
          <w:b/>
          <w:bCs/>
          <w:lang w:eastAsia="ar-SA"/>
        </w:rPr>
        <w:tab/>
      </w:r>
      <w:r w:rsidR="003E5A6F">
        <w:rPr>
          <w:rFonts w:ascii="Arial" w:hAnsi="Arial" w:cs="Arial"/>
          <w:b/>
          <w:bCs/>
          <w:lang w:eastAsia="ar-SA"/>
        </w:rPr>
        <w:t>Jan</w:t>
      </w:r>
      <w:r w:rsidR="003E5A6F" w:rsidRPr="0086399B">
        <w:rPr>
          <w:rFonts w:ascii="Arial" w:hAnsi="Arial" w:cs="Arial"/>
          <w:b/>
          <w:bCs/>
          <w:lang w:eastAsia="ar-SA"/>
        </w:rPr>
        <w:t>/</w:t>
      </w:r>
      <w:r w:rsidR="003E5A6F">
        <w:rPr>
          <w:rFonts w:ascii="Arial" w:hAnsi="Arial" w:cs="Arial"/>
          <w:b/>
          <w:bCs/>
          <w:lang w:eastAsia="ar-SA"/>
        </w:rPr>
        <w:t xml:space="preserve">15 a </w:t>
      </w:r>
      <w:proofErr w:type="gramStart"/>
      <w:r w:rsidR="0095410A">
        <w:rPr>
          <w:rFonts w:ascii="Arial" w:hAnsi="Arial" w:cs="Arial"/>
          <w:b/>
          <w:bCs/>
          <w:lang w:eastAsia="ar-SA"/>
        </w:rPr>
        <w:t>a</w:t>
      </w:r>
      <w:r w:rsidR="003E5A6F">
        <w:rPr>
          <w:rFonts w:ascii="Arial" w:hAnsi="Arial" w:cs="Arial"/>
          <w:b/>
          <w:bCs/>
          <w:lang w:eastAsia="ar-SA"/>
        </w:rPr>
        <w:t>tual</w:t>
      </w:r>
      <w:proofErr w:type="gramEnd"/>
    </w:p>
    <w:p w:rsidR="003E5A6F" w:rsidRPr="0086399B" w:rsidRDefault="003E5A6F" w:rsidP="003E5A6F">
      <w:pPr>
        <w:suppressAutoHyphens/>
        <w:spacing w:after="60"/>
        <w:ind w:right="-6"/>
        <w:jc w:val="both"/>
        <w:rPr>
          <w:rFonts w:ascii="Arial" w:hAnsi="Arial" w:cs="Arial"/>
          <w:i/>
          <w:iCs/>
          <w:lang w:eastAsia="ar-SA"/>
        </w:rPr>
      </w:pPr>
      <w:r>
        <w:rPr>
          <w:rFonts w:ascii="Arial" w:hAnsi="Arial" w:cs="Arial"/>
          <w:i/>
          <w:iCs/>
          <w:lang w:eastAsia="ar-SA"/>
        </w:rPr>
        <w:t xml:space="preserve">Empresa Nacional distribuidora de matéria prima e excipiente através de </w:t>
      </w:r>
      <w:proofErr w:type="spellStart"/>
      <w:r>
        <w:rPr>
          <w:rFonts w:ascii="Arial" w:hAnsi="Arial" w:cs="Arial"/>
          <w:i/>
          <w:iCs/>
          <w:lang w:eastAsia="ar-SA"/>
        </w:rPr>
        <w:t>inde</w:t>
      </w:r>
      <w:r w:rsidR="007740AA">
        <w:rPr>
          <w:rFonts w:ascii="Arial" w:hAnsi="Arial" w:cs="Arial"/>
          <w:i/>
          <w:iCs/>
          <w:lang w:eastAsia="ar-SA"/>
        </w:rPr>
        <w:t>n</w:t>
      </w:r>
      <w:r>
        <w:rPr>
          <w:rFonts w:ascii="Arial" w:hAnsi="Arial" w:cs="Arial"/>
          <w:i/>
          <w:iCs/>
          <w:lang w:eastAsia="ar-SA"/>
        </w:rPr>
        <w:t>t</w:t>
      </w:r>
      <w:proofErr w:type="spellEnd"/>
      <w:r>
        <w:rPr>
          <w:rFonts w:ascii="Arial" w:hAnsi="Arial" w:cs="Arial"/>
          <w:i/>
          <w:iCs/>
          <w:lang w:eastAsia="ar-SA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lang w:eastAsia="ar-SA"/>
        </w:rPr>
        <w:t>sales</w:t>
      </w:r>
      <w:proofErr w:type="spellEnd"/>
      <w:proofErr w:type="gramEnd"/>
      <w:r>
        <w:rPr>
          <w:rFonts w:ascii="Arial" w:hAnsi="Arial" w:cs="Arial"/>
          <w:i/>
          <w:iCs/>
          <w:lang w:eastAsia="ar-SA"/>
        </w:rPr>
        <w:t xml:space="preserve"> e cd local.</w:t>
      </w:r>
    </w:p>
    <w:p w:rsidR="003E5A6F" w:rsidRPr="0086399B" w:rsidRDefault="003E5A6F" w:rsidP="003E5A6F">
      <w:pPr>
        <w:keepNext/>
        <w:numPr>
          <w:ilvl w:val="1"/>
          <w:numId w:val="0"/>
        </w:numPr>
        <w:tabs>
          <w:tab w:val="left" w:pos="0"/>
        </w:tabs>
        <w:suppressAutoHyphens/>
        <w:spacing w:after="60"/>
        <w:ind w:right="-6"/>
        <w:jc w:val="both"/>
        <w:outlineLvl w:val="1"/>
        <w:rPr>
          <w:rFonts w:ascii="Arial" w:hAnsi="Arial" w:cs="Arial"/>
          <w:b/>
          <w:bCs/>
          <w:i/>
          <w:iCs/>
          <w:lang w:eastAsia="ar-SA"/>
        </w:rPr>
      </w:pPr>
      <w:r w:rsidRPr="0086399B">
        <w:rPr>
          <w:rFonts w:ascii="Arial" w:hAnsi="Arial" w:cs="Arial"/>
          <w:b/>
          <w:bCs/>
          <w:i/>
          <w:iCs/>
          <w:lang w:eastAsia="ar-SA"/>
        </w:rPr>
        <w:t>Ge</w:t>
      </w:r>
      <w:r>
        <w:rPr>
          <w:rFonts w:ascii="Arial" w:hAnsi="Arial" w:cs="Arial"/>
          <w:b/>
          <w:bCs/>
          <w:i/>
          <w:iCs/>
          <w:lang w:eastAsia="ar-SA"/>
        </w:rPr>
        <w:t xml:space="preserve">rente de </w:t>
      </w:r>
      <w:r w:rsidR="009F40F3">
        <w:rPr>
          <w:rFonts w:ascii="Arial" w:hAnsi="Arial" w:cs="Arial"/>
          <w:b/>
          <w:bCs/>
          <w:i/>
          <w:iCs/>
          <w:lang w:eastAsia="ar-SA"/>
        </w:rPr>
        <w:t>Negócios</w:t>
      </w:r>
      <w:r>
        <w:rPr>
          <w:rFonts w:ascii="Arial" w:hAnsi="Arial" w:cs="Arial"/>
          <w:b/>
          <w:bCs/>
          <w:i/>
          <w:iCs/>
          <w:lang w:eastAsia="ar-SA"/>
        </w:rPr>
        <w:t xml:space="preserve"> </w:t>
      </w:r>
    </w:p>
    <w:p w:rsidR="003E5A6F" w:rsidRPr="003E5A6F" w:rsidRDefault="003E5A6F" w:rsidP="0086399B">
      <w:pPr>
        <w:numPr>
          <w:ilvl w:val="0"/>
          <w:numId w:val="27"/>
        </w:numPr>
        <w:tabs>
          <w:tab w:val="left" w:pos="284"/>
        </w:tabs>
        <w:suppressAutoHyphens/>
        <w:spacing w:after="120"/>
        <w:ind w:left="284" w:right="-6" w:hanging="284"/>
        <w:jc w:val="both"/>
        <w:rPr>
          <w:rFonts w:ascii="Arial" w:hAnsi="Arial" w:cs="Arial"/>
          <w:b/>
          <w:bCs/>
          <w:lang w:eastAsia="ar-SA"/>
        </w:rPr>
      </w:pPr>
      <w:r w:rsidRPr="003E5A6F">
        <w:rPr>
          <w:rFonts w:ascii="Arial" w:hAnsi="Arial" w:cs="Arial"/>
          <w:lang w:eastAsia="ar-SA"/>
        </w:rPr>
        <w:t>Responsável pelo desenvolvimento de novos negócios</w:t>
      </w:r>
      <w:r>
        <w:rPr>
          <w:rFonts w:ascii="Arial" w:hAnsi="Arial" w:cs="Arial"/>
          <w:lang w:eastAsia="ar-SA"/>
        </w:rPr>
        <w:t xml:space="preserve"> dentro de carteira específica de clientes</w:t>
      </w:r>
      <w:r w:rsidR="0084281D">
        <w:rPr>
          <w:rFonts w:ascii="Arial" w:hAnsi="Arial" w:cs="Arial"/>
          <w:lang w:eastAsia="ar-SA"/>
        </w:rPr>
        <w:t xml:space="preserve"> atendendo </w:t>
      </w:r>
      <w:proofErr w:type="gramStart"/>
      <w:r w:rsidR="0084281D">
        <w:rPr>
          <w:rFonts w:ascii="Arial" w:hAnsi="Arial" w:cs="Arial"/>
          <w:lang w:eastAsia="ar-SA"/>
        </w:rPr>
        <w:t>os mercados farmacêu</w:t>
      </w:r>
      <w:r w:rsidR="00EB3A24">
        <w:rPr>
          <w:rFonts w:ascii="Arial" w:hAnsi="Arial" w:cs="Arial"/>
          <w:lang w:eastAsia="ar-SA"/>
        </w:rPr>
        <w:t>tico</w:t>
      </w:r>
      <w:proofErr w:type="gramEnd"/>
      <w:r w:rsidR="00EB3A24">
        <w:rPr>
          <w:rFonts w:ascii="Arial" w:hAnsi="Arial" w:cs="Arial"/>
          <w:lang w:eastAsia="ar-SA"/>
        </w:rPr>
        <w:t xml:space="preserve">, nutrição humana e animal e </w:t>
      </w:r>
      <w:r w:rsidR="0084281D">
        <w:rPr>
          <w:rFonts w:ascii="Arial" w:hAnsi="Arial" w:cs="Arial"/>
          <w:lang w:eastAsia="ar-SA"/>
        </w:rPr>
        <w:t>veterinário dentre outros.</w:t>
      </w:r>
    </w:p>
    <w:p w:rsidR="00A019E5" w:rsidRDefault="00A019E5" w:rsidP="003E5A6F">
      <w:pPr>
        <w:pBdr>
          <w:bottom w:val="single" w:sz="4" w:space="0" w:color="auto"/>
        </w:pBdr>
        <w:tabs>
          <w:tab w:val="right" w:pos="10203"/>
        </w:tabs>
        <w:suppressAutoHyphens/>
        <w:ind w:right="-3"/>
        <w:rPr>
          <w:rFonts w:ascii="Arial" w:hAnsi="Arial" w:cs="Arial"/>
          <w:b/>
          <w:bCs/>
          <w:lang w:eastAsia="ar-SA"/>
        </w:rPr>
      </w:pPr>
    </w:p>
    <w:p w:rsidR="00CE0736" w:rsidRPr="0086399B" w:rsidRDefault="00CE0736" w:rsidP="00CE0736">
      <w:pPr>
        <w:pBdr>
          <w:bottom w:val="single" w:sz="4" w:space="0" w:color="auto"/>
        </w:pBdr>
        <w:tabs>
          <w:tab w:val="right" w:pos="10203"/>
        </w:tabs>
        <w:suppressAutoHyphens/>
        <w:ind w:right="-3"/>
        <w:rPr>
          <w:rFonts w:ascii="Arial" w:hAnsi="Arial" w:cs="Arial"/>
          <w:b/>
          <w:bCs/>
          <w:lang w:eastAsia="ar-SA"/>
        </w:rPr>
      </w:pPr>
      <w:r>
        <w:rPr>
          <w:rFonts w:ascii="Arial" w:hAnsi="Arial" w:cs="Arial"/>
          <w:b/>
          <w:bCs/>
          <w:lang w:eastAsia="ar-SA"/>
        </w:rPr>
        <w:t>CMG - P</w:t>
      </w:r>
      <w:r w:rsidR="007B64F2">
        <w:rPr>
          <w:rFonts w:ascii="Arial" w:hAnsi="Arial" w:cs="Arial"/>
          <w:b/>
          <w:bCs/>
          <w:lang w:eastAsia="ar-SA"/>
        </w:rPr>
        <w:t>L</w:t>
      </w:r>
      <w:r>
        <w:rPr>
          <w:rFonts w:ascii="Arial" w:hAnsi="Arial" w:cs="Arial"/>
          <w:b/>
          <w:bCs/>
          <w:lang w:eastAsia="ar-SA"/>
        </w:rPr>
        <w:t>ANEJAMENTO TÉCNICO - Consultoria em Negócio</w:t>
      </w:r>
      <w:r w:rsidR="007B64F2">
        <w:rPr>
          <w:rFonts w:ascii="Arial" w:hAnsi="Arial" w:cs="Arial"/>
          <w:b/>
          <w:bCs/>
          <w:lang w:eastAsia="ar-SA"/>
        </w:rPr>
        <w:t>s</w:t>
      </w:r>
      <w:r w:rsidRPr="0086399B">
        <w:rPr>
          <w:rFonts w:ascii="Arial" w:hAnsi="Arial" w:cs="Arial"/>
          <w:b/>
          <w:bCs/>
          <w:lang w:eastAsia="ar-SA"/>
        </w:rPr>
        <w:t xml:space="preserve"> </w:t>
      </w:r>
      <w:r w:rsidRPr="0086399B">
        <w:rPr>
          <w:rFonts w:ascii="Arial" w:hAnsi="Arial" w:cs="Arial"/>
          <w:b/>
          <w:bCs/>
          <w:lang w:eastAsia="ar-SA"/>
        </w:rPr>
        <w:tab/>
      </w:r>
      <w:r>
        <w:rPr>
          <w:rFonts w:ascii="Arial" w:hAnsi="Arial" w:cs="Arial"/>
          <w:b/>
          <w:bCs/>
          <w:lang w:eastAsia="ar-SA"/>
        </w:rPr>
        <w:t>Ma</w:t>
      </w:r>
      <w:r w:rsidR="0030596E">
        <w:rPr>
          <w:rFonts w:ascii="Arial" w:hAnsi="Arial" w:cs="Arial"/>
          <w:b/>
          <w:bCs/>
          <w:lang w:eastAsia="ar-SA"/>
        </w:rPr>
        <w:t>r</w:t>
      </w:r>
      <w:r w:rsidRPr="0086399B">
        <w:rPr>
          <w:rFonts w:ascii="Arial" w:hAnsi="Arial" w:cs="Arial"/>
          <w:b/>
          <w:bCs/>
          <w:lang w:eastAsia="ar-SA"/>
        </w:rPr>
        <w:t>/</w:t>
      </w:r>
      <w:r w:rsidR="0030596E">
        <w:rPr>
          <w:rFonts w:ascii="Arial" w:hAnsi="Arial" w:cs="Arial"/>
          <w:b/>
          <w:bCs/>
          <w:lang w:eastAsia="ar-SA"/>
        </w:rPr>
        <w:t>09</w:t>
      </w:r>
      <w:r>
        <w:rPr>
          <w:rFonts w:ascii="Arial" w:hAnsi="Arial" w:cs="Arial"/>
          <w:b/>
          <w:bCs/>
          <w:lang w:eastAsia="ar-SA"/>
        </w:rPr>
        <w:t xml:space="preserve"> a Jan</w:t>
      </w:r>
      <w:r w:rsidRPr="0086399B">
        <w:rPr>
          <w:rFonts w:ascii="Arial" w:hAnsi="Arial" w:cs="Arial"/>
          <w:b/>
          <w:bCs/>
          <w:lang w:eastAsia="ar-SA"/>
        </w:rPr>
        <w:t>/</w:t>
      </w:r>
      <w:r>
        <w:rPr>
          <w:rFonts w:ascii="Arial" w:hAnsi="Arial" w:cs="Arial"/>
          <w:b/>
          <w:bCs/>
          <w:lang w:eastAsia="ar-SA"/>
        </w:rPr>
        <w:t>15</w:t>
      </w:r>
    </w:p>
    <w:p w:rsidR="00CE0736" w:rsidRDefault="00CE0736" w:rsidP="00CE0736">
      <w:pPr>
        <w:suppressAutoHyphens/>
        <w:spacing w:after="60"/>
        <w:ind w:right="-6"/>
        <w:jc w:val="both"/>
        <w:rPr>
          <w:rFonts w:ascii="Arial" w:hAnsi="Arial" w:cs="Arial"/>
          <w:i/>
          <w:iCs/>
          <w:lang w:eastAsia="ar-SA"/>
        </w:rPr>
      </w:pPr>
      <w:r>
        <w:rPr>
          <w:rFonts w:ascii="Arial" w:hAnsi="Arial" w:cs="Arial"/>
          <w:i/>
          <w:iCs/>
          <w:lang w:eastAsia="ar-SA"/>
        </w:rPr>
        <w:t>Consultoria própria onde prestei serviços para:</w:t>
      </w:r>
    </w:p>
    <w:p w:rsidR="00CE0736" w:rsidRPr="00CE0736" w:rsidRDefault="00CE0736" w:rsidP="00CE0736">
      <w:pPr>
        <w:pStyle w:val="PargrafodaLista"/>
        <w:numPr>
          <w:ilvl w:val="0"/>
          <w:numId w:val="28"/>
        </w:numPr>
        <w:suppressAutoHyphens/>
        <w:spacing w:after="60"/>
        <w:ind w:right="-6"/>
        <w:jc w:val="both"/>
        <w:rPr>
          <w:rFonts w:ascii="Arial" w:hAnsi="Arial" w:cs="Arial"/>
          <w:b/>
          <w:i/>
          <w:iCs/>
          <w:lang w:eastAsia="ar-SA"/>
        </w:rPr>
      </w:pPr>
      <w:proofErr w:type="spellStart"/>
      <w:r w:rsidRPr="00CE0736">
        <w:rPr>
          <w:rFonts w:ascii="Arial" w:hAnsi="Arial" w:cs="Arial"/>
          <w:b/>
          <w:iCs/>
          <w:lang w:eastAsia="ar-SA"/>
        </w:rPr>
        <w:t>Rayflex</w:t>
      </w:r>
      <w:proofErr w:type="spellEnd"/>
      <w:r w:rsidRPr="00CE0736">
        <w:rPr>
          <w:rFonts w:ascii="Arial" w:hAnsi="Arial" w:cs="Arial"/>
          <w:b/>
          <w:iCs/>
          <w:lang w:eastAsia="ar-SA"/>
        </w:rPr>
        <w:t xml:space="preserve"> -</w:t>
      </w:r>
      <w:proofErr w:type="gramStart"/>
      <w:r>
        <w:rPr>
          <w:rFonts w:ascii="Arial" w:hAnsi="Arial" w:cs="Arial"/>
          <w:b/>
          <w:iCs/>
          <w:lang w:eastAsia="ar-SA"/>
        </w:rPr>
        <w:t xml:space="preserve"> </w:t>
      </w:r>
      <w:r w:rsidRPr="00CE0736">
        <w:rPr>
          <w:rFonts w:ascii="Arial" w:hAnsi="Arial" w:cs="Arial"/>
          <w:b/>
          <w:iCs/>
          <w:lang w:eastAsia="ar-SA"/>
        </w:rPr>
        <w:t xml:space="preserve"> </w:t>
      </w:r>
      <w:proofErr w:type="gramEnd"/>
      <w:r w:rsidRPr="00CE0736">
        <w:rPr>
          <w:rFonts w:ascii="Arial" w:hAnsi="Arial" w:cs="Arial"/>
          <w:b/>
          <w:iCs/>
          <w:lang w:eastAsia="ar-SA"/>
        </w:rPr>
        <w:t>Isolamento de áreas</w:t>
      </w:r>
      <w:r w:rsidRPr="00CE0736">
        <w:rPr>
          <w:rFonts w:ascii="Arial" w:hAnsi="Arial" w:cs="Arial"/>
          <w:b/>
          <w:bCs/>
          <w:lang w:eastAsia="ar-SA"/>
        </w:rPr>
        <w:t xml:space="preserve"> </w:t>
      </w:r>
      <w:r>
        <w:rPr>
          <w:rFonts w:ascii="Arial" w:hAnsi="Arial" w:cs="Arial"/>
          <w:b/>
          <w:bCs/>
          <w:lang w:eastAsia="ar-SA"/>
        </w:rPr>
        <w:tab/>
      </w:r>
      <w:r>
        <w:rPr>
          <w:rFonts w:ascii="Arial" w:hAnsi="Arial" w:cs="Arial"/>
          <w:b/>
          <w:bCs/>
          <w:lang w:eastAsia="ar-SA"/>
        </w:rPr>
        <w:tab/>
      </w:r>
      <w:r>
        <w:rPr>
          <w:rFonts w:ascii="Arial" w:hAnsi="Arial" w:cs="Arial"/>
          <w:b/>
          <w:bCs/>
          <w:lang w:eastAsia="ar-SA"/>
        </w:rPr>
        <w:tab/>
      </w:r>
      <w:r>
        <w:rPr>
          <w:rFonts w:ascii="Arial" w:hAnsi="Arial" w:cs="Arial"/>
          <w:b/>
          <w:bCs/>
          <w:lang w:eastAsia="ar-SA"/>
        </w:rPr>
        <w:tab/>
      </w:r>
      <w:r>
        <w:rPr>
          <w:rFonts w:ascii="Arial" w:hAnsi="Arial" w:cs="Arial"/>
          <w:b/>
          <w:bCs/>
          <w:lang w:eastAsia="ar-SA"/>
        </w:rPr>
        <w:tab/>
      </w:r>
      <w:r>
        <w:rPr>
          <w:rFonts w:ascii="Arial" w:hAnsi="Arial" w:cs="Arial"/>
          <w:b/>
          <w:bCs/>
          <w:lang w:eastAsia="ar-SA"/>
        </w:rPr>
        <w:tab/>
      </w:r>
      <w:r>
        <w:rPr>
          <w:rFonts w:ascii="Arial" w:hAnsi="Arial" w:cs="Arial"/>
          <w:b/>
          <w:bCs/>
          <w:lang w:eastAsia="ar-SA"/>
        </w:rPr>
        <w:tab/>
      </w:r>
      <w:r w:rsidRPr="00CE0736">
        <w:rPr>
          <w:rFonts w:ascii="Arial" w:hAnsi="Arial" w:cs="Arial"/>
          <w:b/>
          <w:bCs/>
          <w:lang w:eastAsia="ar-SA"/>
        </w:rPr>
        <w:t>Mai/14 a Jan/15</w:t>
      </w:r>
    </w:p>
    <w:p w:rsidR="00CE0736" w:rsidRPr="00CE0736" w:rsidRDefault="00CE0736" w:rsidP="00CE0736">
      <w:pPr>
        <w:pStyle w:val="PargrafodaLista"/>
        <w:numPr>
          <w:ilvl w:val="1"/>
          <w:numId w:val="28"/>
        </w:numPr>
        <w:suppressAutoHyphens/>
        <w:spacing w:after="60"/>
        <w:ind w:right="-6"/>
        <w:jc w:val="both"/>
        <w:rPr>
          <w:rFonts w:ascii="Arial" w:hAnsi="Arial" w:cs="Arial"/>
          <w:i/>
          <w:iCs/>
          <w:lang w:eastAsia="ar-SA"/>
        </w:rPr>
      </w:pPr>
      <w:r w:rsidRPr="00CE0736">
        <w:rPr>
          <w:rFonts w:ascii="Arial" w:hAnsi="Arial" w:cs="Arial"/>
          <w:bCs/>
          <w:lang w:eastAsia="ar-SA"/>
        </w:rPr>
        <w:t>Gerente Comercial</w:t>
      </w:r>
      <w:r>
        <w:rPr>
          <w:rFonts w:ascii="Arial" w:hAnsi="Arial" w:cs="Arial"/>
          <w:bCs/>
          <w:lang w:eastAsia="ar-SA"/>
        </w:rPr>
        <w:t xml:space="preserve"> - Responsável </w:t>
      </w:r>
      <w:r w:rsidRPr="00CE0736">
        <w:rPr>
          <w:rFonts w:ascii="Arial" w:hAnsi="Arial" w:cs="Arial"/>
          <w:bCs/>
          <w:lang w:eastAsia="ar-SA"/>
        </w:rPr>
        <w:t xml:space="preserve">pela reestruturação da equipe de vendas e dos processos de gestão comercial - </w:t>
      </w:r>
      <w:proofErr w:type="spellStart"/>
      <w:r w:rsidRPr="00CE0736">
        <w:rPr>
          <w:rFonts w:ascii="Arial" w:hAnsi="Arial" w:cs="Arial"/>
          <w:bCs/>
          <w:lang w:eastAsia="ar-SA"/>
        </w:rPr>
        <w:t>forecast</w:t>
      </w:r>
      <w:proofErr w:type="spellEnd"/>
      <w:r w:rsidRPr="00CE0736">
        <w:rPr>
          <w:rFonts w:ascii="Arial" w:hAnsi="Arial" w:cs="Arial"/>
          <w:bCs/>
          <w:lang w:eastAsia="ar-SA"/>
        </w:rPr>
        <w:t>, indicadores e retenção de talentos</w:t>
      </w:r>
      <w:proofErr w:type="gramStart"/>
      <w:r w:rsidRPr="00CE0736">
        <w:rPr>
          <w:rFonts w:ascii="Arial" w:hAnsi="Arial" w:cs="Arial"/>
          <w:bCs/>
          <w:lang w:eastAsia="ar-SA"/>
        </w:rPr>
        <w:tab/>
      </w:r>
      <w:proofErr w:type="gramEnd"/>
    </w:p>
    <w:p w:rsidR="00CE0736" w:rsidRPr="00CE0736" w:rsidRDefault="00CE0736" w:rsidP="00CE0736">
      <w:pPr>
        <w:pStyle w:val="PargrafodaLista"/>
        <w:suppressAutoHyphens/>
        <w:spacing w:after="60"/>
        <w:ind w:left="1500" w:right="-6"/>
        <w:jc w:val="both"/>
        <w:rPr>
          <w:rFonts w:ascii="Arial" w:hAnsi="Arial" w:cs="Arial"/>
          <w:i/>
          <w:iCs/>
          <w:lang w:eastAsia="ar-SA"/>
        </w:rPr>
      </w:pPr>
    </w:p>
    <w:p w:rsidR="00CE0736" w:rsidRPr="00B72D5A" w:rsidRDefault="00CE0736" w:rsidP="00CE0736">
      <w:pPr>
        <w:pStyle w:val="PargrafodaLista"/>
        <w:numPr>
          <w:ilvl w:val="0"/>
          <w:numId w:val="28"/>
        </w:numPr>
        <w:suppressAutoHyphens/>
        <w:spacing w:after="60"/>
        <w:ind w:right="-6"/>
        <w:jc w:val="both"/>
        <w:rPr>
          <w:rFonts w:ascii="Arial" w:hAnsi="Arial" w:cs="Arial"/>
          <w:b/>
          <w:i/>
          <w:iCs/>
          <w:lang w:eastAsia="ar-SA"/>
        </w:rPr>
      </w:pPr>
      <w:proofErr w:type="spellStart"/>
      <w:r w:rsidRPr="00CE0736">
        <w:rPr>
          <w:rFonts w:ascii="Arial" w:hAnsi="Arial" w:cs="Arial"/>
          <w:b/>
          <w:bCs/>
          <w:lang w:eastAsia="ar-SA"/>
        </w:rPr>
        <w:t>Meditel</w:t>
      </w:r>
      <w:proofErr w:type="spellEnd"/>
      <w:r w:rsidRPr="00CE0736">
        <w:rPr>
          <w:rFonts w:ascii="Arial" w:hAnsi="Arial" w:cs="Arial"/>
          <w:b/>
          <w:bCs/>
          <w:lang w:eastAsia="ar-SA"/>
        </w:rPr>
        <w:t xml:space="preserve"> - Serviços de Apoio em Saúde</w:t>
      </w:r>
      <w:r w:rsidR="00B72D5A">
        <w:rPr>
          <w:rFonts w:ascii="Arial" w:hAnsi="Arial" w:cs="Arial"/>
          <w:b/>
          <w:bCs/>
          <w:lang w:eastAsia="ar-SA"/>
        </w:rPr>
        <w:tab/>
      </w:r>
      <w:r w:rsidR="00B72D5A">
        <w:rPr>
          <w:rFonts w:ascii="Arial" w:hAnsi="Arial" w:cs="Arial"/>
          <w:b/>
          <w:bCs/>
          <w:lang w:eastAsia="ar-SA"/>
        </w:rPr>
        <w:tab/>
      </w:r>
      <w:r w:rsidR="00B72D5A">
        <w:rPr>
          <w:rFonts w:ascii="Arial" w:hAnsi="Arial" w:cs="Arial"/>
          <w:b/>
          <w:bCs/>
          <w:lang w:eastAsia="ar-SA"/>
        </w:rPr>
        <w:tab/>
      </w:r>
      <w:r w:rsidR="00B72D5A">
        <w:rPr>
          <w:rFonts w:ascii="Arial" w:hAnsi="Arial" w:cs="Arial"/>
          <w:b/>
          <w:bCs/>
          <w:lang w:eastAsia="ar-SA"/>
        </w:rPr>
        <w:tab/>
      </w:r>
      <w:r w:rsidR="00B72D5A">
        <w:rPr>
          <w:rFonts w:ascii="Arial" w:hAnsi="Arial" w:cs="Arial"/>
          <w:b/>
          <w:bCs/>
          <w:lang w:eastAsia="ar-SA"/>
        </w:rPr>
        <w:tab/>
      </w:r>
      <w:r w:rsidR="00B72D5A">
        <w:rPr>
          <w:rFonts w:ascii="Arial" w:hAnsi="Arial" w:cs="Arial"/>
          <w:b/>
          <w:bCs/>
          <w:lang w:eastAsia="ar-SA"/>
        </w:rPr>
        <w:tab/>
        <w:t xml:space="preserve"> Jun</w:t>
      </w:r>
      <w:r w:rsidR="00B72D5A" w:rsidRPr="0086399B">
        <w:rPr>
          <w:rFonts w:ascii="Arial" w:hAnsi="Arial" w:cs="Arial"/>
          <w:b/>
          <w:bCs/>
          <w:lang w:eastAsia="ar-SA"/>
        </w:rPr>
        <w:t>/</w:t>
      </w:r>
      <w:r w:rsidR="00B72D5A">
        <w:rPr>
          <w:rFonts w:ascii="Arial" w:hAnsi="Arial" w:cs="Arial"/>
          <w:b/>
          <w:bCs/>
          <w:lang w:eastAsia="ar-SA"/>
        </w:rPr>
        <w:t>13 a Mai</w:t>
      </w:r>
      <w:r w:rsidR="00B72D5A" w:rsidRPr="0086399B">
        <w:rPr>
          <w:rFonts w:ascii="Arial" w:hAnsi="Arial" w:cs="Arial"/>
          <w:b/>
          <w:bCs/>
          <w:lang w:eastAsia="ar-SA"/>
        </w:rPr>
        <w:t>/</w:t>
      </w:r>
      <w:r w:rsidR="00B72D5A">
        <w:rPr>
          <w:rFonts w:ascii="Arial" w:hAnsi="Arial" w:cs="Arial"/>
          <w:b/>
          <w:bCs/>
          <w:lang w:eastAsia="ar-SA"/>
        </w:rPr>
        <w:t>14</w:t>
      </w:r>
    </w:p>
    <w:p w:rsidR="00B72D5A" w:rsidRDefault="00556561" w:rsidP="00B72D5A">
      <w:pPr>
        <w:pStyle w:val="PargrafodaLista"/>
        <w:numPr>
          <w:ilvl w:val="1"/>
          <w:numId w:val="28"/>
        </w:numPr>
        <w:suppressAutoHyphens/>
        <w:spacing w:after="60"/>
        <w:ind w:right="-6"/>
        <w:jc w:val="both"/>
        <w:rPr>
          <w:rFonts w:ascii="Arial" w:hAnsi="Arial" w:cs="Arial"/>
          <w:iCs/>
          <w:lang w:eastAsia="ar-SA"/>
        </w:rPr>
      </w:pPr>
      <w:r>
        <w:rPr>
          <w:rFonts w:ascii="Arial" w:hAnsi="Arial" w:cs="Arial"/>
          <w:iCs/>
          <w:lang w:eastAsia="ar-SA"/>
        </w:rPr>
        <w:t xml:space="preserve">Gerente Comercial - </w:t>
      </w:r>
      <w:r w:rsidR="00B72D5A" w:rsidRPr="00B72D5A">
        <w:rPr>
          <w:rFonts w:ascii="Arial" w:hAnsi="Arial" w:cs="Arial"/>
          <w:iCs/>
          <w:lang w:eastAsia="ar-SA"/>
        </w:rPr>
        <w:t>Responsável pelo desenvolvimento de novos negócios em Programas de Adesão e Suporte ao Paciente &amp; Serviços de Marketing e alinhamentos com a operação</w:t>
      </w:r>
    </w:p>
    <w:p w:rsidR="00556561" w:rsidRDefault="00556561" w:rsidP="00556561">
      <w:pPr>
        <w:pStyle w:val="PargrafodaLista"/>
        <w:suppressAutoHyphens/>
        <w:spacing w:after="60"/>
        <w:ind w:left="1500" w:right="-6"/>
        <w:jc w:val="both"/>
        <w:rPr>
          <w:rFonts w:ascii="Arial" w:hAnsi="Arial" w:cs="Arial"/>
          <w:iCs/>
          <w:lang w:eastAsia="ar-SA"/>
        </w:rPr>
      </w:pPr>
    </w:p>
    <w:p w:rsidR="00556561" w:rsidRPr="00556561" w:rsidRDefault="00556561" w:rsidP="00556561">
      <w:pPr>
        <w:pStyle w:val="PargrafodaLista"/>
        <w:numPr>
          <w:ilvl w:val="0"/>
          <w:numId w:val="28"/>
        </w:numPr>
        <w:suppressAutoHyphens/>
        <w:spacing w:after="60"/>
        <w:ind w:right="-6"/>
        <w:jc w:val="both"/>
        <w:rPr>
          <w:rFonts w:ascii="Arial" w:hAnsi="Arial" w:cs="Arial"/>
          <w:b/>
          <w:iCs/>
          <w:lang w:val="en-US" w:eastAsia="ar-SA"/>
        </w:rPr>
      </w:pPr>
      <w:r w:rsidRPr="00556561">
        <w:rPr>
          <w:rFonts w:ascii="Arial" w:hAnsi="Arial" w:cs="Arial"/>
          <w:b/>
          <w:iCs/>
          <w:lang w:val="en-US" w:eastAsia="ar-SA"/>
        </w:rPr>
        <w:t xml:space="preserve">Marketing Ware - Marketing de </w:t>
      </w:r>
      <w:proofErr w:type="spellStart"/>
      <w:r w:rsidRPr="00556561">
        <w:rPr>
          <w:rFonts w:ascii="Arial" w:hAnsi="Arial" w:cs="Arial"/>
          <w:b/>
          <w:iCs/>
          <w:lang w:val="en-US" w:eastAsia="ar-SA"/>
        </w:rPr>
        <w:t>Incentivo</w:t>
      </w:r>
      <w:proofErr w:type="spellEnd"/>
      <w:r>
        <w:rPr>
          <w:rFonts w:ascii="Arial" w:hAnsi="Arial" w:cs="Arial"/>
          <w:b/>
          <w:iCs/>
          <w:lang w:val="en-US" w:eastAsia="ar-SA"/>
        </w:rPr>
        <w:t xml:space="preserve"> </w:t>
      </w:r>
      <w:r>
        <w:rPr>
          <w:rFonts w:ascii="Arial" w:hAnsi="Arial" w:cs="Arial"/>
          <w:b/>
          <w:iCs/>
          <w:lang w:val="en-US" w:eastAsia="ar-SA"/>
        </w:rPr>
        <w:tab/>
      </w:r>
      <w:r>
        <w:rPr>
          <w:rFonts w:ascii="Arial" w:hAnsi="Arial" w:cs="Arial"/>
          <w:b/>
          <w:iCs/>
          <w:lang w:val="en-US" w:eastAsia="ar-SA"/>
        </w:rPr>
        <w:tab/>
      </w:r>
      <w:r>
        <w:rPr>
          <w:rFonts w:ascii="Arial" w:hAnsi="Arial" w:cs="Arial"/>
          <w:b/>
          <w:iCs/>
          <w:lang w:val="en-US" w:eastAsia="ar-SA"/>
        </w:rPr>
        <w:tab/>
      </w:r>
      <w:r>
        <w:rPr>
          <w:rFonts w:ascii="Arial" w:hAnsi="Arial" w:cs="Arial"/>
          <w:b/>
          <w:iCs/>
          <w:lang w:val="en-US" w:eastAsia="ar-SA"/>
        </w:rPr>
        <w:tab/>
      </w:r>
      <w:r>
        <w:rPr>
          <w:rFonts w:ascii="Arial" w:hAnsi="Arial" w:cs="Arial"/>
          <w:b/>
          <w:iCs/>
          <w:lang w:val="en-US" w:eastAsia="ar-SA"/>
        </w:rPr>
        <w:tab/>
      </w:r>
      <w:r>
        <w:rPr>
          <w:rFonts w:ascii="Arial" w:hAnsi="Arial" w:cs="Arial"/>
          <w:b/>
          <w:iCs/>
          <w:lang w:val="en-US" w:eastAsia="ar-SA"/>
        </w:rPr>
        <w:tab/>
      </w:r>
      <w:r w:rsidRPr="004D2CAB">
        <w:rPr>
          <w:rFonts w:ascii="Arial" w:hAnsi="Arial" w:cs="Arial"/>
          <w:b/>
          <w:bCs/>
          <w:lang w:val="en-US" w:eastAsia="ar-SA"/>
        </w:rPr>
        <w:t>Jan/12 a Mai/13</w:t>
      </w:r>
    </w:p>
    <w:p w:rsidR="00556561" w:rsidRDefault="00556561" w:rsidP="00556561">
      <w:pPr>
        <w:pStyle w:val="PargrafodaLista"/>
        <w:numPr>
          <w:ilvl w:val="1"/>
          <w:numId w:val="28"/>
        </w:numPr>
        <w:suppressAutoHyphens/>
        <w:spacing w:after="60"/>
        <w:ind w:right="-6"/>
        <w:jc w:val="both"/>
        <w:rPr>
          <w:rFonts w:ascii="Arial" w:hAnsi="Arial" w:cs="Arial"/>
          <w:iCs/>
          <w:lang w:eastAsia="ar-SA"/>
        </w:rPr>
      </w:pPr>
      <w:r w:rsidRPr="00556561">
        <w:rPr>
          <w:rFonts w:ascii="Arial" w:hAnsi="Arial" w:cs="Arial"/>
          <w:iCs/>
          <w:lang w:eastAsia="ar-SA"/>
        </w:rPr>
        <w:t>Gerente de Vendas - •</w:t>
      </w:r>
      <w:r w:rsidRPr="00556561">
        <w:rPr>
          <w:rFonts w:ascii="Arial" w:hAnsi="Arial" w:cs="Arial"/>
          <w:iCs/>
          <w:lang w:eastAsia="ar-SA"/>
        </w:rPr>
        <w:tab/>
        <w:t>Responsável pelo desenvolvimento de novos negócios no mercado Farmacêutico.</w:t>
      </w:r>
    </w:p>
    <w:p w:rsidR="00556561" w:rsidRDefault="00556561" w:rsidP="00556561">
      <w:pPr>
        <w:pStyle w:val="PargrafodaLista"/>
        <w:suppressAutoHyphens/>
        <w:spacing w:after="60"/>
        <w:ind w:left="1500" w:right="-6"/>
        <w:jc w:val="both"/>
        <w:rPr>
          <w:rFonts w:ascii="Arial" w:hAnsi="Arial" w:cs="Arial"/>
          <w:iCs/>
          <w:lang w:eastAsia="ar-SA"/>
        </w:rPr>
      </w:pPr>
    </w:p>
    <w:p w:rsidR="00556561" w:rsidRPr="00032ADD" w:rsidRDefault="00032ADD" w:rsidP="00556561">
      <w:pPr>
        <w:pStyle w:val="PargrafodaLista"/>
        <w:numPr>
          <w:ilvl w:val="0"/>
          <w:numId w:val="28"/>
        </w:numPr>
        <w:suppressAutoHyphens/>
        <w:spacing w:after="60"/>
        <w:ind w:right="-6"/>
        <w:jc w:val="both"/>
        <w:rPr>
          <w:rFonts w:ascii="Arial" w:hAnsi="Arial" w:cs="Arial"/>
          <w:iCs/>
          <w:lang w:eastAsia="ar-SA"/>
        </w:rPr>
      </w:pPr>
      <w:proofErr w:type="spellStart"/>
      <w:r w:rsidRPr="00032ADD">
        <w:rPr>
          <w:rFonts w:ascii="Arial" w:hAnsi="Arial" w:cs="Arial"/>
          <w:b/>
          <w:iCs/>
          <w:lang w:eastAsia="ar-SA"/>
        </w:rPr>
        <w:t>Axismed</w:t>
      </w:r>
      <w:proofErr w:type="spellEnd"/>
      <w:r w:rsidRPr="00032ADD">
        <w:rPr>
          <w:rFonts w:ascii="Arial" w:hAnsi="Arial" w:cs="Arial"/>
          <w:b/>
          <w:iCs/>
          <w:lang w:eastAsia="ar-SA"/>
        </w:rPr>
        <w:t xml:space="preserve"> - Gestão Preventiva da Saúde</w:t>
      </w:r>
      <w:r w:rsidRPr="00032ADD">
        <w:rPr>
          <w:rFonts w:ascii="Arial" w:hAnsi="Arial" w:cs="Arial"/>
          <w:b/>
          <w:bCs/>
          <w:lang w:eastAsia="ar-SA"/>
        </w:rPr>
        <w:t xml:space="preserve"> </w:t>
      </w:r>
      <w:r>
        <w:rPr>
          <w:rFonts w:ascii="Arial" w:hAnsi="Arial" w:cs="Arial"/>
          <w:b/>
          <w:bCs/>
          <w:lang w:eastAsia="ar-SA"/>
        </w:rPr>
        <w:tab/>
      </w:r>
      <w:r>
        <w:rPr>
          <w:rFonts w:ascii="Arial" w:hAnsi="Arial" w:cs="Arial"/>
          <w:b/>
          <w:bCs/>
          <w:lang w:eastAsia="ar-SA"/>
        </w:rPr>
        <w:tab/>
      </w:r>
      <w:r>
        <w:rPr>
          <w:rFonts w:ascii="Arial" w:hAnsi="Arial" w:cs="Arial"/>
          <w:b/>
          <w:bCs/>
          <w:lang w:eastAsia="ar-SA"/>
        </w:rPr>
        <w:tab/>
      </w:r>
      <w:r>
        <w:rPr>
          <w:rFonts w:ascii="Arial" w:hAnsi="Arial" w:cs="Arial"/>
          <w:b/>
          <w:bCs/>
          <w:lang w:eastAsia="ar-SA"/>
        </w:rPr>
        <w:tab/>
      </w:r>
      <w:r>
        <w:rPr>
          <w:rFonts w:ascii="Arial" w:hAnsi="Arial" w:cs="Arial"/>
          <w:b/>
          <w:bCs/>
          <w:lang w:eastAsia="ar-SA"/>
        </w:rPr>
        <w:tab/>
      </w:r>
      <w:r>
        <w:rPr>
          <w:rFonts w:ascii="Arial" w:hAnsi="Arial" w:cs="Arial"/>
          <w:b/>
          <w:bCs/>
          <w:lang w:eastAsia="ar-SA"/>
        </w:rPr>
        <w:tab/>
        <w:t>Jun</w:t>
      </w:r>
      <w:r w:rsidRPr="0086399B">
        <w:rPr>
          <w:rFonts w:ascii="Arial" w:hAnsi="Arial" w:cs="Arial"/>
          <w:b/>
          <w:bCs/>
          <w:lang w:eastAsia="ar-SA"/>
        </w:rPr>
        <w:t>/</w:t>
      </w:r>
      <w:r>
        <w:rPr>
          <w:rFonts w:ascii="Arial" w:hAnsi="Arial" w:cs="Arial"/>
          <w:b/>
          <w:bCs/>
          <w:lang w:eastAsia="ar-SA"/>
        </w:rPr>
        <w:t>1</w:t>
      </w:r>
      <w:r w:rsidRPr="0086399B">
        <w:rPr>
          <w:rFonts w:ascii="Arial" w:hAnsi="Arial" w:cs="Arial"/>
          <w:b/>
          <w:bCs/>
          <w:lang w:eastAsia="ar-SA"/>
        </w:rPr>
        <w:t>0</w:t>
      </w:r>
      <w:r>
        <w:rPr>
          <w:rFonts w:ascii="Arial" w:hAnsi="Arial" w:cs="Arial"/>
          <w:b/>
          <w:bCs/>
          <w:lang w:eastAsia="ar-SA"/>
        </w:rPr>
        <w:t xml:space="preserve"> a Jul/11</w:t>
      </w:r>
    </w:p>
    <w:p w:rsidR="00032ADD" w:rsidRDefault="00032ADD" w:rsidP="00032ADD">
      <w:pPr>
        <w:pStyle w:val="PargrafodaLista"/>
        <w:numPr>
          <w:ilvl w:val="1"/>
          <w:numId w:val="28"/>
        </w:numPr>
        <w:suppressAutoHyphens/>
        <w:spacing w:after="60"/>
        <w:ind w:right="-6"/>
        <w:jc w:val="both"/>
        <w:rPr>
          <w:rFonts w:ascii="Arial" w:hAnsi="Arial" w:cs="Arial"/>
          <w:iCs/>
          <w:lang w:eastAsia="ar-SA"/>
        </w:rPr>
      </w:pPr>
      <w:r>
        <w:rPr>
          <w:rFonts w:ascii="Arial" w:hAnsi="Arial" w:cs="Arial"/>
          <w:iCs/>
          <w:lang w:eastAsia="ar-SA"/>
        </w:rPr>
        <w:t xml:space="preserve">Gestor Farma - </w:t>
      </w:r>
      <w:r w:rsidRPr="00032ADD">
        <w:rPr>
          <w:rFonts w:ascii="Arial" w:hAnsi="Arial" w:cs="Arial"/>
          <w:iCs/>
          <w:lang w:eastAsia="ar-SA"/>
        </w:rPr>
        <w:t xml:space="preserve">Responsável pela criação de modelo de negócios para mercado e produtos farmacêuticos, com objetivo de acompanhar e apoiar uso de medicamentos em pacientes portadores de patologias crônicas, em conformidade com as legislações </w:t>
      </w:r>
      <w:proofErr w:type="gramStart"/>
      <w:r w:rsidRPr="00032ADD">
        <w:rPr>
          <w:rFonts w:ascii="Arial" w:hAnsi="Arial" w:cs="Arial"/>
          <w:iCs/>
          <w:lang w:eastAsia="ar-SA"/>
        </w:rPr>
        <w:t>vigentes</w:t>
      </w:r>
      <w:proofErr w:type="gramEnd"/>
    </w:p>
    <w:p w:rsidR="0030596E" w:rsidRDefault="0030596E" w:rsidP="0030596E">
      <w:pPr>
        <w:pStyle w:val="PargrafodaLista"/>
        <w:suppressAutoHyphens/>
        <w:spacing w:after="60"/>
        <w:ind w:left="1500" w:right="-6"/>
        <w:jc w:val="both"/>
        <w:rPr>
          <w:rFonts w:ascii="Arial" w:hAnsi="Arial" w:cs="Arial"/>
          <w:iCs/>
          <w:lang w:eastAsia="ar-SA"/>
        </w:rPr>
      </w:pPr>
    </w:p>
    <w:p w:rsidR="0030596E" w:rsidRPr="0030596E" w:rsidRDefault="0030596E" w:rsidP="0030596E">
      <w:pPr>
        <w:pStyle w:val="PargrafodaLista"/>
        <w:numPr>
          <w:ilvl w:val="0"/>
          <w:numId w:val="28"/>
        </w:numPr>
        <w:suppressAutoHyphens/>
        <w:spacing w:after="60"/>
        <w:ind w:right="-6"/>
        <w:jc w:val="both"/>
        <w:rPr>
          <w:rFonts w:ascii="Arial" w:hAnsi="Arial" w:cs="Arial"/>
          <w:iCs/>
          <w:lang w:eastAsia="ar-SA"/>
        </w:rPr>
      </w:pPr>
      <w:proofErr w:type="spellStart"/>
      <w:proofErr w:type="gramStart"/>
      <w:r w:rsidRPr="0030596E">
        <w:rPr>
          <w:rFonts w:ascii="Arial" w:hAnsi="Arial" w:cs="Arial"/>
          <w:b/>
          <w:iCs/>
          <w:lang w:eastAsia="ar-SA"/>
        </w:rPr>
        <w:t>Vetquimica</w:t>
      </w:r>
      <w:proofErr w:type="spellEnd"/>
      <w:r w:rsidRPr="0030596E">
        <w:rPr>
          <w:rFonts w:ascii="Arial" w:hAnsi="Arial" w:cs="Arial"/>
          <w:b/>
          <w:iCs/>
          <w:lang w:eastAsia="ar-SA"/>
        </w:rPr>
        <w:t xml:space="preserve"> -Distribuidora</w:t>
      </w:r>
      <w:proofErr w:type="gramEnd"/>
      <w:r w:rsidRPr="0030596E">
        <w:rPr>
          <w:rFonts w:ascii="Arial" w:hAnsi="Arial" w:cs="Arial"/>
          <w:b/>
          <w:iCs/>
          <w:lang w:eastAsia="ar-SA"/>
        </w:rPr>
        <w:t xml:space="preserve"> Agrícola</w:t>
      </w:r>
      <w:r w:rsidRPr="0030596E">
        <w:rPr>
          <w:rFonts w:ascii="Arial" w:hAnsi="Arial" w:cs="Arial"/>
          <w:b/>
          <w:bCs/>
          <w:lang w:eastAsia="ar-SA"/>
        </w:rPr>
        <w:t xml:space="preserve"> </w:t>
      </w:r>
      <w:r>
        <w:rPr>
          <w:rFonts w:ascii="Arial" w:hAnsi="Arial" w:cs="Arial"/>
          <w:b/>
          <w:bCs/>
          <w:lang w:eastAsia="ar-SA"/>
        </w:rPr>
        <w:tab/>
      </w:r>
      <w:r>
        <w:rPr>
          <w:rFonts w:ascii="Arial" w:hAnsi="Arial" w:cs="Arial"/>
          <w:b/>
          <w:bCs/>
          <w:lang w:eastAsia="ar-SA"/>
        </w:rPr>
        <w:tab/>
      </w:r>
      <w:r>
        <w:rPr>
          <w:rFonts w:ascii="Arial" w:hAnsi="Arial" w:cs="Arial"/>
          <w:b/>
          <w:bCs/>
          <w:lang w:eastAsia="ar-SA"/>
        </w:rPr>
        <w:tab/>
      </w:r>
      <w:r>
        <w:rPr>
          <w:rFonts w:ascii="Arial" w:hAnsi="Arial" w:cs="Arial"/>
          <w:b/>
          <w:bCs/>
          <w:lang w:eastAsia="ar-SA"/>
        </w:rPr>
        <w:tab/>
      </w:r>
      <w:r>
        <w:rPr>
          <w:rFonts w:ascii="Arial" w:hAnsi="Arial" w:cs="Arial"/>
          <w:b/>
          <w:bCs/>
          <w:lang w:eastAsia="ar-SA"/>
        </w:rPr>
        <w:tab/>
      </w:r>
      <w:r>
        <w:rPr>
          <w:rFonts w:ascii="Arial" w:hAnsi="Arial" w:cs="Arial"/>
          <w:b/>
          <w:bCs/>
          <w:lang w:eastAsia="ar-SA"/>
        </w:rPr>
        <w:tab/>
      </w:r>
      <w:r>
        <w:rPr>
          <w:rFonts w:ascii="Arial" w:hAnsi="Arial" w:cs="Arial"/>
          <w:b/>
          <w:bCs/>
          <w:lang w:eastAsia="ar-SA"/>
        </w:rPr>
        <w:tab/>
        <w:t>Mar</w:t>
      </w:r>
      <w:r w:rsidRPr="0086399B">
        <w:rPr>
          <w:rFonts w:ascii="Arial" w:hAnsi="Arial" w:cs="Arial"/>
          <w:b/>
          <w:bCs/>
          <w:lang w:eastAsia="ar-SA"/>
        </w:rPr>
        <w:t>/0</w:t>
      </w:r>
      <w:r>
        <w:rPr>
          <w:rFonts w:ascii="Arial" w:hAnsi="Arial" w:cs="Arial"/>
          <w:b/>
          <w:bCs/>
          <w:lang w:eastAsia="ar-SA"/>
        </w:rPr>
        <w:t>9</w:t>
      </w:r>
      <w:r w:rsidRPr="0086399B">
        <w:rPr>
          <w:rFonts w:ascii="Arial" w:hAnsi="Arial" w:cs="Arial"/>
          <w:b/>
          <w:bCs/>
          <w:lang w:eastAsia="ar-SA"/>
        </w:rPr>
        <w:t xml:space="preserve"> a </w:t>
      </w:r>
      <w:r>
        <w:rPr>
          <w:rFonts w:ascii="Arial" w:hAnsi="Arial" w:cs="Arial"/>
          <w:b/>
          <w:bCs/>
          <w:lang w:eastAsia="ar-SA"/>
        </w:rPr>
        <w:t>Abr</w:t>
      </w:r>
      <w:r w:rsidRPr="0086399B">
        <w:rPr>
          <w:rFonts w:ascii="Arial" w:hAnsi="Arial" w:cs="Arial"/>
          <w:b/>
          <w:bCs/>
          <w:lang w:eastAsia="ar-SA"/>
        </w:rPr>
        <w:t>/</w:t>
      </w:r>
      <w:r>
        <w:rPr>
          <w:rFonts w:ascii="Arial" w:hAnsi="Arial" w:cs="Arial"/>
          <w:b/>
          <w:bCs/>
          <w:lang w:eastAsia="ar-SA"/>
        </w:rPr>
        <w:t>1</w:t>
      </w:r>
      <w:r w:rsidRPr="0086399B">
        <w:rPr>
          <w:rFonts w:ascii="Arial" w:hAnsi="Arial" w:cs="Arial"/>
          <w:b/>
          <w:bCs/>
          <w:lang w:eastAsia="ar-SA"/>
        </w:rPr>
        <w:t>0</w:t>
      </w:r>
    </w:p>
    <w:p w:rsidR="00CE0736" w:rsidRPr="0030596E" w:rsidRDefault="0030596E" w:rsidP="003E5A6F">
      <w:pPr>
        <w:pStyle w:val="PargrafodaLista"/>
        <w:numPr>
          <w:ilvl w:val="1"/>
          <w:numId w:val="28"/>
        </w:numPr>
        <w:pBdr>
          <w:bottom w:val="single" w:sz="4" w:space="0" w:color="auto"/>
        </w:pBdr>
        <w:tabs>
          <w:tab w:val="right" w:pos="10203"/>
        </w:tabs>
        <w:suppressAutoHyphens/>
        <w:spacing w:after="60"/>
        <w:ind w:right="-3"/>
        <w:jc w:val="both"/>
        <w:rPr>
          <w:rFonts w:ascii="Arial" w:hAnsi="Arial" w:cs="Arial"/>
          <w:b/>
          <w:bCs/>
          <w:lang w:eastAsia="ar-SA"/>
        </w:rPr>
      </w:pPr>
      <w:r w:rsidRPr="0030596E">
        <w:rPr>
          <w:rFonts w:ascii="Arial" w:hAnsi="Arial" w:cs="Arial"/>
          <w:iCs/>
          <w:lang w:eastAsia="ar-SA"/>
        </w:rPr>
        <w:t>Gerente Comercial - •</w:t>
      </w:r>
      <w:r w:rsidRPr="0030596E">
        <w:rPr>
          <w:rFonts w:ascii="Arial" w:hAnsi="Arial" w:cs="Arial"/>
          <w:iCs/>
          <w:lang w:eastAsia="ar-SA"/>
        </w:rPr>
        <w:tab/>
        <w:t xml:space="preserve">Gerenciei as vendas nos segmentos de Armazenagem de Grãos, Instalações Rurais, </w:t>
      </w:r>
      <w:proofErr w:type="spellStart"/>
      <w:r w:rsidRPr="0030596E">
        <w:rPr>
          <w:rFonts w:ascii="Arial" w:hAnsi="Arial" w:cs="Arial"/>
          <w:iCs/>
          <w:lang w:eastAsia="ar-SA"/>
        </w:rPr>
        <w:t>Desinsetizadoras</w:t>
      </w:r>
      <w:proofErr w:type="spellEnd"/>
      <w:r w:rsidRPr="0030596E">
        <w:rPr>
          <w:rFonts w:ascii="Arial" w:hAnsi="Arial" w:cs="Arial"/>
          <w:iCs/>
          <w:lang w:eastAsia="ar-SA"/>
        </w:rPr>
        <w:t xml:space="preserve">, Órgãos Públicos e </w:t>
      </w:r>
      <w:proofErr w:type="gramStart"/>
      <w:r w:rsidRPr="0030596E">
        <w:rPr>
          <w:rFonts w:ascii="Arial" w:hAnsi="Arial" w:cs="Arial"/>
          <w:iCs/>
          <w:lang w:eastAsia="ar-SA"/>
        </w:rPr>
        <w:t>Reflorestamento</w:t>
      </w:r>
      <w:proofErr w:type="gramEnd"/>
    </w:p>
    <w:p w:rsidR="00E90214" w:rsidRPr="00E90214" w:rsidRDefault="004116C1" w:rsidP="0030596E">
      <w:pPr>
        <w:tabs>
          <w:tab w:val="left" w:pos="284"/>
        </w:tabs>
        <w:suppressAutoHyphens/>
        <w:spacing w:after="40"/>
        <w:ind w:right="-6"/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.</w:t>
      </w:r>
    </w:p>
    <w:p w:rsidR="006B31BA" w:rsidRPr="0086399B" w:rsidRDefault="006B31BA" w:rsidP="0086399B">
      <w:pPr>
        <w:pBdr>
          <w:bottom w:val="single" w:sz="4" w:space="1" w:color="auto"/>
        </w:pBdr>
        <w:tabs>
          <w:tab w:val="right" w:pos="10203"/>
        </w:tabs>
        <w:suppressAutoHyphens/>
        <w:ind w:right="-3"/>
        <w:rPr>
          <w:rFonts w:ascii="Arial" w:hAnsi="Arial" w:cs="Arial"/>
          <w:b/>
          <w:bCs/>
          <w:lang w:eastAsia="ar-SA"/>
        </w:rPr>
      </w:pPr>
      <w:r w:rsidRPr="0086399B">
        <w:rPr>
          <w:rFonts w:ascii="Arial" w:hAnsi="Arial" w:cs="Arial"/>
          <w:b/>
          <w:bCs/>
          <w:lang w:eastAsia="ar-SA"/>
        </w:rPr>
        <w:t xml:space="preserve">SYNGENTA PROTEÇÃO DE CULTIVOS LTDA – Área de Saúde </w:t>
      </w:r>
      <w:r w:rsidR="003A4FAB">
        <w:rPr>
          <w:rFonts w:ascii="Arial" w:hAnsi="Arial" w:cs="Arial"/>
          <w:b/>
          <w:bCs/>
          <w:lang w:eastAsia="ar-SA"/>
        </w:rPr>
        <w:t>Pública</w:t>
      </w:r>
      <w:r w:rsidRPr="0086399B">
        <w:rPr>
          <w:rFonts w:ascii="Arial" w:hAnsi="Arial" w:cs="Arial"/>
          <w:b/>
          <w:bCs/>
          <w:lang w:eastAsia="ar-SA"/>
        </w:rPr>
        <w:t xml:space="preserve"> </w:t>
      </w:r>
      <w:r w:rsidRPr="0086399B">
        <w:rPr>
          <w:rFonts w:ascii="Arial" w:hAnsi="Arial" w:cs="Arial"/>
          <w:b/>
          <w:bCs/>
          <w:lang w:eastAsia="ar-SA"/>
        </w:rPr>
        <w:tab/>
        <w:t>Out/03 a Dez/08</w:t>
      </w:r>
    </w:p>
    <w:p w:rsidR="006B31BA" w:rsidRPr="0086399B" w:rsidRDefault="006B31BA" w:rsidP="0086399B">
      <w:pPr>
        <w:suppressAutoHyphens/>
        <w:spacing w:after="60"/>
        <w:ind w:right="-6"/>
        <w:jc w:val="both"/>
        <w:rPr>
          <w:rFonts w:ascii="Arial" w:hAnsi="Arial" w:cs="Arial"/>
          <w:i/>
          <w:iCs/>
          <w:lang w:eastAsia="ar-SA"/>
        </w:rPr>
      </w:pPr>
      <w:r w:rsidRPr="0086399B">
        <w:rPr>
          <w:rFonts w:ascii="Arial" w:hAnsi="Arial" w:cs="Arial"/>
          <w:i/>
          <w:iCs/>
          <w:lang w:eastAsia="ar-SA"/>
        </w:rPr>
        <w:t>Multinacional do segmento de Defensivos Agrícolas com faturamento de US$ 1 bilhão e 1,2 mil funcionários.</w:t>
      </w:r>
    </w:p>
    <w:p w:rsidR="006B31BA" w:rsidRPr="0086399B" w:rsidRDefault="006B31BA" w:rsidP="0086399B">
      <w:pPr>
        <w:keepNext/>
        <w:numPr>
          <w:ilvl w:val="1"/>
          <w:numId w:val="0"/>
        </w:numPr>
        <w:tabs>
          <w:tab w:val="left" w:pos="0"/>
        </w:tabs>
        <w:suppressAutoHyphens/>
        <w:spacing w:after="60"/>
        <w:ind w:right="-6"/>
        <w:jc w:val="both"/>
        <w:outlineLvl w:val="1"/>
        <w:rPr>
          <w:rFonts w:ascii="Arial" w:hAnsi="Arial" w:cs="Arial"/>
          <w:b/>
          <w:bCs/>
          <w:i/>
          <w:iCs/>
          <w:lang w:eastAsia="ar-SA"/>
        </w:rPr>
      </w:pPr>
      <w:r w:rsidRPr="0086399B">
        <w:rPr>
          <w:rFonts w:ascii="Arial" w:hAnsi="Arial" w:cs="Arial"/>
          <w:b/>
          <w:bCs/>
          <w:i/>
          <w:iCs/>
          <w:lang w:eastAsia="ar-SA"/>
        </w:rPr>
        <w:t>Gerente Nacional de Vendas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4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 xml:space="preserve">Gerenciei as vendas dos segmentos de Armazenagem de Grãos, Instalações Rurais, </w:t>
      </w:r>
      <w:proofErr w:type="spellStart"/>
      <w:r w:rsidRPr="0086399B">
        <w:rPr>
          <w:rFonts w:ascii="Arial" w:hAnsi="Arial" w:cs="Arial"/>
          <w:lang w:eastAsia="ar-SA"/>
        </w:rPr>
        <w:t>Desinsetizadoras</w:t>
      </w:r>
      <w:proofErr w:type="spellEnd"/>
      <w:r w:rsidRPr="0086399B">
        <w:rPr>
          <w:rFonts w:ascii="Arial" w:hAnsi="Arial" w:cs="Arial"/>
          <w:lang w:eastAsia="ar-SA"/>
        </w:rPr>
        <w:t>, Órgãos Públicos, Varejo e Jardinagem Amadora.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4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 xml:space="preserve">Aumentei as vendas em 168% em </w:t>
      </w:r>
      <w:proofErr w:type="gramStart"/>
      <w:r w:rsidRPr="0086399B">
        <w:rPr>
          <w:rFonts w:ascii="Arial" w:hAnsi="Arial" w:cs="Arial"/>
          <w:lang w:eastAsia="ar-SA"/>
        </w:rPr>
        <w:t>5</w:t>
      </w:r>
      <w:proofErr w:type="gramEnd"/>
      <w:r w:rsidRPr="0086399B">
        <w:rPr>
          <w:rFonts w:ascii="Arial" w:hAnsi="Arial" w:cs="Arial"/>
          <w:lang w:eastAsia="ar-SA"/>
        </w:rPr>
        <w:t xml:space="preserve"> anos, revertendo queda sistemática desde 1999, implantando várias ações: nomeação de novos distribuidores, capacitação gerencial dos canais, investimentos pontuais visando o aumento de consumo em cada um dos segmentos e implementação de robusto Programa de Reconhecimento.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4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>Coordenei junto à ANVISA a obtenção da certificação de Boas Práticas de Fabricação tornando a empresa pioneira no mercado de Saneantes.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4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lastRenderedPageBreak/>
        <w:t xml:space="preserve">Apresentei pedido de consulta pública junto ao Senado Federal para legislação de maior regulamentação dos credenciamentos das empresas </w:t>
      </w:r>
      <w:proofErr w:type="spellStart"/>
      <w:r w:rsidRPr="0086399B">
        <w:rPr>
          <w:rFonts w:ascii="Arial" w:hAnsi="Arial" w:cs="Arial"/>
          <w:lang w:eastAsia="ar-SA"/>
        </w:rPr>
        <w:t>desinsetizadoras</w:t>
      </w:r>
      <w:proofErr w:type="spellEnd"/>
      <w:r w:rsidRPr="0086399B">
        <w:rPr>
          <w:rFonts w:ascii="Arial" w:hAnsi="Arial" w:cs="Arial"/>
          <w:lang w:eastAsia="ar-SA"/>
        </w:rPr>
        <w:t>, tornando-se lei.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4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>Coordenei o uso de produtos pelas equipes de zoonoses nas campanhas governamentais de combate ao mosquito da dengue, febre amarela, escorpiões, carrapato estrela dentre outras pragas.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4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>Treinei a Rede de Distribuição em conhecimento de produtos e técnicas de vendas.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4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>Coordenei as participações em eventos de cada segmento.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12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>Fui responsável pelo aumento do faturamento da área em 28,5% ao ano</w:t>
      </w:r>
      <w:r w:rsidR="00C64BB2">
        <w:rPr>
          <w:rFonts w:ascii="Arial" w:hAnsi="Arial" w:cs="Arial"/>
          <w:lang w:eastAsia="ar-SA"/>
        </w:rPr>
        <w:t xml:space="preserve"> (CAGR)</w:t>
      </w:r>
      <w:r w:rsidRPr="0086399B">
        <w:rPr>
          <w:rFonts w:ascii="Arial" w:hAnsi="Arial" w:cs="Arial"/>
          <w:lang w:eastAsia="ar-SA"/>
        </w:rPr>
        <w:t>.</w:t>
      </w:r>
    </w:p>
    <w:p w:rsidR="00A019E5" w:rsidRDefault="00A019E5" w:rsidP="0086399B">
      <w:pPr>
        <w:keepNext/>
        <w:pBdr>
          <w:bottom w:val="single" w:sz="4" w:space="1" w:color="auto"/>
        </w:pBdr>
        <w:tabs>
          <w:tab w:val="right" w:pos="10203"/>
        </w:tabs>
        <w:suppressAutoHyphens/>
        <w:ind w:right="-3"/>
        <w:outlineLvl w:val="2"/>
        <w:rPr>
          <w:rFonts w:ascii="Arial" w:hAnsi="Arial" w:cs="Arial"/>
          <w:b/>
          <w:bCs/>
          <w:lang w:eastAsia="ar-SA"/>
        </w:rPr>
      </w:pPr>
    </w:p>
    <w:p w:rsidR="006B31BA" w:rsidRPr="0086399B" w:rsidRDefault="006B31BA" w:rsidP="0086399B">
      <w:pPr>
        <w:keepNext/>
        <w:pBdr>
          <w:bottom w:val="single" w:sz="4" w:space="1" w:color="auto"/>
        </w:pBdr>
        <w:tabs>
          <w:tab w:val="right" w:pos="10203"/>
        </w:tabs>
        <w:suppressAutoHyphens/>
        <w:ind w:right="-3"/>
        <w:outlineLvl w:val="2"/>
        <w:rPr>
          <w:rFonts w:ascii="Arial" w:hAnsi="Arial" w:cs="Arial"/>
          <w:b/>
          <w:bCs/>
          <w:lang w:eastAsia="ar-SA"/>
        </w:rPr>
      </w:pPr>
      <w:r w:rsidRPr="0086399B">
        <w:rPr>
          <w:rFonts w:ascii="Arial" w:hAnsi="Arial" w:cs="Arial"/>
          <w:b/>
          <w:bCs/>
          <w:lang w:eastAsia="ar-SA"/>
        </w:rPr>
        <w:t xml:space="preserve">FAME - FÁBRICA DE MATERIAIS E EQUIPAMENTOS ELÉTRICOS LTDA. </w:t>
      </w:r>
      <w:r w:rsidRPr="0086399B">
        <w:rPr>
          <w:rFonts w:ascii="Arial" w:hAnsi="Arial" w:cs="Arial"/>
          <w:b/>
          <w:bCs/>
          <w:lang w:eastAsia="ar-SA"/>
        </w:rPr>
        <w:tab/>
        <w:t>Abr/03 a Out/03</w:t>
      </w:r>
    </w:p>
    <w:p w:rsidR="006B31BA" w:rsidRPr="0086399B" w:rsidRDefault="006B31BA" w:rsidP="0086399B">
      <w:pPr>
        <w:keepNext/>
        <w:numPr>
          <w:ilvl w:val="2"/>
          <w:numId w:val="0"/>
        </w:numPr>
        <w:tabs>
          <w:tab w:val="left" w:pos="0"/>
        </w:tabs>
        <w:suppressAutoHyphens/>
        <w:spacing w:after="60"/>
        <w:ind w:right="-6"/>
        <w:outlineLvl w:val="2"/>
        <w:rPr>
          <w:rFonts w:ascii="Arial" w:hAnsi="Arial" w:cs="Arial"/>
          <w:i/>
          <w:iCs/>
          <w:lang w:eastAsia="ar-SA"/>
        </w:rPr>
      </w:pPr>
      <w:r w:rsidRPr="0086399B">
        <w:rPr>
          <w:rFonts w:ascii="Arial" w:hAnsi="Arial" w:cs="Arial"/>
          <w:i/>
          <w:iCs/>
          <w:lang w:eastAsia="ar-SA"/>
        </w:rPr>
        <w:t>Indústria nacional de Materiais Elétricos, com faturamento de US$ 60 milhões e 1,3 mil funcionários.</w:t>
      </w:r>
    </w:p>
    <w:p w:rsidR="006B31BA" w:rsidRPr="0086399B" w:rsidRDefault="006B31BA" w:rsidP="0086399B">
      <w:pPr>
        <w:keepNext/>
        <w:numPr>
          <w:ilvl w:val="1"/>
          <w:numId w:val="0"/>
        </w:numPr>
        <w:tabs>
          <w:tab w:val="left" w:pos="0"/>
        </w:tabs>
        <w:suppressAutoHyphens/>
        <w:spacing w:after="60"/>
        <w:ind w:right="-6"/>
        <w:jc w:val="both"/>
        <w:outlineLvl w:val="1"/>
        <w:rPr>
          <w:rFonts w:ascii="Arial" w:hAnsi="Arial" w:cs="Arial"/>
          <w:b/>
          <w:bCs/>
          <w:i/>
          <w:iCs/>
          <w:lang w:eastAsia="ar-SA"/>
        </w:rPr>
      </w:pPr>
      <w:r w:rsidRPr="0086399B">
        <w:rPr>
          <w:rFonts w:ascii="Arial" w:hAnsi="Arial" w:cs="Arial"/>
          <w:b/>
          <w:bCs/>
          <w:i/>
          <w:iCs/>
          <w:lang w:eastAsia="ar-SA"/>
        </w:rPr>
        <w:t>Gerente de Vendas – Varejo (Projeto Interino)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12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 xml:space="preserve">Reestruturei a equipe de vendas obtendo aumento do faturamento mensal em 20% e da produtividade/vendedor na ordem de 35%, incrementando a participação do canal Varejo de 60% para 75%. </w:t>
      </w:r>
    </w:p>
    <w:p w:rsidR="00A019E5" w:rsidRDefault="00A019E5" w:rsidP="0086399B">
      <w:pPr>
        <w:pBdr>
          <w:bottom w:val="single" w:sz="4" w:space="1" w:color="auto"/>
        </w:pBdr>
        <w:tabs>
          <w:tab w:val="right" w:pos="10203"/>
        </w:tabs>
        <w:suppressAutoHyphens/>
        <w:ind w:right="-3"/>
        <w:rPr>
          <w:rFonts w:ascii="Arial" w:hAnsi="Arial" w:cs="Arial"/>
          <w:b/>
          <w:bCs/>
          <w:lang w:eastAsia="ar-SA"/>
        </w:rPr>
      </w:pPr>
    </w:p>
    <w:p w:rsidR="006B31BA" w:rsidRPr="0086399B" w:rsidRDefault="006B31BA" w:rsidP="0086399B">
      <w:pPr>
        <w:pBdr>
          <w:bottom w:val="single" w:sz="4" w:space="1" w:color="auto"/>
        </w:pBdr>
        <w:tabs>
          <w:tab w:val="right" w:pos="10203"/>
        </w:tabs>
        <w:suppressAutoHyphens/>
        <w:ind w:right="-3"/>
        <w:rPr>
          <w:rFonts w:ascii="Arial" w:hAnsi="Arial" w:cs="Arial"/>
          <w:b/>
          <w:bCs/>
          <w:lang w:eastAsia="ar-SA"/>
        </w:rPr>
      </w:pPr>
      <w:r w:rsidRPr="0086399B">
        <w:rPr>
          <w:rFonts w:ascii="Arial" w:hAnsi="Arial" w:cs="Arial"/>
          <w:b/>
          <w:bCs/>
          <w:lang w:eastAsia="ar-SA"/>
        </w:rPr>
        <w:t xml:space="preserve">ACHÉ LABORATÓRIOS FARMACÊUTICOS S/A – Unidade de </w:t>
      </w:r>
      <w:proofErr w:type="spellStart"/>
      <w:r w:rsidRPr="0086399B">
        <w:rPr>
          <w:rFonts w:ascii="Arial" w:hAnsi="Arial" w:cs="Arial"/>
          <w:b/>
          <w:bCs/>
          <w:lang w:eastAsia="ar-SA"/>
        </w:rPr>
        <w:t>Fitomedicamentos</w:t>
      </w:r>
      <w:proofErr w:type="spellEnd"/>
      <w:r w:rsidRPr="0086399B">
        <w:rPr>
          <w:rFonts w:ascii="Arial" w:hAnsi="Arial" w:cs="Arial"/>
          <w:b/>
          <w:bCs/>
          <w:lang w:eastAsia="ar-SA"/>
        </w:rPr>
        <w:tab/>
        <w:t>Jul/02 a Nov/02</w:t>
      </w:r>
    </w:p>
    <w:p w:rsidR="006B31BA" w:rsidRPr="0086399B" w:rsidRDefault="006B31BA" w:rsidP="0086399B">
      <w:pPr>
        <w:suppressAutoHyphens/>
        <w:spacing w:after="60"/>
        <w:ind w:right="-6"/>
        <w:rPr>
          <w:rFonts w:ascii="Arial" w:hAnsi="Arial" w:cs="Arial"/>
          <w:i/>
          <w:iCs/>
          <w:lang w:eastAsia="ar-SA"/>
        </w:rPr>
      </w:pPr>
      <w:r w:rsidRPr="0086399B">
        <w:rPr>
          <w:rFonts w:ascii="Arial" w:hAnsi="Arial" w:cs="Arial"/>
          <w:i/>
          <w:iCs/>
          <w:lang w:eastAsia="ar-SA"/>
        </w:rPr>
        <w:t>Indústria farmacêutica nacional com faturamento de US$ 450 milhões e 2,3 mil funcionários.</w:t>
      </w:r>
    </w:p>
    <w:p w:rsidR="006B31BA" w:rsidRPr="0086399B" w:rsidRDefault="006B31BA" w:rsidP="0086399B">
      <w:pPr>
        <w:suppressAutoHyphens/>
        <w:spacing w:after="60"/>
        <w:ind w:right="-6"/>
        <w:rPr>
          <w:rFonts w:ascii="Arial" w:hAnsi="Arial" w:cs="Arial"/>
          <w:b/>
          <w:bCs/>
          <w:i/>
          <w:iCs/>
          <w:lang w:eastAsia="ar-SA"/>
        </w:rPr>
      </w:pPr>
      <w:r w:rsidRPr="0086399B">
        <w:rPr>
          <w:rFonts w:ascii="Arial" w:hAnsi="Arial" w:cs="Arial"/>
          <w:b/>
          <w:bCs/>
          <w:i/>
          <w:iCs/>
          <w:lang w:eastAsia="ar-SA"/>
        </w:rPr>
        <w:t>Gerente de Marketing e Vendas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4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 xml:space="preserve">Desenvolvi plano estratégico e estudos de viabilidade financeira de 11 </w:t>
      </w:r>
      <w:proofErr w:type="spellStart"/>
      <w:r w:rsidRPr="0086399B">
        <w:rPr>
          <w:rFonts w:ascii="Arial" w:hAnsi="Arial" w:cs="Arial"/>
          <w:lang w:eastAsia="ar-SA"/>
        </w:rPr>
        <w:t>fitomedicamentos</w:t>
      </w:r>
      <w:proofErr w:type="spellEnd"/>
      <w:r w:rsidRPr="0086399B">
        <w:rPr>
          <w:rFonts w:ascii="Arial" w:hAnsi="Arial" w:cs="Arial"/>
          <w:lang w:eastAsia="ar-SA"/>
        </w:rPr>
        <w:t xml:space="preserve">, definindo </w:t>
      </w:r>
      <w:proofErr w:type="spellStart"/>
      <w:r w:rsidRPr="0086399B">
        <w:rPr>
          <w:rFonts w:ascii="Arial" w:hAnsi="Arial" w:cs="Arial"/>
          <w:lang w:eastAsia="ar-SA"/>
        </w:rPr>
        <w:t>portfolio</w:t>
      </w:r>
      <w:proofErr w:type="spellEnd"/>
      <w:r w:rsidRPr="0086399B">
        <w:rPr>
          <w:rFonts w:ascii="Arial" w:hAnsi="Arial" w:cs="Arial"/>
          <w:lang w:eastAsia="ar-SA"/>
        </w:rPr>
        <w:t xml:space="preserve"> de produtos para nova área de negócios e a estrutura comercial para início da nova unidade de negócios.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4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>Gerenciei projeto de construção do nome da divisão e identidade visual, materiais de embalagens e identificação de fornecedores globais.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12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>Acompanhei junto aos líderes de opinião a realização de estudos clínicos em universidades brasileiras e pesquisas básicas em instituição internacional.</w:t>
      </w:r>
    </w:p>
    <w:p w:rsidR="00A019E5" w:rsidRDefault="00A019E5" w:rsidP="0086399B">
      <w:pPr>
        <w:pBdr>
          <w:bottom w:val="single" w:sz="4" w:space="1" w:color="auto"/>
        </w:pBdr>
        <w:tabs>
          <w:tab w:val="right" w:pos="10203"/>
        </w:tabs>
        <w:suppressAutoHyphens/>
        <w:ind w:right="-3"/>
        <w:rPr>
          <w:rFonts w:ascii="Arial" w:hAnsi="Arial" w:cs="Arial"/>
          <w:b/>
          <w:bCs/>
          <w:lang w:eastAsia="ar-SA"/>
        </w:rPr>
      </w:pPr>
    </w:p>
    <w:p w:rsidR="006B31BA" w:rsidRPr="0086399B" w:rsidRDefault="006B31BA" w:rsidP="0086399B">
      <w:pPr>
        <w:pBdr>
          <w:bottom w:val="single" w:sz="4" w:space="1" w:color="auto"/>
        </w:pBdr>
        <w:tabs>
          <w:tab w:val="right" w:pos="10203"/>
        </w:tabs>
        <w:suppressAutoHyphens/>
        <w:ind w:right="-3"/>
        <w:rPr>
          <w:rFonts w:ascii="Arial" w:hAnsi="Arial" w:cs="Arial"/>
          <w:b/>
          <w:bCs/>
          <w:lang w:eastAsia="ar-SA"/>
        </w:rPr>
      </w:pPr>
      <w:r w:rsidRPr="0086399B">
        <w:rPr>
          <w:rFonts w:ascii="Arial" w:hAnsi="Arial" w:cs="Arial"/>
          <w:b/>
          <w:bCs/>
          <w:lang w:eastAsia="ar-SA"/>
        </w:rPr>
        <w:t xml:space="preserve">UNIÃO QUÍMICA FARMACÊUTICA NACIONAL S/A </w:t>
      </w:r>
      <w:r w:rsidRPr="0086399B">
        <w:rPr>
          <w:rFonts w:ascii="Arial" w:hAnsi="Arial" w:cs="Arial"/>
          <w:b/>
          <w:bCs/>
          <w:lang w:eastAsia="ar-SA"/>
        </w:rPr>
        <w:tab/>
        <w:t>Mar/01 a Mar/02</w:t>
      </w:r>
    </w:p>
    <w:p w:rsidR="006B31BA" w:rsidRPr="0086399B" w:rsidRDefault="006B31BA" w:rsidP="0086399B">
      <w:pPr>
        <w:suppressAutoHyphens/>
        <w:spacing w:after="60"/>
        <w:ind w:right="-6"/>
        <w:rPr>
          <w:rFonts w:ascii="Arial" w:hAnsi="Arial" w:cs="Arial"/>
          <w:i/>
          <w:iCs/>
          <w:lang w:eastAsia="ar-SA"/>
        </w:rPr>
      </w:pPr>
      <w:r w:rsidRPr="0086399B">
        <w:rPr>
          <w:rFonts w:ascii="Arial" w:hAnsi="Arial" w:cs="Arial"/>
          <w:i/>
          <w:iCs/>
          <w:lang w:eastAsia="ar-SA"/>
        </w:rPr>
        <w:t xml:space="preserve">Indústria farmacêutica nacional com faturamento de US$ 200 milhões e 1,8 mil funcionários. </w:t>
      </w:r>
    </w:p>
    <w:p w:rsidR="006B31BA" w:rsidRPr="0086399B" w:rsidRDefault="006B31BA" w:rsidP="0086399B">
      <w:pPr>
        <w:suppressAutoHyphens/>
        <w:spacing w:after="60"/>
        <w:ind w:right="-6"/>
        <w:rPr>
          <w:rFonts w:ascii="Arial" w:hAnsi="Arial" w:cs="Arial"/>
          <w:i/>
          <w:iCs/>
          <w:lang w:eastAsia="ar-SA"/>
        </w:rPr>
      </w:pPr>
      <w:r w:rsidRPr="0086399B">
        <w:rPr>
          <w:rFonts w:ascii="Arial" w:hAnsi="Arial" w:cs="Arial"/>
          <w:b/>
          <w:bCs/>
          <w:i/>
          <w:iCs/>
          <w:lang w:eastAsia="ar-SA"/>
        </w:rPr>
        <w:t>Gerente de Marketing</w:t>
      </w:r>
      <w:r w:rsidRPr="0086399B">
        <w:rPr>
          <w:rFonts w:ascii="Arial" w:hAnsi="Arial" w:cs="Arial"/>
          <w:b/>
          <w:bCs/>
          <w:lang w:eastAsia="ar-SA"/>
        </w:rPr>
        <w:t xml:space="preserve"> 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120"/>
        <w:ind w:left="284" w:right="-6" w:hanging="284"/>
        <w:jc w:val="both"/>
        <w:rPr>
          <w:rFonts w:ascii="Arial" w:hAnsi="Arial" w:cs="Arial"/>
          <w:lang w:eastAsia="ar-SA"/>
        </w:rPr>
      </w:pPr>
      <w:proofErr w:type="gramStart"/>
      <w:r w:rsidRPr="0086399B">
        <w:rPr>
          <w:rFonts w:ascii="Arial" w:hAnsi="Arial" w:cs="Arial"/>
          <w:lang w:eastAsia="ar-SA"/>
        </w:rPr>
        <w:t>Implementei</w:t>
      </w:r>
      <w:proofErr w:type="gramEnd"/>
      <w:r w:rsidRPr="0086399B">
        <w:rPr>
          <w:rFonts w:ascii="Arial" w:hAnsi="Arial" w:cs="Arial"/>
          <w:lang w:eastAsia="ar-SA"/>
        </w:rPr>
        <w:t xml:space="preserve"> e gerenciei planos de comunicação das linhas Hospitalar, OTC e Similares e de </w:t>
      </w:r>
      <w:r w:rsidR="00230B21">
        <w:rPr>
          <w:rFonts w:ascii="Arial" w:hAnsi="Arial" w:cs="Arial"/>
          <w:lang w:eastAsia="ar-SA"/>
        </w:rPr>
        <w:t xml:space="preserve">estudos de viabilidade e </w:t>
      </w:r>
      <w:r w:rsidRPr="0086399B">
        <w:rPr>
          <w:rFonts w:ascii="Arial" w:hAnsi="Arial" w:cs="Arial"/>
          <w:lang w:eastAsia="ar-SA"/>
        </w:rPr>
        <w:t>lançamento da linha de Genéricos</w:t>
      </w:r>
      <w:r w:rsidR="00230B21">
        <w:rPr>
          <w:rFonts w:ascii="Arial" w:hAnsi="Arial" w:cs="Arial"/>
          <w:lang w:eastAsia="ar-SA"/>
        </w:rPr>
        <w:t xml:space="preserve"> / Linha </w:t>
      </w:r>
      <w:proofErr w:type="spellStart"/>
      <w:r w:rsidR="00230B21">
        <w:rPr>
          <w:rFonts w:ascii="Arial" w:hAnsi="Arial" w:cs="Arial"/>
          <w:lang w:eastAsia="ar-SA"/>
        </w:rPr>
        <w:t>Sanus</w:t>
      </w:r>
      <w:proofErr w:type="spellEnd"/>
      <w:r w:rsidRPr="0086399B">
        <w:rPr>
          <w:rFonts w:ascii="Arial" w:hAnsi="Arial" w:cs="Arial"/>
          <w:lang w:eastAsia="ar-SA"/>
        </w:rPr>
        <w:t>.</w:t>
      </w:r>
    </w:p>
    <w:p w:rsidR="00A019E5" w:rsidRDefault="00A019E5" w:rsidP="0086399B">
      <w:pPr>
        <w:pBdr>
          <w:bottom w:val="single" w:sz="4" w:space="1" w:color="auto"/>
        </w:pBdr>
        <w:tabs>
          <w:tab w:val="right" w:pos="10203"/>
        </w:tabs>
        <w:suppressAutoHyphens/>
        <w:ind w:right="-3"/>
        <w:rPr>
          <w:rFonts w:ascii="Arial" w:hAnsi="Arial" w:cs="Arial"/>
          <w:b/>
          <w:bCs/>
          <w:spacing w:val="-10"/>
          <w:lang w:eastAsia="ar-SA"/>
        </w:rPr>
      </w:pPr>
    </w:p>
    <w:p w:rsidR="006B31BA" w:rsidRPr="0086399B" w:rsidRDefault="006B31BA" w:rsidP="0086399B">
      <w:pPr>
        <w:pBdr>
          <w:bottom w:val="single" w:sz="4" w:space="1" w:color="auto"/>
        </w:pBdr>
        <w:tabs>
          <w:tab w:val="right" w:pos="10203"/>
        </w:tabs>
        <w:suppressAutoHyphens/>
        <w:ind w:right="-3"/>
        <w:rPr>
          <w:rFonts w:ascii="Arial" w:hAnsi="Arial" w:cs="Arial"/>
          <w:b/>
          <w:bCs/>
          <w:spacing w:val="-10"/>
          <w:lang w:eastAsia="ar-SA"/>
        </w:rPr>
      </w:pPr>
      <w:r w:rsidRPr="0086399B">
        <w:rPr>
          <w:rFonts w:ascii="Arial" w:hAnsi="Arial" w:cs="Arial"/>
          <w:b/>
          <w:bCs/>
          <w:spacing w:val="-10"/>
          <w:lang w:eastAsia="ar-SA"/>
        </w:rPr>
        <w:t xml:space="preserve">CRISTÁLIA PRODUTOS QUÍMICOS FARMACÊUTICOS LTDA. </w:t>
      </w:r>
      <w:r w:rsidRPr="0086399B">
        <w:rPr>
          <w:rFonts w:ascii="Arial" w:hAnsi="Arial" w:cs="Arial"/>
          <w:b/>
          <w:bCs/>
          <w:spacing w:val="-10"/>
          <w:lang w:eastAsia="ar-SA"/>
        </w:rPr>
        <w:tab/>
        <w:t>Out/99 a Mar/01</w:t>
      </w:r>
    </w:p>
    <w:p w:rsidR="006B31BA" w:rsidRPr="0086399B" w:rsidRDefault="006B31BA" w:rsidP="0086399B">
      <w:pPr>
        <w:suppressAutoHyphens/>
        <w:spacing w:after="60"/>
        <w:ind w:right="-6"/>
        <w:rPr>
          <w:rFonts w:ascii="Arial" w:hAnsi="Arial" w:cs="Arial"/>
          <w:i/>
          <w:iCs/>
          <w:spacing w:val="-10"/>
          <w:lang w:eastAsia="ar-SA"/>
        </w:rPr>
      </w:pPr>
      <w:r w:rsidRPr="0086399B">
        <w:rPr>
          <w:rFonts w:ascii="Arial" w:hAnsi="Arial" w:cs="Arial"/>
          <w:i/>
          <w:iCs/>
          <w:spacing w:val="-10"/>
          <w:lang w:eastAsia="ar-SA"/>
        </w:rPr>
        <w:t xml:space="preserve">Indústria farmacêutica nacional com faturamento de US$ 160 milhões e 1,1 mil funcionários. </w:t>
      </w:r>
    </w:p>
    <w:p w:rsidR="006B31BA" w:rsidRPr="0086399B" w:rsidRDefault="006B31BA" w:rsidP="0086399B">
      <w:pPr>
        <w:suppressAutoHyphens/>
        <w:spacing w:after="60"/>
        <w:ind w:right="-6"/>
        <w:rPr>
          <w:rFonts w:ascii="Arial" w:hAnsi="Arial" w:cs="Arial"/>
          <w:b/>
          <w:bCs/>
          <w:i/>
          <w:iCs/>
          <w:lang w:eastAsia="ar-SA"/>
        </w:rPr>
      </w:pPr>
      <w:r w:rsidRPr="0086399B">
        <w:rPr>
          <w:rFonts w:ascii="Arial" w:hAnsi="Arial" w:cs="Arial"/>
          <w:b/>
          <w:bCs/>
          <w:i/>
          <w:iCs/>
          <w:lang w:eastAsia="ar-SA"/>
        </w:rPr>
        <w:t xml:space="preserve">Gerente de Marketing 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40"/>
        <w:ind w:left="284" w:right="-6" w:hanging="284"/>
        <w:jc w:val="both"/>
        <w:rPr>
          <w:rFonts w:ascii="Arial" w:hAnsi="Arial" w:cs="Arial"/>
          <w:lang w:eastAsia="ar-SA"/>
        </w:rPr>
      </w:pPr>
      <w:proofErr w:type="gramStart"/>
      <w:r w:rsidRPr="0086399B">
        <w:rPr>
          <w:rFonts w:ascii="Arial" w:hAnsi="Arial" w:cs="Arial"/>
          <w:lang w:eastAsia="ar-SA"/>
        </w:rPr>
        <w:t>Implementei</w:t>
      </w:r>
      <w:proofErr w:type="gramEnd"/>
      <w:r w:rsidRPr="0086399B">
        <w:rPr>
          <w:rFonts w:ascii="Arial" w:hAnsi="Arial" w:cs="Arial"/>
          <w:lang w:eastAsia="ar-SA"/>
        </w:rPr>
        <w:t xml:space="preserve"> controle de visitação médica para as divisões Hospitalar e Farma.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12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 xml:space="preserve">Gerenciei amplo estudo do mercado de genéricos definindo seu ingresso nesta área com a realização de abrangente projeto cultural junto à classe médica, para o lançamento </w:t>
      </w:r>
      <w:r w:rsidR="00A019E5">
        <w:rPr>
          <w:rFonts w:ascii="Arial" w:hAnsi="Arial" w:cs="Arial"/>
          <w:lang w:eastAsia="ar-SA"/>
        </w:rPr>
        <w:t>da Linha de Genéricos.</w:t>
      </w:r>
    </w:p>
    <w:p w:rsidR="006B31BA" w:rsidRPr="00BC529D" w:rsidRDefault="006B31BA" w:rsidP="0086399B">
      <w:pPr>
        <w:pBdr>
          <w:bottom w:val="single" w:sz="4" w:space="1" w:color="auto"/>
        </w:pBdr>
        <w:tabs>
          <w:tab w:val="right" w:pos="10203"/>
        </w:tabs>
        <w:suppressAutoHyphens/>
        <w:ind w:right="-3"/>
        <w:rPr>
          <w:rFonts w:ascii="Arial" w:hAnsi="Arial" w:cs="Arial"/>
          <w:b/>
          <w:bCs/>
          <w:spacing w:val="-10"/>
          <w:lang w:eastAsia="ar-SA"/>
        </w:rPr>
      </w:pPr>
      <w:r w:rsidRPr="00BC529D">
        <w:rPr>
          <w:rFonts w:ascii="Arial" w:hAnsi="Arial" w:cs="Arial"/>
          <w:b/>
          <w:bCs/>
          <w:spacing w:val="-10"/>
          <w:lang w:eastAsia="ar-SA"/>
        </w:rPr>
        <w:t xml:space="preserve">WYETH WHITEHALL LTDA. </w:t>
      </w:r>
      <w:r w:rsidR="00BC529D" w:rsidRPr="00BC529D">
        <w:rPr>
          <w:rFonts w:ascii="Arial" w:hAnsi="Arial" w:cs="Arial"/>
          <w:b/>
          <w:bCs/>
          <w:spacing w:val="-10"/>
          <w:lang w:eastAsia="ar-SA"/>
        </w:rPr>
        <w:t>(</w:t>
      </w:r>
      <w:r w:rsidR="00BC529D">
        <w:rPr>
          <w:rFonts w:ascii="Arial" w:hAnsi="Arial" w:cs="Arial"/>
          <w:b/>
          <w:bCs/>
          <w:spacing w:val="-10"/>
          <w:lang w:eastAsia="ar-SA"/>
        </w:rPr>
        <w:t>PFIZER</w:t>
      </w:r>
      <w:proofErr w:type="gramStart"/>
      <w:r w:rsidR="00BC529D">
        <w:rPr>
          <w:rFonts w:ascii="Arial" w:hAnsi="Arial" w:cs="Arial"/>
          <w:b/>
          <w:bCs/>
          <w:spacing w:val="-10"/>
          <w:lang w:eastAsia="ar-SA"/>
        </w:rPr>
        <w:t>)</w:t>
      </w:r>
      <w:proofErr w:type="gramEnd"/>
      <w:r w:rsidRPr="00BC529D">
        <w:rPr>
          <w:rFonts w:ascii="Arial" w:hAnsi="Arial" w:cs="Arial"/>
          <w:b/>
          <w:bCs/>
          <w:spacing w:val="-10"/>
          <w:lang w:eastAsia="ar-SA"/>
        </w:rPr>
        <w:tab/>
        <w:t>Mar/95 a Mar/99</w:t>
      </w:r>
    </w:p>
    <w:p w:rsidR="006B31BA" w:rsidRPr="0086399B" w:rsidRDefault="006B31BA" w:rsidP="0086399B">
      <w:pPr>
        <w:suppressAutoHyphens/>
        <w:spacing w:after="60"/>
        <w:ind w:right="-6"/>
        <w:rPr>
          <w:rFonts w:ascii="Arial" w:hAnsi="Arial" w:cs="Arial"/>
          <w:i/>
          <w:iCs/>
          <w:spacing w:val="-10"/>
          <w:lang w:eastAsia="ar-SA"/>
        </w:rPr>
      </w:pPr>
      <w:r w:rsidRPr="0086399B">
        <w:rPr>
          <w:rFonts w:ascii="Arial" w:hAnsi="Arial" w:cs="Arial"/>
          <w:i/>
          <w:iCs/>
          <w:spacing w:val="-10"/>
          <w:lang w:eastAsia="ar-SA"/>
        </w:rPr>
        <w:t>Indústria farmacêutica norte-americana com faturamento de US$ 320 milhões e 1,2 mil funcionários.</w:t>
      </w:r>
    </w:p>
    <w:p w:rsidR="006B31BA" w:rsidRPr="0086399B" w:rsidRDefault="006B31BA" w:rsidP="0086399B">
      <w:pPr>
        <w:suppressAutoHyphens/>
        <w:spacing w:after="60"/>
        <w:ind w:right="-6"/>
        <w:rPr>
          <w:rFonts w:ascii="Arial" w:hAnsi="Arial" w:cs="Arial"/>
          <w:b/>
          <w:bCs/>
          <w:i/>
          <w:iCs/>
          <w:lang w:eastAsia="ar-SA"/>
        </w:rPr>
      </w:pPr>
      <w:bookmarkStart w:id="0" w:name="OLE_LINK1"/>
      <w:r w:rsidRPr="0086399B">
        <w:rPr>
          <w:rFonts w:ascii="Arial" w:hAnsi="Arial" w:cs="Arial"/>
          <w:b/>
          <w:bCs/>
          <w:i/>
          <w:iCs/>
          <w:lang w:eastAsia="ar-SA"/>
        </w:rPr>
        <w:t>Gerente de Planejamento de Marketing OTC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4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 xml:space="preserve">Concluí o </w:t>
      </w:r>
      <w:r w:rsidRPr="0086399B">
        <w:rPr>
          <w:rFonts w:ascii="Arial" w:hAnsi="Arial" w:cs="Arial"/>
          <w:i/>
          <w:iCs/>
          <w:lang w:eastAsia="ar-SA"/>
        </w:rPr>
        <w:t>switch</w:t>
      </w:r>
      <w:r w:rsidRPr="0086399B">
        <w:rPr>
          <w:rFonts w:ascii="Arial" w:hAnsi="Arial" w:cs="Arial"/>
          <w:lang w:eastAsia="ar-SA"/>
        </w:rPr>
        <w:t xml:space="preserve"> da marca </w:t>
      </w:r>
      <w:proofErr w:type="spellStart"/>
      <w:r w:rsidRPr="0086399B">
        <w:rPr>
          <w:rFonts w:ascii="Arial" w:hAnsi="Arial" w:cs="Arial"/>
          <w:lang w:eastAsia="ar-SA"/>
        </w:rPr>
        <w:t>Mucofan</w:t>
      </w:r>
      <w:proofErr w:type="spellEnd"/>
      <w:r w:rsidRPr="0086399B">
        <w:rPr>
          <w:rFonts w:ascii="Arial" w:hAnsi="Arial" w:cs="Arial"/>
          <w:lang w:eastAsia="ar-SA"/>
        </w:rPr>
        <w:t>® para o segmento OTC passando da 8ª para a 2ª posição de mercado.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4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 xml:space="preserve">Conduzi o reposicionamento da comunicação da marca </w:t>
      </w:r>
      <w:proofErr w:type="spellStart"/>
      <w:r w:rsidRPr="0086399B">
        <w:rPr>
          <w:rFonts w:ascii="Arial" w:hAnsi="Arial" w:cs="Arial"/>
          <w:lang w:eastAsia="ar-SA"/>
        </w:rPr>
        <w:t>Dimetapp</w:t>
      </w:r>
      <w:proofErr w:type="spellEnd"/>
      <w:r w:rsidRPr="0086399B">
        <w:rPr>
          <w:rFonts w:ascii="Arial" w:hAnsi="Arial" w:cs="Arial"/>
          <w:lang w:eastAsia="ar-SA"/>
        </w:rPr>
        <w:t>®.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4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 xml:space="preserve">Lancei as marcas </w:t>
      </w:r>
      <w:proofErr w:type="spellStart"/>
      <w:r w:rsidRPr="0086399B">
        <w:rPr>
          <w:rFonts w:ascii="Arial" w:hAnsi="Arial" w:cs="Arial"/>
          <w:lang w:eastAsia="ar-SA"/>
        </w:rPr>
        <w:t>Advil</w:t>
      </w:r>
      <w:proofErr w:type="spellEnd"/>
      <w:r w:rsidRPr="0086399B">
        <w:rPr>
          <w:rFonts w:ascii="Arial" w:hAnsi="Arial" w:cs="Arial"/>
          <w:lang w:eastAsia="ar-SA"/>
        </w:rPr>
        <w:t xml:space="preserve">® e </w:t>
      </w:r>
      <w:proofErr w:type="spellStart"/>
      <w:proofErr w:type="gramStart"/>
      <w:r w:rsidRPr="0086399B">
        <w:rPr>
          <w:rFonts w:ascii="Arial" w:hAnsi="Arial" w:cs="Arial"/>
          <w:lang w:eastAsia="ar-SA"/>
        </w:rPr>
        <w:t>ChapStick</w:t>
      </w:r>
      <w:proofErr w:type="spellEnd"/>
      <w:proofErr w:type="gramEnd"/>
      <w:r w:rsidRPr="0086399B">
        <w:rPr>
          <w:rFonts w:ascii="Arial" w:hAnsi="Arial" w:cs="Arial"/>
          <w:lang w:eastAsia="ar-SA"/>
        </w:rPr>
        <w:t>® aumentando a presença da empresa no segmento OTC.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4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 xml:space="preserve">Relancei a marca </w:t>
      </w:r>
      <w:proofErr w:type="spellStart"/>
      <w:r w:rsidRPr="0086399B">
        <w:rPr>
          <w:rFonts w:ascii="Arial" w:hAnsi="Arial" w:cs="Arial"/>
          <w:lang w:eastAsia="ar-SA"/>
        </w:rPr>
        <w:t>Fontol</w:t>
      </w:r>
      <w:proofErr w:type="spellEnd"/>
      <w:r w:rsidRPr="0086399B">
        <w:rPr>
          <w:rFonts w:ascii="Arial" w:hAnsi="Arial" w:cs="Arial"/>
          <w:lang w:eastAsia="ar-SA"/>
        </w:rPr>
        <w:t>® para posterior venda.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12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 xml:space="preserve">Relancei o </w:t>
      </w:r>
      <w:proofErr w:type="spellStart"/>
      <w:r w:rsidRPr="0086399B">
        <w:rPr>
          <w:rFonts w:ascii="Arial" w:hAnsi="Arial" w:cs="Arial"/>
          <w:lang w:eastAsia="ar-SA"/>
        </w:rPr>
        <w:t>shampoo</w:t>
      </w:r>
      <w:proofErr w:type="spellEnd"/>
      <w:r w:rsidRPr="0086399B">
        <w:rPr>
          <w:rFonts w:ascii="Arial" w:hAnsi="Arial" w:cs="Arial"/>
          <w:lang w:eastAsia="ar-SA"/>
        </w:rPr>
        <w:t xml:space="preserve"> anticaspa </w:t>
      </w:r>
      <w:proofErr w:type="spellStart"/>
      <w:r w:rsidRPr="0086399B">
        <w:rPr>
          <w:rFonts w:ascii="Arial" w:hAnsi="Arial" w:cs="Arial"/>
          <w:lang w:eastAsia="ar-SA"/>
        </w:rPr>
        <w:t>Denorex</w:t>
      </w:r>
      <w:proofErr w:type="spellEnd"/>
      <w:r w:rsidRPr="0086399B">
        <w:rPr>
          <w:rFonts w:ascii="Arial" w:hAnsi="Arial" w:cs="Arial"/>
          <w:lang w:eastAsia="ar-SA"/>
        </w:rPr>
        <w:t xml:space="preserve">® em </w:t>
      </w:r>
      <w:proofErr w:type="gramStart"/>
      <w:r w:rsidRPr="0086399B">
        <w:rPr>
          <w:rFonts w:ascii="Arial" w:hAnsi="Arial" w:cs="Arial"/>
          <w:lang w:eastAsia="ar-SA"/>
        </w:rPr>
        <w:t>5</w:t>
      </w:r>
      <w:proofErr w:type="gramEnd"/>
      <w:r w:rsidRPr="0086399B">
        <w:rPr>
          <w:rFonts w:ascii="Arial" w:hAnsi="Arial" w:cs="Arial"/>
          <w:lang w:eastAsia="ar-SA"/>
        </w:rPr>
        <w:t xml:space="preserve"> novas versões. No 1º ano, as vendas saíram de 20 mil para 65 mil frascos/ano. </w:t>
      </w:r>
    </w:p>
    <w:bookmarkEnd w:id="0"/>
    <w:p w:rsidR="00A019E5" w:rsidRDefault="00A019E5" w:rsidP="0086399B">
      <w:pPr>
        <w:pBdr>
          <w:bottom w:val="single" w:sz="4" w:space="1" w:color="auto"/>
        </w:pBdr>
        <w:tabs>
          <w:tab w:val="right" w:pos="10203"/>
        </w:tabs>
        <w:suppressAutoHyphens/>
        <w:ind w:right="-3"/>
        <w:rPr>
          <w:rFonts w:ascii="Arial" w:hAnsi="Arial" w:cs="Arial"/>
          <w:b/>
          <w:bCs/>
          <w:spacing w:val="-10"/>
          <w:lang w:eastAsia="ar-SA"/>
        </w:rPr>
      </w:pPr>
    </w:p>
    <w:p w:rsidR="006B31BA" w:rsidRPr="0086399B" w:rsidRDefault="006B31BA" w:rsidP="0086399B">
      <w:pPr>
        <w:pBdr>
          <w:bottom w:val="single" w:sz="4" w:space="1" w:color="auto"/>
        </w:pBdr>
        <w:tabs>
          <w:tab w:val="right" w:pos="10203"/>
        </w:tabs>
        <w:suppressAutoHyphens/>
        <w:ind w:right="-3"/>
        <w:rPr>
          <w:rFonts w:ascii="Arial" w:hAnsi="Arial" w:cs="Arial"/>
          <w:b/>
          <w:bCs/>
          <w:spacing w:val="-10"/>
          <w:lang w:eastAsia="ar-SA"/>
        </w:rPr>
      </w:pPr>
      <w:r w:rsidRPr="0086399B">
        <w:rPr>
          <w:rFonts w:ascii="Arial" w:hAnsi="Arial" w:cs="Arial"/>
          <w:b/>
          <w:bCs/>
          <w:spacing w:val="-10"/>
          <w:lang w:eastAsia="ar-SA"/>
        </w:rPr>
        <w:t xml:space="preserve">HOECHST DO BRASIL QUÍMICA E FARMACÊUTICA S/A </w:t>
      </w:r>
      <w:r w:rsidR="003D0DA2">
        <w:rPr>
          <w:rFonts w:ascii="Arial" w:hAnsi="Arial" w:cs="Arial"/>
          <w:b/>
          <w:bCs/>
          <w:spacing w:val="-10"/>
          <w:lang w:eastAsia="ar-SA"/>
        </w:rPr>
        <w:t>-</w:t>
      </w:r>
      <w:proofErr w:type="gramStart"/>
      <w:r w:rsidR="003D0DA2">
        <w:rPr>
          <w:rFonts w:ascii="Arial" w:hAnsi="Arial" w:cs="Arial"/>
          <w:b/>
          <w:bCs/>
          <w:spacing w:val="-10"/>
          <w:lang w:eastAsia="ar-SA"/>
        </w:rPr>
        <w:t xml:space="preserve"> </w:t>
      </w:r>
      <w:r w:rsidR="009916F8">
        <w:rPr>
          <w:rFonts w:ascii="Arial" w:hAnsi="Arial" w:cs="Arial"/>
          <w:b/>
          <w:bCs/>
          <w:spacing w:val="-10"/>
          <w:lang w:eastAsia="ar-SA"/>
        </w:rPr>
        <w:t xml:space="preserve"> </w:t>
      </w:r>
      <w:proofErr w:type="gramEnd"/>
      <w:r w:rsidR="009916F8">
        <w:rPr>
          <w:rFonts w:ascii="Arial" w:hAnsi="Arial" w:cs="Arial"/>
          <w:b/>
          <w:bCs/>
          <w:spacing w:val="-10"/>
          <w:lang w:eastAsia="ar-SA"/>
        </w:rPr>
        <w:t>(SANOFI AVENTIS)</w:t>
      </w:r>
      <w:r w:rsidRPr="0086399B">
        <w:rPr>
          <w:rFonts w:ascii="Arial" w:hAnsi="Arial" w:cs="Arial"/>
          <w:b/>
          <w:bCs/>
          <w:spacing w:val="-10"/>
          <w:lang w:eastAsia="ar-SA"/>
        </w:rPr>
        <w:tab/>
        <w:t>Ago/91 a Mar/95</w:t>
      </w:r>
    </w:p>
    <w:p w:rsidR="006B31BA" w:rsidRPr="0086399B" w:rsidRDefault="006B31BA" w:rsidP="0086399B">
      <w:pPr>
        <w:suppressAutoHyphens/>
        <w:spacing w:after="60"/>
        <w:ind w:right="-6"/>
        <w:rPr>
          <w:rFonts w:ascii="Arial" w:hAnsi="Arial" w:cs="Arial"/>
          <w:i/>
          <w:iCs/>
          <w:spacing w:val="-10"/>
          <w:lang w:eastAsia="ar-SA"/>
        </w:rPr>
      </w:pPr>
      <w:r w:rsidRPr="0086399B">
        <w:rPr>
          <w:rFonts w:ascii="Arial" w:hAnsi="Arial" w:cs="Arial"/>
          <w:i/>
          <w:iCs/>
          <w:spacing w:val="-10"/>
          <w:lang w:eastAsia="ar-SA"/>
        </w:rPr>
        <w:t>Indústria farmacêutica alemã com faturamento de US$ 180 milhões e 1,1 mil funcionários.</w:t>
      </w:r>
    </w:p>
    <w:p w:rsidR="006B31BA" w:rsidRPr="0086399B" w:rsidRDefault="006B31BA" w:rsidP="0086399B">
      <w:pPr>
        <w:suppressAutoHyphens/>
        <w:spacing w:after="60"/>
        <w:ind w:right="-6"/>
        <w:rPr>
          <w:rFonts w:ascii="Arial" w:hAnsi="Arial" w:cs="Arial"/>
          <w:b/>
          <w:bCs/>
          <w:lang w:eastAsia="ar-SA"/>
        </w:rPr>
      </w:pPr>
      <w:r w:rsidRPr="0086399B">
        <w:rPr>
          <w:rFonts w:ascii="Arial" w:hAnsi="Arial" w:cs="Arial"/>
          <w:b/>
          <w:bCs/>
          <w:i/>
          <w:iCs/>
          <w:lang w:eastAsia="ar-SA"/>
        </w:rPr>
        <w:t>Gerente de Produto</w:t>
      </w:r>
      <w:r w:rsidRPr="0086399B">
        <w:rPr>
          <w:rFonts w:ascii="Arial" w:hAnsi="Arial" w:cs="Arial"/>
          <w:b/>
          <w:bCs/>
          <w:lang w:eastAsia="ar-SA"/>
        </w:rPr>
        <w:t xml:space="preserve"> 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4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 xml:space="preserve">Reverti </w:t>
      </w:r>
      <w:proofErr w:type="gramStart"/>
      <w:r w:rsidRPr="0086399B">
        <w:rPr>
          <w:rFonts w:ascii="Arial" w:hAnsi="Arial" w:cs="Arial"/>
          <w:lang w:eastAsia="ar-SA"/>
        </w:rPr>
        <w:t>a</w:t>
      </w:r>
      <w:proofErr w:type="gramEnd"/>
      <w:r w:rsidRPr="0086399B">
        <w:rPr>
          <w:rFonts w:ascii="Arial" w:hAnsi="Arial" w:cs="Arial"/>
          <w:lang w:eastAsia="ar-SA"/>
        </w:rPr>
        <w:t xml:space="preserve"> queda de vendas da </w:t>
      </w:r>
      <w:proofErr w:type="spellStart"/>
      <w:r w:rsidRPr="0086399B">
        <w:rPr>
          <w:rFonts w:ascii="Arial" w:hAnsi="Arial" w:cs="Arial"/>
          <w:lang w:eastAsia="ar-SA"/>
        </w:rPr>
        <w:t>Novalgina</w:t>
      </w:r>
      <w:proofErr w:type="spellEnd"/>
      <w:r w:rsidRPr="0086399B">
        <w:rPr>
          <w:rFonts w:ascii="Arial" w:hAnsi="Arial" w:cs="Arial"/>
          <w:lang w:eastAsia="ar-SA"/>
        </w:rPr>
        <w:t>® por meio de forte campanha publicitária explorando indicações pouco conhecidas pela classe médica, como controle da dor aguda e crônica e cólica intestinal e/ou menstrual.</w:t>
      </w:r>
    </w:p>
    <w:p w:rsidR="006B31BA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4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 xml:space="preserve">Reposicionei o antibiótico </w:t>
      </w:r>
      <w:proofErr w:type="spellStart"/>
      <w:r w:rsidRPr="0086399B">
        <w:rPr>
          <w:rFonts w:ascii="Arial" w:hAnsi="Arial" w:cs="Arial"/>
          <w:lang w:eastAsia="ar-SA"/>
        </w:rPr>
        <w:t>Claforan</w:t>
      </w:r>
      <w:proofErr w:type="spellEnd"/>
      <w:r w:rsidRPr="0086399B">
        <w:rPr>
          <w:rFonts w:ascii="Arial" w:hAnsi="Arial" w:cs="Arial"/>
          <w:lang w:eastAsia="ar-SA"/>
        </w:rPr>
        <w:t>® aumentando suas vendas em 25% no primeiro ano.</w:t>
      </w:r>
    </w:p>
    <w:p w:rsidR="003D0DA2" w:rsidRPr="0086399B" w:rsidRDefault="003D0DA2" w:rsidP="0086399B">
      <w:pPr>
        <w:numPr>
          <w:ilvl w:val="0"/>
          <w:numId w:val="27"/>
        </w:numPr>
        <w:tabs>
          <w:tab w:val="left" w:pos="284"/>
        </w:tabs>
        <w:suppressAutoHyphens/>
        <w:spacing w:after="40"/>
        <w:ind w:left="284" w:right="-6" w:hanging="284"/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 xml:space="preserve">Reposicionei a Linha de Imunoglobulinas da </w:t>
      </w:r>
      <w:proofErr w:type="spellStart"/>
      <w:r>
        <w:rPr>
          <w:rFonts w:ascii="Arial" w:hAnsi="Arial" w:cs="Arial"/>
          <w:lang w:eastAsia="ar-SA"/>
        </w:rPr>
        <w:t>Boehringer</w:t>
      </w:r>
      <w:proofErr w:type="spellEnd"/>
      <w:r>
        <w:rPr>
          <w:rFonts w:ascii="Arial" w:hAnsi="Arial" w:cs="Arial"/>
          <w:lang w:eastAsia="ar-SA"/>
        </w:rPr>
        <w:t xml:space="preserve"> </w:t>
      </w:r>
      <w:proofErr w:type="spellStart"/>
      <w:r>
        <w:rPr>
          <w:rFonts w:ascii="Arial" w:hAnsi="Arial" w:cs="Arial"/>
          <w:lang w:eastAsia="ar-SA"/>
        </w:rPr>
        <w:t>Werker</w:t>
      </w:r>
      <w:proofErr w:type="spellEnd"/>
      <w:r>
        <w:rPr>
          <w:rFonts w:ascii="Arial" w:hAnsi="Arial" w:cs="Arial"/>
          <w:lang w:eastAsia="ar-SA"/>
        </w:rPr>
        <w:t>.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12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>Coordenei aquisições de terceiros agregando novo antibiótico na linha Hospitalar com ganho de US$ 200 mil no ano de seu lançamento.</w:t>
      </w:r>
    </w:p>
    <w:p w:rsidR="00A019E5" w:rsidRDefault="00A019E5" w:rsidP="0086399B">
      <w:pPr>
        <w:pBdr>
          <w:bottom w:val="single" w:sz="4" w:space="1" w:color="auto"/>
        </w:pBdr>
        <w:tabs>
          <w:tab w:val="right" w:pos="10203"/>
        </w:tabs>
        <w:suppressAutoHyphens/>
        <w:ind w:right="-3"/>
        <w:rPr>
          <w:rFonts w:ascii="Arial" w:hAnsi="Arial" w:cs="Arial"/>
          <w:b/>
          <w:bCs/>
          <w:spacing w:val="-10"/>
          <w:lang w:eastAsia="ar-SA"/>
        </w:rPr>
      </w:pPr>
    </w:p>
    <w:p w:rsidR="006B31BA" w:rsidRPr="0086399B" w:rsidRDefault="006B31BA" w:rsidP="0086399B">
      <w:pPr>
        <w:pBdr>
          <w:bottom w:val="single" w:sz="4" w:space="1" w:color="auto"/>
        </w:pBdr>
        <w:tabs>
          <w:tab w:val="right" w:pos="10203"/>
        </w:tabs>
        <w:suppressAutoHyphens/>
        <w:ind w:right="-3"/>
        <w:rPr>
          <w:rFonts w:ascii="Arial" w:hAnsi="Arial" w:cs="Arial"/>
          <w:b/>
          <w:bCs/>
          <w:spacing w:val="-10"/>
          <w:lang w:eastAsia="ar-SA"/>
        </w:rPr>
      </w:pPr>
      <w:r w:rsidRPr="0086399B">
        <w:rPr>
          <w:rFonts w:ascii="Arial" w:hAnsi="Arial" w:cs="Arial"/>
          <w:b/>
          <w:bCs/>
          <w:spacing w:val="-10"/>
          <w:lang w:eastAsia="ar-SA"/>
        </w:rPr>
        <w:t xml:space="preserve">AKZO – DIVISÃO ORGANON DO BRASIL </w:t>
      </w:r>
      <w:r w:rsidR="009916F8">
        <w:rPr>
          <w:rFonts w:ascii="Arial" w:hAnsi="Arial" w:cs="Arial"/>
          <w:b/>
          <w:bCs/>
          <w:spacing w:val="-10"/>
          <w:lang w:eastAsia="ar-SA"/>
        </w:rPr>
        <w:t>(MSD</w:t>
      </w:r>
      <w:proofErr w:type="gramStart"/>
      <w:r w:rsidR="009916F8">
        <w:rPr>
          <w:rFonts w:ascii="Arial" w:hAnsi="Arial" w:cs="Arial"/>
          <w:b/>
          <w:bCs/>
          <w:spacing w:val="-10"/>
          <w:lang w:eastAsia="ar-SA"/>
        </w:rPr>
        <w:t>)</w:t>
      </w:r>
      <w:proofErr w:type="gramEnd"/>
      <w:r w:rsidRPr="0086399B">
        <w:rPr>
          <w:rFonts w:ascii="Arial" w:hAnsi="Arial" w:cs="Arial"/>
          <w:b/>
          <w:bCs/>
          <w:spacing w:val="-10"/>
          <w:lang w:eastAsia="ar-SA"/>
        </w:rPr>
        <w:tab/>
        <w:t>Ago/90 a Ago/91</w:t>
      </w:r>
    </w:p>
    <w:p w:rsidR="006B31BA" w:rsidRPr="0086399B" w:rsidRDefault="006B31BA" w:rsidP="0086399B">
      <w:pPr>
        <w:suppressAutoHyphens/>
        <w:spacing w:after="60"/>
        <w:ind w:right="-6"/>
        <w:rPr>
          <w:rFonts w:ascii="Arial" w:hAnsi="Arial" w:cs="Arial"/>
          <w:i/>
          <w:iCs/>
          <w:spacing w:val="-10"/>
          <w:lang w:eastAsia="ar-SA"/>
        </w:rPr>
      </w:pPr>
      <w:r w:rsidRPr="0086399B">
        <w:rPr>
          <w:rFonts w:ascii="Arial" w:hAnsi="Arial" w:cs="Arial"/>
          <w:i/>
          <w:iCs/>
          <w:spacing w:val="-10"/>
          <w:lang w:eastAsia="ar-SA"/>
        </w:rPr>
        <w:t xml:space="preserve">Indústria farmacêutica holandesa com faturamento de US$ 60 milhões e 450 funcionários. </w:t>
      </w:r>
    </w:p>
    <w:p w:rsidR="006B31BA" w:rsidRPr="0086399B" w:rsidRDefault="006B31BA" w:rsidP="0086399B">
      <w:pPr>
        <w:suppressAutoHyphens/>
        <w:spacing w:after="60"/>
        <w:ind w:right="-6"/>
        <w:rPr>
          <w:rFonts w:ascii="Arial" w:hAnsi="Arial" w:cs="Arial"/>
          <w:b/>
          <w:bCs/>
          <w:lang w:eastAsia="ar-SA"/>
        </w:rPr>
      </w:pPr>
      <w:r w:rsidRPr="0086399B">
        <w:rPr>
          <w:rFonts w:ascii="Arial" w:hAnsi="Arial" w:cs="Arial"/>
          <w:b/>
          <w:bCs/>
          <w:i/>
          <w:iCs/>
          <w:lang w:eastAsia="ar-SA"/>
        </w:rPr>
        <w:t>Gerente de Produto</w:t>
      </w:r>
      <w:r w:rsidRPr="0086399B">
        <w:rPr>
          <w:rFonts w:ascii="Arial" w:hAnsi="Arial" w:cs="Arial"/>
          <w:b/>
          <w:bCs/>
          <w:lang w:eastAsia="ar-SA"/>
        </w:rPr>
        <w:t xml:space="preserve"> 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4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 xml:space="preserve">Desenvolvi a estratégia de lançamento de </w:t>
      </w:r>
      <w:proofErr w:type="spellStart"/>
      <w:r w:rsidRPr="00B863E9">
        <w:rPr>
          <w:rFonts w:ascii="Arial" w:hAnsi="Arial" w:cs="Arial"/>
          <w:b/>
          <w:lang w:eastAsia="ar-SA"/>
        </w:rPr>
        <w:t>Livial</w:t>
      </w:r>
      <w:proofErr w:type="spellEnd"/>
      <w:r w:rsidRPr="00B863E9">
        <w:rPr>
          <w:rFonts w:ascii="Arial" w:hAnsi="Arial" w:cs="Arial"/>
          <w:b/>
          <w:lang w:eastAsia="ar-SA"/>
        </w:rPr>
        <w:t>®,</w:t>
      </w:r>
      <w:r w:rsidRPr="0086399B">
        <w:rPr>
          <w:rFonts w:ascii="Arial" w:hAnsi="Arial" w:cs="Arial"/>
          <w:lang w:eastAsia="ar-SA"/>
        </w:rPr>
        <w:t xml:space="preserve"> nova categoria para a terapia de reposição hormonal, com </w:t>
      </w:r>
      <w:r w:rsidRPr="00B863E9">
        <w:rPr>
          <w:rFonts w:ascii="Arial" w:hAnsi="Arial" w:cs="Arial"/>
          <w:b/>
          <w:lang w:eastAsia="ar-SA"/>
        </w:rPr>
        <w:t>reposicionamento da linha Hormonal</w:t>
      </w:r>
      <w:r w:rsidRPr="0086399B">
        <w:rPr>
          <w:rFonts w:ascii="Arial" w:hAnsi="Arial" w:cs="Arial"/>
          <w:lang w:eastAsia="ar-SA"/>
        </w:rPr>
        <w:t>.</w:t>
      </w:r>
    </w:p>
    <w:p w:rsidR="006B31BA" w:rsidRPr="00ED736F" w:rsidRDefault="006B31BA" w:rsidP="0086399B">
      <w:pPr>
        <w:numPr>
          <w:ilvl w:val="0"/>
          <w:numId w:val="27"/>
        </w:numPr>
        <w:pBdr>
          <w:bottom w:val="single" w:sz="4" w:space="1" w:color="auto"/>
        </w:pBdr>
        <w:tabs>
          <w:tab w:val="left" w:pos="284"/>
        </w:tabs>
        <w:suppressAutoHyphens/>
        <w:spacing w:after="120"/>
        <w:ind w:left="284" w:right="-3" w:hanging="284"/>
        <w:jc w:val="both"/>
        <w:rPr>
          <w:rFonts w:ascii="Arial" w:hAnsi="Arial" w:cs="Arial"/>
          <w:b/>
          <w:bCs/>
          <w:spacing w:val="-10"/>
          <w:lang w:eastAsia="ar-SA"/>
        </w:rPr>
      </w:pPr>
      <w:r w:rsidRPr="00ED736F">
        <w:rPr>
          <w:rFonts w:ascii="Arial" w:hAnsi="Arial" w:cs="Arial"/>
          <w:lang w:eastAsia="ar-SA"/>
        </w:rPr>
        <w:t xml:space="preserve">Liderando time de trabalho, em apenas 40 dias realizei o Pré-lançamento de </w:t>
      </w:r>
      <w:proofErr w:type="spellStart"/>
      <w:r w:rsidRPr="00ED736F">
        <w:rPr>
          <w:rFonts w:ascii="Arial" w:hAnsi="Arial" w:cs="Arial"/>
          <w:lang w:eastAsia="ar-SA"/>
        </w:rPr>
        <w:t>Livial</w:t>
      </w:r>
      <w:proofErr w:type="spellEnd"/>
      <w:r w:rsidRPr="00ED736F">
        <w:rPr>
          <w:rFonts w:ascii="Arial" w:hAnsi="Arial" w:cs="Arial"/>
          <w:lang w:eastAsia="ar-SA"/>
        </w:rPr>
        <w:t>® implantando várias ações: produção local, identificação de 100 centros de estudos, confecção de monografia científica, protocolos de estudo, fichas clínicas e realização de Reunião de Pré-lançamento envolvendo 100 investigadores.</w:t>
      </w:r>
    </w:p>
    <w:p w:rsidR="00A019E5" w:rsidRDefault="00A019E5" w:rsidP="0086399B">
      <w:pPr>
        <w:pBdr>
          <w:bottom w:val="single" w:sz="4" w:space="1" w:color="auto"/>
        </w:pBdr>
        <w:tabs>
          <w:tab w:val="right" w:pos="10203"/>
        </w:tabs>
        <w:suppressAutoHyphens/>
        <w:ind w:right="-3"/>
        <w:rPr>
          <w:rFonts w:ascii="Arial" w:hAnsi="Arial" w:cs="Arial"/>
          <w:b/>
          <w:bCs/>
          <w:spacing w:val="-10"/>
          <w:lang w:eastAsia="ar-SA"/>
        </w:rPr>
      </w:pPr>
    </w:p>
    <w:p w:rsidR="006B31BA" w:rsidRPr="0086399B" w:rsidRDefault="006B31BA" w:rsidP="0086399B">
      <w:pPr>
        <w:pBdr>
          <w:bottom w:val="single" w:sz="4" w:space="1" w:color="auto"/>
        </w:pBdr>
        <w:tabs>
          <w:tab w:val="right" w:pos="10203"/>
        </w:tabs>
        <w:suppressAutoHyphens/>
        <w:ind w:right="-3"/>
        <w:rPr>
          <w:rFonts w:ascii="Arial" w:hAnsi="Arial" w:cs="Arial"/>
          <w:b/>
          <w:bCs/>
          <w:spacing w:val="-10"/>
          <w:lang w:eastAsia="ar-SA"/>
        </w:rPr>
      </w:pPr>
      <w:r w:rsidRPr="0086399B">
        <w:rPr>
          <w:rFonts w:ascii="Arial" w:hAnsi="Arial" w:cs="Arial"/>
          <w:b/>
          <w:bCs/>
          <w:spacing w:val="-10"/>
          <w:lang w:eastAsia="ar-SA"/>
        </w:rPr>
        <w:t xml:space="preserve">RHODIA S/A </w:t>
      </w:r>
      <w:r w:rsidR="009916F8">
        <w:rPr>
          <w:rFonts w:ascii="Arial" w:hAnsi="Arial" w:cs="Arial"/>
          <w:b/>
          <w:bCs/>
          <w:spacing w:val="-10"/>
          <w:lang w:eastAsia="ar-SA"/>
        </w:rPr>
        <w:t>(SANOFI-AVENTIS</w:t>
      </w:r>
      <w:proofErr w:type="gramStart"/>
      <w:r w:rsidR="009916F8">
        <w:rPr>
          <w:rFonts w:ascii="Arial" w:hAnsi="Arial" w:cs="Arial"/>
          <w:b/>
          <w:bCs/>
          <w:spacing w:val="-10"/>
          <w:lang w:eastAsia="ar-SA"/>
        </w:rPr>
        <w:t>)</w:t>
      </w:r>
      <w:proofErr w:type="gramEnd"/>
      <w:r w:rsidRPr="0086399B">
        <w:rPr>
          <w:rFonts w:ascii="Arial" w:hAnsi="Arial" w:cs="Arial"/>
          <w:b/>
          <w:bCs/>
          <w:spacing w:val="-10"/>
          <w:lang w:eastAsia="ar-SA"/>
        </w:rPr>
        <w:tab/>
        <w:t>Dez/77 a Ago/90</w:t>
      </w:r>
    </w:p>
    <w:p w:rsidR="006B31BA" w:rsidRPr="0086399B" w:rsidRDefault="006B31BA" w:rsidP="0086399B">
      <w:pPr>
        <w:suppressAutoHyphens/>
        <w:spacing w:after="60"/>
        <w:ind w:right="-6"/>
        <w:rPr>
          <w:rFonts w:ascii="Arial" w:hAnsi="Arial" w:cs="Arial"/>
          <w:i/>
          <w:iCs/>
          <w:spacing w:val="-10"/>
          <w:lang w:eastAsia="ar-SA"/>
        </w:rPr>
      </w:pPr>
      <w:r w:rsidRPr="0086399B">
        <w:rPr>
          <w:rFonts w:ascii="Arial" w:hAnsi="Arial" w:cs="Arial"/>
          <w:i/>
          <w:iCs/>
          <w:spacing w:val="-10"/>
          <w:lang w:eastAsia="ar-SA"/>
        </w:rPr>
        <w:t>Indústria farmacêutica francesa com faturamento de US$ 60 milhões e 1,2 mil funcionários.</w:t>
      </w:r>
    </w:p>
    <w:p w:rsidR="006B31BA" w:rsidRPr="0086399B" w:rsidRDefault="006B31BA" w:rsidP="0086399B">
      <w:pPr>
        <w:suppressAutoHyphens/>
        <w:spacing w:after="60"/>
        <w:ind w:right="-6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b/>
          <w:bCs/>
          <w:lang w:eastAsia="ar-SA"/>
        </w:rPr>
        <w:t>Gerente de Produto / Coordenador de Treinamento / Propagandista Vendedor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spacing w:after="40"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>Treinei toda a equipe de vendas em conhecimentos técnicos de produtos e de vendas. Implantei Programa de Gerenciamento junto aos Supervisores de Vendas.</w:t>
      </w:r>
    </w:p>
    <w:p w:rsidR="006B31BA" w:rsidRPr="0086399B" w:rsidRDefault="006B31BA" w:rsidP="0086399B">
      <w:pPr>
        <w:numPr>
          <w:ilvl w:val="0"/>
          <w:numId w:val="27"/>
        </w:numPr>
        <w:tabs>
          <w:tab w:val="left" w:pos="284"/>
        </w:tabs>
        <w:suppressAutoHyphens/>
        <w:ind w:left="284" w:right="-6" w:hanging="284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>Como Gerente de Produtos, lancei em 40 dias nova apresentação de antibiótico hospitalar, elevando suas vendas em 38% no primeiro ano.</w:t>
      </w:r>
    </w:p>
    <w:p w:rsidR="006B31BA" w:rsidRPr="0086399B" w:rsidRDefault="006B31BA" w:rsidP="0086399B">
      <w:pPr>
        <w:tabs>
          <w:tab w:val="left" w:pos="284"/>
        </w:tabs>
        <w:suppressAutoHyphens/>
        <w:ind w:right="-6"/>
        <w:jc w:val="both"/>
        <w:rPr>
          <w:rFonts w:ascii="Arial" w:hAnsi="Arial" w:cs="Arial"/>
          <w:lang w:eastAsia="ar-SA"/>
        </w:rPr>
      </w:pPr>
    </w:p>
    <w:p w:rsidR="006B31BA" w:rsidRPr="0086399B" w:rsidRDefault="006B31BA" w:rsidP="0086399B">
      <w:pPr>
        <w:keepNext/>
        <w:suppressAutoHyphens/>
        <w:spacing w:after="120"/>
        <w:ind w:right="57"/>
        <w:outlineLvl w:val="0"/>
        <w:rPr>
          <w:rFonts w:ascii="Arial" w:hAnsi="Arial" w:cs="Arial"/>
          <w:b/>
          <w:bCs/>
          <w:lang w:eastAsia="ar-SA"/>
        </w:rPr>
      </w:pPr>
      <w:r w:rsidRPr="0086399B">
        <w:rPr>
          <w:rFonts w:ascii="Arial" w:hAnsi="Arial" w:cs="Arial"/>
          <w:b/>
          <w:bCs/>
          <w:lang w:eastAsia="ar-SA"/>
        </w:rPr>
        <w:t>FORMAÇÃO ACADÊMICA</w:t>
      </w:r>
    </w:p>
    <w:p w:rsidR="006B31BA" w:rsidRPr="0086399B" w:rsidRDefault="006B31BA" w:rsidP="005A6AB2">
      <w:pPr>
        <w:numPr>
          <w:ilvl w:val="0"/>
          <w:numId w:val="26"/>
        </w:numPr>
        <w:suppressAutoHyphens/>
        <w:ind w:right="57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 xml:space="preserve">Graduado </w:t>
      </w:r>
      <w:smartTag w:uri="urn:schemas-microsoft-com:office:smarttags" w:element="PersonName">
        <w:smartTagPr>
          <w:attr w:name="ProductID" w:val="em Ci￪ncias Econ￴micas"/>
        </w:smartTagPr>
        <w:r w:rsidRPr="0086399B">
          <w:rPr>
            <w:rFonts w:ascii="Arial" w:hAnsi="Arial" w:cs="Arial"/>
            <w:lang w:eastAsia="ar-SA"/>
          </w:rPr>
          <w:t>em Ciências Econômicas</w:t>
        </w:r>
      </w:smartTag>
      <w:r w:rsidRPr="0086399B">
        <w:rPr>
          <w:rFonts w:ascii="Arial" w:hAnsi="Arial" w:cs="Arial"/>
          <w:lang w:eastAsia="ar-SA"/>
        </w:rPr>
        <w:t xml:space="preserve"> pela PUC-SP, 1984.</w:t>
      </w:r>
      <w:r>
        <w:rPr>
          <w:rFonts w:ascii="Arial" w:hAnsi="Arial" w:cs="Arial"/>
          <w:lang w:eastAsia="ar-SA"/>
        </w:rPr>
        <w:t xml:space="preserve"> Especialização: </w:t>
      </w:r>
      <w:r w:rsidRPr="0086399B">
        <w:rPr>
          <w:rFonts w:ascii="Arial" w:hAnsi="Arial" w:cs="Arial"/>
          <w:lang w:eastAsia="ar-SA"/>
        </w:rPr>
        <w:t>Gestão Empresarial – USP – 1997</w:t>
      </w:r>
    </w:p>
    <w:p w:rsidR="006B31BA" w:rsidRPr="0086399B" w:rsidRDefault="006B31BA" w:rsidP="005A6AB2">
      <w:pPr>
        <w:suppressAutoHyphens/>
        <w:ind w:right="57"/>
        <w:rPr>
          <w:rFonts w:ascii="Arial" w:hAnsi="Arial" w:cs="Arial"/>
          <w:lang w:eastAsia="ar-SA"/>
        </w:rPr>
      </w:pPr>
    </w:p>
    <w:p w:rsidR="006B31BA" w:rsidRPr="0086399B" w:rsidRDefault="006B31BA" w:rsidP="0086399B">
      <w:pPr>
        <w:keepNext/>
        <w:suppressAutoHyphens/>
        <w:spacing w:after="120"/>
        <w:ind w:right="57"/>
        <w:outlineLvl w:val="0"/>
        <w:rPr>
          <w:rFonts w:ascii="Arial" w:hAnsi="Arial" w:cs="Arial"/>
          <w:b/>
          <w:bCs/>
          <w:lang w:eastAsia="ar-SA"/>
        </w:rPr>
      </w:pPr>
      <w:r w:rsidRPr="0086399B">
        <w:rPr>
          <w:rFonts w:ascii="Arial" w:hAnsi="Arial" w:cs="Arial"/>
          <w:b/>
          <w:bCs/>
          <w:lang w:eastAsia="ar-SA"/>
        </w:rPr>
        <w:t>IDIOMA</w:t>
      </w:r>
    </w:p>
    <w:p w:rsidR="006B31BA" w:rsidRPr="0086399B" w:rsidRDefault="006B31BA" w:rsidP="0086399B">
      <w:pPr>
        <w:numPr>
          <w:ilvl w:val="0"/>
          <w:numId w:val="26"/>
        </w:numPr>
        <w:tabs>
          <w:tab w:val="left" w:pos="360"/>
        </w:tabs>
        <w:suppressAutoHyphens/>
        <w:ind w:left="0" w:right="57" w:firstLine="0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 xml:space="preserve">Inglês fluente com imersão na ESC </w:t>
      </w:r>
      <w:proofErr w:type="spellStart"/>
      <w:r w:rsidRPr="0086399B">
        <w:rPr>
          <w:rFonts w:ascii="Arial" w:hAnsi="Arial" w:cs="Arial"/>
          <w:lang w:eastAsia="ar-SA"/>
        </w:rPr>
        <w:t>School</w:t>
      </w:r>
      <w:proofErr w:type="spellEnd"/>
      <w:r w:rsidRPr="0086399B">
        <w:rPr>
          <w:rFonts w:ascii="Arial" w:hAnsi="Arial" w:cs="Arial"/>
          <w:lang w:eastAsia="ar-SA"/>
        </w:rPr>
        <w:t>, York, UK, 1993.</w:t>
      </w:r>
    </w:p>
    <w:p w:rsidR="00A019E5" w:rsidRDefault="00A019E5" w:rsidP="0086399B">
      <w:pPr>
        <w:keepNext/>
        <w:suppressAutoHyphens/>
        <w:spacing w:after="120"/>
        <w:ind w:right="57"/>
        <w:outlineLvl w:val="0"/>
        <w:rPr>
          <w:rFonts w:ascii="Arial" w:hAnsi="Arial" w:cs="Arial"/>
          <w:b/>
          <w:bCs/>
          <w:lang w:eastAsia="ar-SA"/>
        </w:rPr>
      </w:pPr>
    </w:p>
    <w:p w:rsidR="006B31BA" w:rsidRPr="0086399B" w:rsidRDefault="006B31BA" w:rsidP="0086399B">
      <w:pPr>
        <w:keepNext/>
        <w:suppressAutoHyphens/>
        <w:spacing w:after="120"/>
        <w:ind w:right="57"/>
        <w:outlineLvl w:val="0"/>
        <w:rPr>
          <w:rFonts w:ascii="Arial" w:hAnsi="Arial" w:cs="Arial"/>
          <w:b/>
          <w:bCs/>
          <w:lang w:eastAsia="ar-SA"/>
        </w:rPr>
      </w:pPr>
      <w:r w:rsidRPr="0086399B">
        <w:rPr>
          <w:rFonts w:ascii="Arial" w:hAnsi="Arial" w:cs="Arial"/>
          <w:b/>
          <w:bCs/>
          <w:lang w:eastAsia="ar-SA"/>
        </w:rPr>
        <w:t>INFORMAÇÕES COMPLEMENTARES</w:t>
      </w:r>
    </w:p>
    <w:p w:rsidR="006B31BA" w:rsidRPr="0086399B" w:rsidRDefault="006B31BA" w:rsidP="0086399B">
      <w:pPr>
        <w:numPr>
          <w:ilvl w:val="0"/>
          <w:numId w:val="25"/>
        </w:numPr>
        <w:tabs>
          <w:tab w:val="left" w:pos="360"/>
        </w:tabs>
        <w:suppressAutoHyphens/>
        <w:ind w:left="0" w:right="57" w:firstLine="0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>Gestão Estratégica – Syngenta – 2005</w:t>
      </w:r>
    </w:p>
    <w:p w:rsidR="006B31BA" w:rsidRPr="0086399B" w:rsidRDefault="006B31BA" w:rsidP="0086399B">
      <w:pPr>
        <w:numPr>
          <w:ilvl w:val="0"/>
          <w:numId w:val="25"/>
        </w:numPr>
        <w:tabs>
          <w:tab w:val="left" w:pos="360"/>
        </w:tabs>
        <w:suppressAutoHyphens/>
        <w:ind w:left="0" w:right="57" w:firstLine="0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>Liderança Situacional – Syngenta -2004</w:t>
      </w:r>
    </w:p>
    <w:p w:rsidR="006B31BA" w:rsidRPr="0086399B" w:rsidRDefault="006B31BA" w:rsidP="0086399B">
      <w:pPr>
        <w:keepNext/>
        <w:numPr>
          <w:ilvl w:val="0"/>
          <w:numId w:val="25"/>
        </w:numPr>
        <w:tabs>
          <w:tab w:val="left" w:pos="360"/>
        </w:tabs>
        <w:suppressAutoHyphens/>
        <w:ind w:left="0" w:right="57" w:firstLine="0"/>
        <w:jc w:val="both"/>
        <w:outlineLvl w:val="0"/>
        <w:rPr>
          <w:rFonts w:ascii="Arial" w:hAnsi="Arial" w:cs="Arial"/>
          <w:lang w:val="en-US" w:eastAsia="ar-SA"/>
        </w:rPr>
      </w:pPr>
      <w:proofErr w:type="spellStart"/>
      <w:r w:rsidRPr="0086399B">
        <w:rPr>
          <w:rFonts w:ascii="Arial" w:hAnsi="Arial" w:cs="Arial"/>
          <w:lang w:val="en-US" w:eastAsia="ar-SA"/>
        </w:rPr>
        <w:t>Mídia</w:t>
      </w:r>
      <w:proofErr w:type="spellEnd"/>
      <w:r w:rsidRPr="0086399B">
        <w:rPr>
          <w:rFonts w:ascii="Arial" w:hAnsi="Arial" w:cs="Arial"/>
          <w:lang w:val="en-US" w:eastAsia="ar-SA"/>
        </w:rPr>
        <w:t xml:space="preserve"> Training in Company – </w:t>
      </w:r>
      <w:proofErr w:type="spellStart"/>
      <w:r w:rsidRPr="0086399B">
        <w:rPr>
          <w:rFonts w:ascii="Arial" w:hAnsi="Arial" w:cs="Arial"/>
          <w:lang w:val="en-US" w:eastAsia="ar-SA"/>
        </w:rPr>
        <w:t>Heródoto</w:t>
      </w:r>
      <w:proofErr w:type="spellEnd"/>
      <w:r w:rsidRPr="0086399B">
        <w:rPr>
          <w:rFonts w:ascii="Arial" w:hAnsi="Arial" w:cs="Arial"/>
          <w:lang w:val="en-US" w:eastAsia="ar-SA"/>
        </w:rPr>
        <w:t xml:space="preserve"> </w:t>
      </w:r>
      <w:proofErr w:type="spellStart"/>
      <w:r w:rsidRPr="0086399B">
        <w:rPr>
          <w:rFonts w:ascii="Arial" w:hAnsi="Arial" w:cs="Arial"/>
          <w:lang w:val="en-US" w:eastAsia="ar-SA"/>
        </w:rPr>
        <w:t>Barbeiro</w:t>
      </w:r>
      <w:proofErr w:type="spellEnd"/>
      <w:r w:rsidRPr="0086399B">
        <w:rPr>
          <w:rFonts w:ascii="Arial" w:hAnsi="Arial" w:cs="Arial"/>
          <w:lang w:val="en-US" w:eastAsia="ar-SA"/>
        </w:rPr>
        <w:t xml:space="preserve"> - </w:t>
      </w:r>
      <w:proofErr w:type="spellStart"/>
      <w:r w:rsidRPr="0086399B">
        <w:rPr>
          <w:rFonts w:ascii="Arial" w:hAnsi="Arial" w:cs="Arial"/>
          <w:lang w:val="en-US" w:eastAsia="ar-SA"/>
        </w:rPr>
        <w:t>Aché</w:t>
      </w:r>
      <w:proofErr w:type="spellEnd"/>
      <w:r w:rsidRPr="0086399B">
        <w:rPr>
          <w:rFonts w:ascii="Arial" w:hAnsi="Arial" w:cs="Arial"/>
          <w:lang w:val="en-US" w:eastAsia="ar-SA"/>
        </w:rPr>
        <w:t xml:space="preserve"> </w:t>
      </w:r>
      <w:proofErr w:type="spellStart"/>
      <w:r w:rsidRPr="0086399B">
        <w:rPr>
          <w:rFonts w:ascii="Arial" w:hAnsi="Arial" w:cs="Arial"/>
          <w:lang w:val="en-US" w:eastAsia="ar-SA"/>
        </w:rPr>
        <w:t>Laboratórios</w:t>
      </w:r>
      <w:proofErr w:type="spellEnd"/>
      <w:r w:rsidRPr="0086399B">
        <w:rPr>
          <w:rFonts w:ascii="Arial" w:hAnsi="Arial" w:cs="Arial"/>
          <w:lang w:val="en-US" w:eastAsia="ar-SA"/>
        </w:rPr>
        <w:t xml:space="preserve"> – 2002</w:t>
      </w:r>
    </w:p>
    <w:p w:rsidR="006B31BA" w:rsidRPr="0086399B" w:rsidRDefault="006B31BA" w:rsidP="0086399B">
      <w:pPr>
        <w:numPr>
          <w:ilvl w:val="0"/>
          <w:numId w:val="25"/>
        </w:numPr>
        <w:tabs>
          <w:tab w:val="left" w:pos="360"/>
        </w:tabs>
        <w:suppressAutoHyphens/>
        <w:ind w:left="0" w:right="57" w:firstLine="0"/>
        <w:jc w:val="both"/>
        <w:rPr>
          <w:rFonts w:ascii="Arial" w:hAnsi="Arial" w:cs="Arial"/>
          <w:lang w:eastAsia="ar-SA"/>
        </w:rPr>
      </w:pPr>
      <w:r w:rsidRPr="0086399B">
        <w:rPr>
          <w:rFonts w:ascii="Arial" w:hAnsi="Arial" w:cs="Arial"/>
          <w:lang w:eastAsia="ar-SA"/>
        </w:rPr>
        <w:t xml:space="preserve">Viagens </w:t>
      </w:r>
      <w:proofErr w:type="gramStart"/>
      <w:r w:rsidRPr="0086399B">
        <w:rPr>
          <w:rFonts w:ascii="Arial" w:hAnsi="Arial" w:cs="Arial"/>
          <w:lang w:eastAsia="ar-SA"/>
        </w:rPr>
        <w:t>a</w:t>
      </w:r>
      <w:proofErr w:type="gramEnd"/>
      <w:r w:rsidRPr="0086399B">
        <w:rPr>
          <w:rFonts w:ascii="Arial" w:hAnsi="Arial" w:cs="Arial"/>
          <w:lang w:eastAsia="ar-SA"/>
        </w:rPr>
        <w:t xml:space="preserve"> Argentina, Chile, Equador, Colômbia, Nova York, Miami, Toronto, Frankfurt, </w:t>
      </w:r>
      <w:proofErr w:type="spellStart"/>
      <w:r w:rsidRPr="0086399B">
        <w:rPr>
          <w:rFonts w:ascii="Arial" w:hAnsi="Arial" w:cs="Arial"/>
          <w:lang w:eastAsia="ar-SA"/>
        </w:rPr>
        <w:t>Marburg</w:t>
      </w:r>
      <w:proofErr w:type="spellEnd"/>
      <w:r w:rsidRPr="0086399B">
        <w:rPr>
          <w:rFonts w:ascii="Arial" w:hAnsi="Arial" w:cs="Arial"/>
          <w:lang w:eastAsia="ar-SA"/>
        </w:rPr>
        <w:t>, Estocolmo.</w:t>
      </w:r>
    </w:p>
    <w:p w:rsidR="00A95112" w:rsidRPr="00E627F3" w:rsidRDefault="006B31BA" w:rsidP="00A019E5">
      <w:pPr>
        <w:numPr>
          <w:ilvl w:val="0"/>
          <w:numId w:val="25"/>
        </w:numPr>
        <w:tabs>
          <w:tab w:val="left" w:pos="360"/>
        </w:tabs>
        <w:suppressAutoHyphens/>
        <w:ind w:left="0" w:right="57" w:firstLine="0"/>
      </w:pPr>
      <w:r w:rsidRPr="007840EB">
        <w:rPr>
          <w:rFonts w:ascii="Arial" w:hAnsi="Arial" w:cs="Arial"/>
          <w:lang w:eastAsia="ar-SA"/>
        </w:rPr>
        <w:t>Brasileiro</w:t>
      </w:r>
    </w:p>
    <w:sectPr w:rsidR="00A95112" w:rsidRPr="00E627F3" w:rsidSect="00D16264">
      <w:headerReference w:type="default" r:id="rId8"/>
      <w:pgSz w:w="11906" w:h="16838" w:code="9"/>
      <w:pgMar w:top="851" w:right="851" w:bottom="851" w:left="851" w:header="35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5E0" w:rsidRDefault="00F725E0">
      <w:r>
        <w:separator/>
      </w:r>
    </w:p>
  </w:endnote>
  <w:endnote w:type="continuationSeparator" w:id="0">
    <w:p w:rsidR="00F725E0" w:rsidRDefault="00F725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5E0" w:rsidRDefault="00F725E0">
      <w:r>
        <w:separator/>
      </w:r>
    </w:p>
  </w:footnote>
  <w:footnote w:type="continuationSeparator" w:id="0">
    <w:p w:rsidR="00F725E0" w:rsidRDefault="00F725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DD0" w:rsidRDefault="00B75DD0" w:rsidP="00DE662C">
    <w:pPr>
      <w:pStyle w:val="Cabealho"/>
      <w:tabs>
        <w:tab w:val="clear" w:pos="8504"/>
        <w:tab w:val="right" w:pos="9000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4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5">
    <w:nsid w:val="0EDD6D31"/>
    <w:multiLevelType w:val="hybridMultilevel"/>
    <w:tmpl w:val="8B7202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13C359BF"/>
    <w:multiLevelType w:val="hybridMultilevel"/>
    <w:tmpl w:val="555C2D4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168D568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16BB39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179726E5"/>
    <w:multiLevelType w:val="hybridMultilevel"/>
    <w:tmpl w:val="CEC87E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1A1B3767"/>
    <w:multiLevelType w:val="hybridMultilevel"/>
    <w:tmpl w:val="5CDE1D66"/>
    <w:lvl w:ilvl="0" w:tplc="A1608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0DB2D74"/>
    <w:multiLevelType w:val="hybridMultilevel"/>
    <w:tmpl w:val="E3C0D86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nsid w:val="21CC5327"/>
    <w:multiLevelType w:val="hybridMultilevel"/>
    <w:tmpl w:val="8B162CBA"/>
    <w:lvl w:ilvl="0" w:tplc="F8CEB3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  <w:sz w:val="16"/>
        <w:szCs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21FF62B2"/>
    <w:multiLevelType w:val="hybridMultilevel"/>
    <w:tmpl w:val="04F80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27440C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97632B3"/>
    <w:multiLevelType w:val="hybridMultilevel"/>
    <w:tmpl w:val="5BFADF1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3B2132F7"/>
    <w:multiLevelType w:val="hybridMultilevel"/>
    <w:tmpl w:val="B0703AF6"/>
    <w:lvl w:ilvl="0" w:tplc="FA88D5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8E9C6D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4"/>
        <w:szCs w:val="14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48145C03"/>
    <w:multiLevelType w:val="hybridMultilevel"/>
    <w:tmpl w:val="30D6CD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48E12153"/>
    <w:multiLevelType w:val="hybridMultilevel"/>
    <w:tmpl w:val="0CD215AA"/>
    <w:lvl w:ilvl="0" w:tplc="FA88D5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4D866509"/>
    <w:multiLevelType w:val="hybridMultilevel"/>
    <w:tmpl w:val="C2CA41C4"/>
    <w:lvl w:ilvl="0" w:tplc="F8CEB3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  <w:sz w:val="16"/>
        <w:szCs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514B636C"/>
    <w:multiLevelType w:val="multilevel"/>
    <w:tmpl w:val="D9D0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61F122E5"/>
    <w:multiLevelType w:val="hybridMultilevel"/>
    <w:tmpl w:val="EB303EBA"/>
    <w:lvl w:ilvl="0" w:tplc="FA88D5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67A03CB3"/>
    <w:multiLevelType w:val="hybridMultilevel"/>
    <w:tmpl w:val="4DBC79C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3">
    <w:nsid w:val="71482A1C"/>
    <w:multiLevelType w:val="hybridMultilevel"/>
    <w:tmpl w:val="83D0315E"/>
    <w:lvl w:ilvl="0" w:tplc="FFFFFFFF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24">
    <w:nsid w:val="77455478"/>
    <w:multiLevelType w:val="hybridMultilevel"/>
    <w:tmpl w:val="B148AE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7B84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7CBF7277"/>
    <w:multiLevelType w:val="hybridMultilevel"/>
    <w:tmpl w:val="083C585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4F863ED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1"/>
  </w:num>
  <w:num w:numId="3">
    <w:abstractNumId w:val="23"/>
  </w:num>
  <w:num w:numId="4">
    <w:abstractNumId w:val="8"/>
  </w:num>
  <w:num w:numId="5">
    <w:abstractNumId w:val="13"/>
  </w:num>
  <w:num w:numId="6">
    <w:abstractNumId w:val="24"/>
  </w:num>
  <w:num w:numId="7">
    <w:abstractNumId w:val="5"/>
  </w:num>
  <w:num w:numId="8">
    <w:abstractNumId w:val="18"/>
  </w:num>
  <w:num w:numId="9">
    <w:abstractNumId w:val="21"/>
  </w:num>
  <w:num w:numId="10">
    <w:abstractNumId w:val="19"/>
  </w:num>
  <w:num w:numId="11">
    <w:abstractNumId w:val="12"/>
  </w:num>
  <w:num w:numId="12">
    <w:abstractNumId w:val="16"/>
  </w:num>
  <w:num w:numId="13">
    <w:abstractNumId w:val="1"/>
  </w:num>
  <w:num w:numId="14">
    <w:abstractNumId w:val="22"/>
  </w:num>
  <w:num w:numId="15">
    <w:abstractNumId w:val="10"/>
  </w:num>
  <w:num w:numId="16">
    <w:abstractNumId w:val="26"/>
  </w:num>
  <w:num w:numId="17">
    <w:abstractNumId w:val="14"/>
  </w:num>
  <w:num w:numId="18">
    <w:abstractNumId w:val="25"/>
  </w:num>
  <w:num w:numId="19">
    <w:abstractNumId w:val="20"/>
  </w:num>
  <w:num w:numId="20">
    <w:abstractNumId w:val="17"/>
  </w:num>
  <w:num w:numId="2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22">
    <w:abstractNumId w:val="7"/>
  </w:num>
  <w:num w:numId="23">
    <w:abstractNumId w:val="6"/>
  </w:num>
  <w:num w:numId="2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25">
    <w:abstractNumId w:val="2"/>
  </w:num>
  <w:num w:numId="26">
    <w:abstractNumId w:val="3"/>
  </w:num>
  <w:num w:numId="27">
    <w:abstractNumId w:val="4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77570"/>
  </w:hdrShapeDefaults>
  <w:footnotePr>
    <w:footnote w:id="-1"/>
    <w:footnote w:id="0"/>
  </w:footnotePr>
  <w:endnotePr>
    <w:endnote w:id="-1"/>
    <w:endnote w:id="0"/>
  </w:endnotePr>
  <w:compat/>
  <w:rsids>
    <w:rsidRoot w:val="00DE662C"/>
    <w:rsid w:val="00000490"/>
    <w:rsid w:val="00000522"/>
    <w:rsid w:val="00000AAD"/>
    <w:rsid w:val="000019B7"/>
    <w:rsid w:val="0000271B"/>
    <w:rsid w:val="00002733"/>
    <w:rsid w:val="00002DB5"/>
    <w:rsid w:val="000037E2"/>
    <w:rsid w:val="00004306"/>
    <w:rsid w:val="000044EC"/>
    <w:rsid w:val="0000459B"/>
    <w:rsid w:val="00004EB9"/>
    <w:rsid w:val="00005414"/>
    <w:rsid w:val="00005786"/>
    <w:rsid w:val="00005838"/>
    <w:rsid w:val="00006094"/>
    <w:rsid w:val="000065EE"/>
    <w:rsid w:val="00006840"/>
    <w:rsid w:val="00006848"/>
    <w:rsid w:val="000070FC"/>
    <w:rsid w:val="000073E8"/>
    <w:rsid w:val="000074BA"/>
    <w:rsid w:val="0001018F"/>
    <w:rsid w:val="0001055D"/>
    <w:rsid w:val="00010A4A"/>
    <w:rsid w:val="00010A70"/>
    <w:rsid w:val="00010F60"/>
    <w:rsid w:val="00011434"/>
    <w:rsid w:val="00011590"/>
    <w:rsid w:val="000117F0"/>
    <w:rsid w:val="0001221C"/>
    <w:rsid w:val="0001247C"/>
    <w:rsid w:val="0001266D"/>
    <w:rsid w:val="00012877"/>
    <w:rsid w:val="00012BE4"/>
    <w:rsid w:val="00012FC2"/>
    <w:rsid w:val="00013541"/>
    <w:rsid w:val="00013B15"/>
    <w:rsid w:val="00014998"/>
    <w:rsid w:val="00014DFF"/>
    <w:rsid w:val="00014E82"/>
    <w:rsid w:val="00015634"/>
    <w:rsid w:val="0001595E"/>
    <w:rsid w:val="00016172"/>
    <w:rsid w:val="0001739A"/>
    <w:rsid w:val="000173AB"/>
    <w:rsid w:val="000203DB"/>
    <w:rsid w:val="00020A38"/>
    <w:rsid w:val="0002118F"/>
    <w:rsid w:val="000220E9"/>
    <w:rsid w:val="00022482"/>
    <w:rsid w:val="00023644"/>
    <w:rsid w:val="00023681"/>
    <w:rsid w:val="00023899"/>
    <w:rsid w:val="00023A3A"/>
    <w:rsid w:val="00024002"/>
    <w:rsid w:val="0002401A"/>
    <w:rsid w:val="000242CB"/>
    <w:rsid w:val="00024E28"/>
    <w:rsid w:val="00025D73"/>
    <w:rsid w:val="00025F36"/>
    <w:rsid w:val="00026B90"/>
    <w:rsid w:val="00026C06"/>
    <w:rsid w:val="00026C35"/>
    <w:rsid w:val="0002706B"/>
    <w:rsid w:val="000279C1"/>
    <w:rsid w:val="00027D3F"/>
    <w:rsid w:val="000306C4"/>
    <w:rsid w:val="00030A84"/>
    <w:rsid w:val="00030C34"/>
    <w:rsid w:val="00030C87"/>
    <w:rsid w:val="00030D24"/>
    <w:rsid w:val="000313D1"/>
    <w:rsid w:val="00031B18"/>
    <w:rsid w:val="000326DE"/>
    <w:rsid w:val="00032ADD"/>
    <w:rsid w:val="00033692"/>
    <w:rsid w:val="00034C00"/>
    <w:rsid w:val="00034FE5"/>
    <w:rsid w:val="00035127"/>
    <w:rsid w:val="000357DB"/>
    <w:rsid w:val="00035CBF"/>
    <w:rsid w:val="00035DA1"/>
    <w:rsid w:val="00035E41"/>
    <w:rsid w:val="00036D33"/>
    <w:rsid w:val="00037824"/>
    <w:rsid w:val="000379EE"/>
    <w:rsid w:val="00037BA0"/>
    <w:rsid w:val="000403BC"/>
    <w:rsid w:val="00041151"/>
    <w:rsid w:val="0004146A"/>
    <w:rsid w:val="00042B11"/>
    <w:rsid w:val="000440AE"/>
    <w:rsid w:val="00044420"/>
    <w:rsid w:val="00045B30"/>
    <w:rsid w:val="00045D99"/>
    <w:rsid w:val="0004615A"/>
    <w:rsid w:val="00047743"/>
    <w:rsid w:val="000478B9"/>
    <w:rsid w:val="00047B00"/>
    <w:rsid w:val="00050110"/>
    <w:rsid w:val="00050EFA"/>
    <w:rsid w:val="000511E1"/>
    <w:rsid w:val="000517FA"/>
    <w:rsid w:val="0005251A"/>
    <w:rsid w:val="00052E84"/>
    <w:rsid w:val="00053331"/>
    <w:rsid w:val="00053459"/>
    <w:rsid w:val="00053773"/>
    <w:rsid w:val="00053F1D"/>
    <w:rsid w:val="000544C0"/>
    <w:rsid w:val="00054577"/>
    <w:rsid w:val="00054AC7"/>
    <w:rsid w:val="00055F86"/>
    <w:rsid w:val="00056A9B"/>
    <w:rsid w:val="00057499"/>
    <w:rsid w:val="00057570"/>
    <w:rsid w:val="00057753"/>
    <w:rsid w:val="000605C2"/>
    <w:rsid w:val="00060856"/>
    <w:rsid w:val="000609E1"/>
    <w:rsid w:val="00061992"/>
    <w:rsid w:val="00062B4B"/>
    <w:rsid w:val="00062C02"/>
    <w:rsid w:val="000636F0"/>
    <w:rsid w:val="00064111"/>
    <w:rsid w:val="00064345"/>
    <w:rsid w:val="000644B4"/>
    <w:rsid w:val="00064D8A"/>
    <w:rsid w:val="000650B4"/>
    <w:rsid w:val="00065AD3"/>
    <w:rsid w:val="00066439"/>
    <w:rsid w:val="00066BCB"/>
    <w:rsid w:val="00067472"/>
    <w:rsid w:val="000674F3"/>
    <w:rsid w:val="00067EF8"/>
    <w:rsid w:val="00070289"/>
    <w:rsid w:val="0007049A"/>
    <w:rsid w:val="000708C3"/>
    <w:rsid w:val="00070AA0"/>
    <w:rsid w:val="00070BB6"/>
    <w:rsid w:val="000711C2"/>
    <w:rsid w:val="000715B6"/>
    <w:rsid w:val="0007165D"/>
    <w:rsid w:val="00071DED"/>
    <w:rsid w:val="00071F76"/>
    <w:rsid w:val="00072479"/>
    <w:rsid w:val="00072EC9"/>
    <w:rsid w:val="0007308D"/>
    <w:rsid w:val="00073411"/>
    <w:rsid w:val="00074145"/>
    <w:rsid w:val="000741AC"/>
    <w:rsid w:val="000748E1"/>
    <w:rsid w:val="00074B00"/>
    <w:rsid w:val="00075A04"/>
    <w:rsid w:val="00076BA4"/>
    <w:rsid w:val="00076D97"/>
    <w:rsid w:val="00076F13"/>
    <w:rsid w:val="0007720B"/>
    <w:rsid w:val="000774F8"/>
    <w:rsid w:val="00077EF4"/>
    <w:rsid w:val="0008003C"/>
    <w:rsid w:val="0008026F"/>
    <w:rsid w:val="00080836"/>
    <w:rsid w:val="00080EFF"/>
    <w:rsid w:val="00081122"/>
    <w:rsid w:val="0008112A"/>
    <w:rsid w:val="00081E49"/>
    <w:rsid w:val="00081FB0"/>
    <w:rsid w:val="000822EF"/>
    <w:rsid w:val="00082851"/>
    <w:rsid w:val="00082945"/>
    <w:rsid w:val="0008298D"/>
    <w:rsid w:val="00083180"/>
    <w:rsid w:val="000846AC"/>
    <w:rsid w:val="00084C66"/>
    <w:rsid w:val="0008502A"/>
    <w:rsid w:val="00085EBF"/>
    <w:rsid w:val="00085ECF"/>
    <w:rsid w:val="00085F4D"/>
    <w:rsid w:val="00086450"/>
    <w:rsid w:val="0008670A"/>
    <w:rsid w:val="000873EB"/>
    <w:rsid w:val="00090105"/>
    <w:rsid w:val="000909B1"/>
    <w:rsid w:val="000909F3"/>
    <w:rsid w:val="0009235A"/>
    <w:rsid w:val="00093038"/>
    <w:rsid w:val="000951B4"/>
    <w:rsid w:val="000951E8"/>
    <w:rsid w:val="000959CB"/>
    <w:rsid w:val="00095A34"/>
    <w:rsid w:val="0009647B"/>
    <w:rsid w:val="00096577"/>
    <w:rsid w:val="000965AB"/>
    <w:rsid w:val="00096D37"/>
    <w:rsid w:val="000971BF"/>
    <w:rsid w:val="000974C7"/>
    <w:rsid w:val="00097A74"/>
    <w:rsid w:val="000A0C34"/>
    <w:rsid w:val="000A0C56"/>
    <w:rsid w:val="000A11E4"/>
    <w:rsid w:val="000A17F7"/>
    <w:rsid w:val="000A1B93"/>
    <w:rsid w:val="000A1E91"/>
    <w:rsid w:val="000A2F15"/>
    <w:rsid w:val="000A35CB"/>
    <w:rsid w:val="000A39EE"/>
    <w:rsid w:val="000A3A34"/>
    <w:rsid w:val="000A44B4"/>
    <w:rsid w:val="000A46FA"/>
    <w:rsid w:val="000A4888"/>
    <w:rsid w:val="000A76FD"/>
    <w:rsid w:val="000A7C9B"/>
    <w:rsid w:val="000B0088"/>
    <w:rsid w:val="000B0261"/>
    <w:rsid w:val="000B09D8"/>
    <w:rsid w:val="000B184C"/>
    <w:rsid w:val="000B2468"/>
    <w:rsid w:val="000B37B3"/>
    <w:rsid w:val="000B3AEC"/>
    <w:rsid w:val="000B407A"/>
    <w:rsid w:val="000B4179"/>
    <w:rsid w:val="000B41D8"/>
    <w:rsid w:val="000B45CD"/>
    <w:rsid w:val="000B45F7"/>
    <w:rsid w:val="000B4A15"/>
    <w:rsid w:val="000B530A"/>
    <w:rsid w:val="000B5739"/>
    <w:rsid w:val="000B5BE5"/>
    <w:rsid w:val="000B6030"/>
    <w:rsid w:val="000B603F"/>
    <w:rsid w:val="000B6043"/>
    <w:rsid w:val="000B6A2C"/>
    <w:rsid w:val="000B728F"/>
    <w:rsid w:val="000B7C2D"/>
    <w:rsid w:val="000C0020"/>
    <w:rsid w:val="000C052E"/>
    <w:rsid w:val="000C1193"/>
    <w:rsid w:val="000C3404"/>
    <w:rsid w:val="000C3B55"/>
    <w:rsid w:val="000C3BF6"/>
    <w:rsid w:val="000C408A"/>
    <w:rsid w:val="000C4A7F"/>
    <w:rsid w:val="000C4B03"/>
    <w:rsid w:val="000C5191"/>
    <w:rsid w:val="000C5558"/>
    <w:rsid w:val="000C5650"/>
    <w:rsid w:val="000C713B"/>
    <w:rsid w:val="000C71E2"/>
    <w:rsid w:val="000C76D2"/>
    <w:rsid w:val="000C78B4"/>
    <w:rsid w:val="000C7C07"/>
    <w:rsid w:val="000C7E33"/>
    <w:rsid w:val="000D0D68"/>
    <w:rsid w:val="000D17A1"/>
    <w:rsid w:val="000D21F7"/>
    <w:rsid w:val="000D22F3"/>
    <w:rsid w:val="000D2F60"/>
    <w:rsid w:val="000D472D"/>
    <w:rsid w:val="000D4DB3"/>
    <w:rsid w:val="000D4FE8"/>
    <w:rsid w:val="000D5A9A"/>
    <w:rsid w:val="000D69DB"/>
    <w:rsid w:val="000D6B36"/>
    <w:rsid w:val="000D6D5D"/>
    <w:rsid w:val="000D6E2C"/>
    <w:rsid w:val="000D729E"/>
    <w:rsid w:val="000D7F9B"/>
    <w:rsid w:val="000E00FC"/>
    <w:rsid w:val="000E01EC"/>
    <w:rsid w:val="000E0A5C"/>
    <w:rsid w:val="000E1072"/>
    <w:rsid w:val="000E1E85"/>
    <w:rsid w:val="000E2381"/>
    <w:rsid w:val="000E23A6"/>
    <w:rsid w:val="000E2692"/>
    <w:rsid w:val="000E2BFC"/>
    <w:rsid w:val="000E2E70"/>
    <w:rsid w:val="000E4020"/>
    <w:rsid w:val="000E53B4"/>
    <w:rsid w:val="000E5AAD"/>
    <w:rsid w:val="000E5C1E"/>
    <w:rsid w:val="000E5C20"/>
    <w:rsid w:val="000E6025"/>
    <w:rsid w:val="000E6A3A"/>
    <w:rsid w:val="000E6A66"/>
    <w:rsid w:val="000E7759"/>
    <w:rsid w:val="000E7FAE"/>
    <w:rsid w:val="000F027E"/>
    <w:rsid w:val="000F1674"/>
    <w:rsid w:val="000F1F7F"/>
    <w:rsid w:val="000F2389"/>
    <w:rsid w:val="000F24E1"/>
    <w:rsid w:val="000F32FB"/>
    <w:rsid w:val="000F349D"/>
    <w:rsid w:val="000F3A80"/>
    <w:rsid w:val="000F43B4"/>
    <w:rsid w:val="000F458B"/>
    <w:rsid w:val="000F4A68"/>
    <w:rsid w:val="000F4E0C"/>
    <w:rsid w:val="000F57A7"/>
    <w:rsid w:val="000F57F8"/>
    <w:rsid w:val="000F5B62"/>
    <w:rsid w:val="000F6411"/>
    <w:rsid w:val="000F7693"/>
    <w:rsid w:val="000F779E"/>
    <w:rsid w:val="000F796D"/>
    <w:rsid w:val="001009D1"/>
    <w:rsid w:val="00100BB6"/>
    <w:rsid w:val="00100C3A"/>
    <w:rsid w:val="00100C96"/>
    <w:rsid w:val="00101417"/>
    <w:rsid w:val="0010172D"/>
    <w:rsid w:val="001019D9"/>
    <w:rsid w:val="00101D52"/>
    <w:rsid w:val="0010210E"/>
    <w:rsid w:val="001031F0"/>
    <w:rsid w:val="00103658"/>
    <w:rsid w:val="001047A8"/>
    <w:rsid w:val="001049DA"/>
    <w:rsid w:val="00104A8D"/>
    <w:rsid w:val="00104BEB"/>
    <w:rsid w:val="001051A3"/>
    <w:rsid w:val="00105700"/>
    <w:rsid w:val="001059BC"/>
    <w:rsid w:val="001060DA"/>
    <w:rsid w:val="00106670"/>
    <w:rsid w:val="00106698"/>
    <w:rsid w:val="00106FDE"/>
    <w:rsid w:val="00107164"/>
    <w:rsid w:val="0010746F"/>
    <w:rsid w:val="001078F1"/>
    <w:rsid w:val="0011026E"/>
    <w:rsid w:val="0011178A"/>
    <w:rsid w:val="00111DE6"/>
    <w:rsid w:val="0011224E"/>
    <w:rsid w:val="00112907"/>
    <w:rsid w:val="00112C71"/>
    <w:rsid w:val="00114565"/>
    <w:rsid w:val="00114E3D"/>
    <w:rsid w:val="00114F11"/>
    <w:rsid w:val="00114FB5"/>
    <w:rsid w:val="0011525D"/>
    <w:rsid w:val="00116594"/>
    <w:rsid w:val="00116A01"/>
    <w:rsid w:val="001170E4"/>
    <w:rsid w:val="00117947"/>
    <w:rsid w:val="00117CE2"/>
    <w:rsid w:val="00120513"/>
    <w:rsid w:val="001206F2"/>
    <w:rsid w:val="0012147D"/>
    <w:rsid w:val="00121ECB"/>
    <w:rsid w:val="00122466"/>
    <w:rsid w:val="00122D88"/>
    <w:rsid w:val="0012300B"/>
    <w:rsid w:val="00123C67"/>
    <w:rsid w:val="00123EAB"/>
    <w:rsid w:val="00124838"/>
    <w:rsid w:val="00124BF8"/>
    <w:rsid w:val="0012644F"/>
    <w:rsid w:val="0012764B"/>
    <w:rsid w:val="0012784C"/>
    <w:rsid w:val="00127FCD"/>
    <w:rsid w:val="00130BBC"/>
    <w:rsid w:val="0013142C"/>
    <w:rsid w:val="001316EE"/>
    <w:rsid w:val="00131D67"/>
    <w:rsid w:val="00131D69"/>
    <w:rsid w:val="0013270E"/>
    <w:rsid w:val="00133D97"/>
    <w:rsid w:val="0013405B"/>
    <w:rsid w:val="00134F5A"/>
    <w:rsid w:val="00134FFA"/>
    <w:rsid w:val="0013631A"/>
    <w:rsid w:val="00136697"/>
    <w:rsid w:val="0013693B"/>
    <w:rsid w:val="0013699D"/>
    <w:rsid w:val="00136A56"/>
    <w:rsid w:val="00136CDD"/>
    <w:rsid w:val="001400DC"/>
    <w:rsid w:val="001404CE"/>
    <w:rsid w:val="001416E7"/>
    <w:rsid w:val="001419EA"/>
    <w:rsid w:val="001423F5"/>
    <w:rsid w:val="001426C0"/>
    <w:rsid w:val="001428D0"/>
    <w:rsid w:val="0014348D"/>
    <w:rsid w:val="00143819"/>
    <w:rsid w:val="00144175"/>
    <w:rsid w:val="001442BC"/>
    <w:rsid w:val="00144688"/>
    <w:rsid w:val="0014499E"/>
    <w:rsid w:val="00144D18"/>
    <w:rsid w:val="0014567A"/>
    <w:rsid w:val="00146478"/>
    <w:rsid w:val="00146FF3"/>
    <w:rsid w:val="00147506"/>
    <w:rsid w:val="00147980"/>
    <w:rsid w:val="001479DD"/>
    <w:rsid w:val="00150321"/>
    <w:rsid w:val="001523C9"/>
    <w:rsid w:val="00152F80"/>
    <w:rsid w:val="001538AD"/>
    <w:rsid w:val="00153E91"/>
    <w:rsid w:val="00153EBB"/>
    <w:rsid w:val="00154BA7"/>
    <w:rsid w:val="001555A3"/>
    <w:rsid w:val="00155743"/>
    <w:rsid w:val="00155BD3"/>
    <w:rsid w:val="00156651"/>
    <w:rsid w:val="00157131"/>
    <w:rsid w:val="001603D2"/>
    <w:rsid w:val="001608BD"/>
    <w:rsid w:val="001610D9"/>
    <w:rsid w:val="001615C8"/>
    <w:rsid w:val="00161A7A"/>
    <w:rsid w:val="00162168"/>
    <w:rsid w:val="00163631"/>
    <w:rsid w:val="001647C7"/>
    <w:rsid w:val="00164AEB"/>
    <w:rsid w:val="00164E01"/>
    <w:rsid w:val="00164F1E"/>
    <w:rsid w:val="00165726"/>
    <w:rsid w:val="00165844"/>
    <w:rsid w:val="0016688B"/>
    <w:rsid w:val="00166CC0"/>
    <w:rsid w:val="001675E9"/>
    <w:rsid w:val="001678F9"/>
    <w:rsid w:val="00167E32"/>
    <w:rsid w:val="00170152"/>
    <w:rsid w:val="00170515"/>
    <w:rsid w:val="00170B4C"/>
    <w:rsid w:val="00170E1A"/>
    <w:rsid w:val="001710F7"/>
    <w:rsid w:val="00171868"/>
    <w:rsid w:val="001718FD"/>
    <w:rsid w:val="00173581"/>
    <w:rsid w:val="00173953"/>
    <w:rsid w:val="00173A06"/>
    <w:rsid w:val="00173D3F"/>
    <w:rsid w:val="00174163"/>
    <w:rsid w:val="00174184"/>
    <w:rsid w:val="00174199"/>
    <w:rsid w:val="0017437F"/>
    <w:rsid w:val="00174631"/>
    <w:rsid w:val="00174B2D"/>
    <w:rsid w:val="00174FB0"/>
    <w:rsid w:val="00175262"/>
    <w:rsid w:val="001756B2"/>
    <w:rsid w:val="00175FF7"/>
    <w:rsid w:val="001761BC"/>
    <w:rsid w:val="001769A8"/>
    <w:rsid w:val="00176C1A"/>
    <w:rsid w:val="001805CD"/>
    <w:rsid w:val="00180A4F"/>
    <w:rsid w:val="00180DB4"/>
    <w:rsid w:val="001815B3"/>
    <w:rsid w:val="0018215A"/>
    <w:rsid w:val="00182360"/>
    <w:rsid w:val="00182C43"/>
    <w:rsid w:val="0018329F"/>
    <w:rsid w:val="00185844"/>
    <w:rsid w:val="00185CB6"/>
    <w:rsid w:val="001862C0"/>
    <w:rsid w:val="00186B36"/>
    <w:rsid w:val="00186EF7"/>
    <w:rsid w:val="00187721"/>
    <w:rsid w:val="00187F39"/>
    <w:rsid w:val="001900F0"/>
    <w:rsid w:val="001902E0"/>
    <w:rsid w:val="00190346"/>
    <w:rsid w:val="0019039F"/>
    <w:rsid w:val="00190A93"/>
    <w:rsid w:val="001915E7"/>
    <w:rsid w:val="00191637"/>
    <w:rsid w:val="00191788"/>
    <w:rsid w:val="00191C48"/>
    <w:rsid w:val="00192A69"/>
    <w:rsid w:val="00192AA0"/>
    <w:rsid w:val="00193B40"/>
    <w:rsid w:val="001940EC"/>
    <w:rsid w:val="001943FB"/>
    <w:rsid w:val="00194D80"/>
    <w:rsid w:val="00194EBA"/>
    <w:rsid w:val="00194F13"/>
    <w:rsid w:val="0019504E"/>
    <w:rsid w:val="00195072"/>
    <w:rsid w:val="00195354"/>
    <w:rsid w:val="00196097"/>
    <w:rsid w:val="0019614F"/>
    <w:rsid w:val="001963C4"/>
    <w:rsid w:val="0019680A"/>
    <w:rsid w:val="001A0037"/>
    <w:rsid w:val="001A01F4"/>
    <w:rsid w:val="001A0362"/>
    <w:rsid w:val="001A096E"/>
    <w:rsid w:val="001A0DAC"/>
    <w:rsid w:val="001A133C"/>
    <w:rsid w:val="001A172D"/>
    <w:rsid w:val="001A18B1"/>
    <w:rsid w:val="001A19E7"/>
    <w:rsid w:val="001A1D26"/>
    <w:rsid w:val="001A24C0"/>
    <w:rsid w:val="001A310A"/>
    <w:rsid w:val="001A478B"/>
    <w:rsid w:val="001A4CEE"/>
    <w:rsid w:val="001A4E57"/>
    <w:rsid w:val="001A53E5"/>
    <w:rsid w:val="001A560F"/>
    <w:rsid w:val="001A5841"/>
    <w:rsid w:val="001A59AB"/>
    <w:rsid w:val="001A6129"/>
    <w:rsid w:val="001A66AF"/>
    <w:rsid w:val="001A7DAA"/>
    <w:rsid w:val="001B0860"/>
    <w:rsid w:val="001B08A1"/>
    <w:rsid w:val="001B090D"/>
    <w:rsid w:val="001B0999"/>
    <w:rsid w:val="001B0A32"/>
    <w:rsid w:val="001B0DC6"/>
    <w:rsid w:val="001B0FED"/>
    <w:rsid w:val="001B1064"/>
    <w:rsid w:val="001B1D6F"/>
    <w:rsid w:val="001B2711"/>
    <w:rsid w:val="001B29AA"/>
    <w:rsid w:val="001B2BD6"/>
    <w:rsid w:val="001B2F3A"/>
    <w:rsid w:val="001B3CF1"/>
    <w:rsid w:val="001B3DFA"/>
    <w:rsid w:val="001B4789"/>
    <w:rsid w:val="001B591C"/>
    <w:rsid w:val="001B6241"/>
    <w:rsid w:val="001B66BB"/>
    <w:rsid w:val="001B6DED"/>
    <w:rsid w:val="001B6F68"/>
    <w:rsid w:val="001B7654"/>
    <w:rsid w:val="001B77EA"/>
    <w:rsid w:val="001B7B8C"/>
    <w:rsid w:val="001B7E86"/>
    <w:rsid w:val="001B7FB6"/>
    <w:rsid w:val="001C17B2"/>
    <w:rsid w:val="001C1876"/>
    <w:rsid w:val="001C1BE7"/>
    <w:rsid w:val="001C1BF3"/>
    <w:rsid w:val="001C1EE1"/>
    <w:rsid w:val="001C1F52"/>
    <w:rsid w:val="001C2BA9"/>
    <w:rsid w:val="001C2D17"/>
    <w:rsid w:val="001C2D5F"/>
    <w:rsid w:val="001C3032"/>
    <w:rsid w:val="001C3096"/>
    <w:rsid w:val="001C321E"/>
    <w:rsid w:val="001C35BC"/>
    <w:rsid w:val="001C37A8"/>
    <w:rsid w:val="001C3865"/>
    <w:rsid w:val="001C3FFC"/>
    <w:rsid w:val="001C43B6"/>
    <w:rsid w:val="001C4639"/>
    <w:rsid w:val="001C54BB"/>
    <w:rsid w:val="001C5A0E"/>
    <w:rsid w:val="001C5C53"/>
    <w:rsid w:val="001C64BA"/>
    <w:rsid w:val="001C7196"/>
    <w:rsid w:val="001C78FD"/>
    <w:rsid w:val="001C7D8A"/>
    <w:rsid w:val="001D0822"/>
    <w:rsid w:val="001D12AE"/>
    <w:rsid w:val="001D211B"/>
    <w:rsid w:val="001D28C6"/>
    <w:rsid w:val="001D28E2"/>
    <w:rsid w:val="001D2C56"/>
    <w:rsid w:val="001D3EBC"/>
    <w:rsid w:val="001D4232"/>
    <w:rsid w:val="001D47A2"/>
    <w:rsid w:val="001D6311"/>
    <w:rsid w:val="001D68CB"/>
    <w:rsid w:val="001D6F44"/>
    <w:rsid w:val="001E0142"/>
    <w:rsid w:val="001E035B"/>
    <w:rsid w:val="001E12F4"/>
    <w:rsid w:val="001E14F1"/>
    <w:rsid w:val="001E1530"/>
    <w:rsid w:val="001E1669"/>
    <w:rsid w:val="001E183B"/>
    <w:rsid w:val="001E18C1"/>
    <w:rsid w:val="001E18C3"/>
    <w:rsid w:val="001E195F"/>
    <w:rsid w:val="001E1BC2"/>
    <w:rsid w:val="001E1DD5"/>
    <w:rsid w:val="001E1F69"/>
    <w:rsid w:val="001E2246"/>
    <w:rsid w:val="001E2C83"/>
    <w:rsid w:val="001E31E3"/>
    <w:rsid w:val="001E3848"/>
    <w:rsid w:val="001E4AF9"/>
    <w:rsid w:val="001E5EF2"/>
    <w:rsid w:val="001E6741"/>
    <w:rsid w:val="001E6751"/>
    <w:rsid w:val="001E6D5A"/>
    <w:rsid w:val="001E6E7D"/>
    <w:rsid w:val="001E778C"/>
    <w:rsid w:val="001E78FB"/>
    <w:rsid w:val="001F031C"/>
    <w:rsid w:val="001F0C1B"/>
    <w:rsid w:val="001F0CB7"/>
    <w:rsid w:val="001F0F69"/>
    <w:rsid w:val="001F0F83"/>
    <w:rsid w:val="001F1DB0"/>
    <w:rsid w:val="001F28BF"/>
    <w:rsid w:val="001F2F03"/>
    <w:rsid w:val="001F32B7"/>
    <w:rsid w:val="001F3491"/>
    <w:rsid w:val="001F4395"/>
    <w:rsid w:val="001F499C"/>
    <w:rsid w:val="001F4B59"/>
    <w:rsid w:val="001F5054"/>
    <w:rsid w:val="001F51BE"/>
    <w:rsid w:val="001F5AD3"/>
    <w:rsid w:val="001F5E77"/>
    <w:rsid w:val="001F6067"/>
    <w:rsid w:val="001F62A9"/>
    <w:rsid w:val="001F6415"/>
    <w:rsid w:val="001F669C"/>
    <w:rsid w:val="001F6CEA"/>
    <w:rsid w:val="001F6FFD"/>
    <w:rsid w:val="001F72A4"/>
    <w:rsid w:val="001F7730"/>
    <w:rsid w:val="001F7913"/>
    <w:rsid w:val="001F7980"/>
    <w:rsid w:val="001F7D4F"/>
    <w:rsid w:val="00200076"/>
    <w:rsid w:val="0020059A"/>
    <w:rsid w:val="00200C49"/>
    <w:rsid w:val="0020119A"/>
    <w:rsid w:val="00201322"/>
    <w:rsid w:val="0020173B"/>
    <w:rsid w:val="002019CF"/>
    <w:rsid w:val="00202695"/>
    <w:rsid w:val="002026E7"/>
    <w:rsid w:val="00203897"/>
    <w:rsid w:val="00203DE8"/>
    <w:rsid w:val="00204A44"/>
    <w:rsid w:val="00205D06"/>
    <w:rsid w:val="00205F6E"/>
    <w:rsid w:val="002064F8"/>
    <w:rsid w:val="002065BD"/>
    <w:rsid w:val="00206694"/>
    <w:rsid w:val="0020675C"/>
    <w:rsid w:val="0020677E"/>
    <w:rsid w:val="00207D62"/>
    <w:rsid w:val="00210174"/>
    <w:rsid w:val="00211069"/>
    <w:rsid w:val="00211105"/>
    <w:rsid w:val="00212416"/>
    <w:rsid w:val="002126B6"/>
    <w:rsid w:val="002127D2"/>
    <w:rsid w:val="002128AB"/>
    <w:rsid w:val="00212920"/>
    <w:rsid w:val="00212E62"/>
    <w:rsid w:val="0021308C"/>
    <w:rsid w:val="002130E1"/>
    <w:rsid w:val="002130F5"/>
    <w:rsid w:val="002133DE"/>
    <w:rsid w:val="002137B2"/>
    <w:rsid w:val="00213CAF"/>
    <w:rsid w:val="00214663"/>
    <w:rsid w:val="00214924"/>
    <w:rsid w:val="00214E97"/>
    <w:rsid w:val="00214F36"/>
    <w:rsid w:val="002150F5"/>
    <w:rsid w:val="002151DE"/>
    <w:rsid w:val="00215249"/>
    <w:rsid w:val="002153E5"/>
    <w:rsid w:val="00215B1F"/>
    <w:rsid w:val="002161B8"/>
    <w:rsid w:val="00217665"/>
    <w:rsid w:val="0022018C"/>
    <w:rsid w:val="00220292"/>
    <w:rsid w:val="002203AE"/>
    <w:rsid w:val="002206A7"/>
    <w:rsid w:val="00220D81"/>
    <w:rsid w:val="00221438"/>
    <w:rsid w:val="002221CA"/>
    <w:rsid w:val="00222217"/>
    <w:rsid w:val="002223EC"/>
    <w:rsid w:val="00222C0D"/>
    <w:rsid w:val="00223095"/>
    <w:rsid w:val="00223DB5"/>
    <w:rsid w:val="00223E71"/>
    <w:rsid w:val="00224176"/>
    <w:rsid w:val="0022437A"/>
    <w:rsid w:val="00224BCF"/>
    <w:rsid w:val="002250AC"/>
    <w:rsid w:val="00225522"/>
    <w:rsid w:val="00225575"/>
    <w:rsid w:val="002258E8"/>
    <w:rsid w:val="00225D73"/>
    <w:rsid w:val="00225F43"/>
    <w:rsid w:val="002262D7"/>
    <w:rsid w:val="00226654"/>
    <w:rsid w:val="00226BD0"/>
    <w:rsid w:val="00226ED2"/>
    <w:rsid w:val="00227476"/>
    <w:rsid w:val="0022775E"/>
    <w:rsid w:val="002277B9"/>
    <w:rsid w:val="00227E53"/>
    <w:rsid w:val="0023013A"/>
    <w:rsid w:val="00230409"/>
    <w:rsid w:val="00230774"/>
    <w:rsid w:val="002308EA"/>
    <w:rsid w:val="00230B21"/>
    <w:rsid w:val="00230B3E"/>
    <w:rsid w:val="002315E8"/>
    <w:rsid w:val="002318BF"/>
    <w:rsid w:val="00231AF1"/>
    <w:rsid w:val="00231F26"/>
    <w:rsid w:val="002321A7"/>
    <w:rsid w:val="002323A9"/>
    <w:rsid w:val="00232B53"/>
    <w:rsid w:val="00232DFE"/>
    <w:rsid w:val="00234A06"/>
    <w:rsid w:val="0023510F"/>
    <w:rsid w:val="0023524E"/>
    <w:rsid w:val="00235C04"/>
    <w:rsid w:val="002367C7"/>
    <w:rsid w:val="0023684A"/>
    <w:rsid w:val="00236A23"/>
    <w:rsid w:val="002373A6"/>
    <w:rsid w:val="002412CC"/>
    <w:rsid w:val="002412CD"/>
    <w:rsid w:val="00241DE5"/>
    <w:rsid w:val="00242606"/>
    <w:rsid w:val="00242715"/>
    <w:rsid w:val="00243027"/>
    <w:rsid w:val="002434FA"/>
    <w:rsid w:val="00243749"/>
    <w:rsid w:val="0024378E"/>
    <w:rsid w:val="00243D3E"/>
    <w:rsid w:val="00243D97"/>
    <w:rsid w:val="00243DC6"/>
    <w:rsid w:val="002443B7"/>
    <w:rsid w:val="00244DAC"/>
    <w:rsid w:val="0024500C"/>
    <w:rsid w:val="002450C8"/>
    <w:rsid w:val="002452EE"/>
    <w:rsid w:val="002453C5"/>
    <w:rsid w:val="002455E5"/>
    <w:rsid w:val="0024564F"/>
    <w:rsid w:val="0024697B"/>
    <w:rsid w:val="00247306"/>
    <w:rsid w:val="00247F4B"/>
    <w:rsid w:val="00247F95"/>
    <w:rsid w:val="00250114"/>
    <w:rsid w:val="00250B37"/>
    <w:rsid w:val="00251579"/>
    <w:rsid w:val="002521E5"/>
    <w:rsid w:val="00252203"/>
    <w:rsid w:val="00252DC9"/>
    <w:rsid w:val="00253304"/>
    <w:rsid w:val="00253FAA"/>
    <w:rsid w:val="0025504D"/>
    <w:rsid w:val="002550FF"/>
    <w:rsid w:val="002558E8"/>
    <w:rsid w:val="00255A08"/>
    <w:rsid w:val="00257AB4"/>
    <w:rsid w:val="00257C7A"/>
    <w:rsid w:val="0026023F"/>
    <w:rsid w:val="00260283"/>
    <w:rsid w:val="002603E2"/>
    <w:rsid w:val="00260533"/>
    <w:rsid w:val="00260710"/>
    <w:rsid w:val="002614E7"/>
    <w:rsid w:val="00261A1E"/>
    <w:rsid w:val="00261F54"/>
    <w:rsid w:val="00262062"/>
    <w:rsid w:val="00262622"/>
    <w:rsid w:val="0026279E"/>
    <w:rsid w:val="0026419D"/>
    <w:rsid w:val="0026436F"/>
    <w:rsid w:val="002644E3"/>
    <w:rsid w:val="0026469A"/>
    <w:rsid w:val="002649FF"/>
    <w:rsid w:val="00264AAC"/>
    <w:rsid w:val="00264F87"/>
    <w:rsid w:val="002650E6"/>
    <w:rsid w:val="00265A83"/>
    <w:rsid w:val="00265C61"/>
    <w:rsid w:val="00265DAC"/>
    <w:rsid w:val="0026609E"/>
    <w:rsid w:val="00266619"/>
    <w:rsid w:val="002668C4"/>
    <w:rsid w:val="00266F82"/>
    <w:rsid w:val="00267FE9"/>
    <w:rsid w:val="00270B1A"/>
    <w:rsid w:val="002714C7"/>
    <w:rsid w:val="0027183B"/>
    <w:rsid w:val="00271849"/>
    <w:rsid w:val="00271F44"/>
    <w:rsid w:val="00272B98"/>
    <w:rsid w:val="002733B3"/>
    <w:rsid w:val="002733F8"/>
    <w:rsid w:val="00273761"/>
    <w:rsid w:val="002739B1"/>
    <w:rsid w:val="00273FD6"/>
    <w:rsid w:val="00274205"/>
    <w:rsid w:val="002744D4"/>
    <w:rsid w:val="00274694"/>
    <w:rsid w:val="00274B0D"/>
    <w:rsid w:val="00275D4E"/>
    <w:rsid w:val="002766F1"/>
    <w:rsid w:val="002768B9"/>
    <w:rsid w:val="002769AD"/>
    <w:rsid w:val="00276B2F"/>
    <w:rsid w:val="0027706D"/>
    <w:rsid w:val="002802EC"/>
    <w:rsid w:val="0028087E"/>
    <w:rsid w:val="002816F7"/>
    <w:rsid w:val="00281BB9"/>
    <w:rsid w:val="00281D9A"/>
    <w:rsid w:val="00282934"/>
    <w:rsid w:val="00282D9A"/>
    <w:rsid w:val="00282DEC"/>
    <w:rsid w:val="00283350"/>
    <w:rsid w:val="002841A0"/>
    <w:rsid w:val="00284C75"/>
    <w:rsid w:val="00284F25"/>
    <w:rsid w:val="002851A8"/>
    <w:rsid w:val="00285201"/>
    <w:rsid w:val="00285BF1"/>
    <w:rsid w:val="00285FD3"/>
    <w:rsid w:val="0028757A"/>
    <w:rsid w:val="002910E6"/>
    <w:rsid w:val="002918AA"/>
    <w:rsid w:val="002923D3"/>
    <w:rsid w:val="002928BE"/>
    <w:rsid w:val="0029293B"/>
    <w:rsid w:val="00292E6A"/>
    <w:rsid w:val="0029347A"/>
    <w:rsid w:val="00293760"/>
    <w:rsid w:val="002939AC"/>
    <w:rsid w:val="00293CA8"/>
    <w:rsid w:val="00294EDA"/>
    <w:rsid w:val="00295B6C"/>
    <w:rsid w:val="00295CC0"/>
    <w:rsid w:val="002966B9"/>
    <w:rsid w:val="00296743"/>
    <w:rsid w:val="0029789F"/>
    <w:rsid w:val="00297AE1"/>
    <w:rsid w:val="00297AE8"/>
    <w:rsid w:val="00297C72"/>
    <w:rsid w:val="002A0029"/>
    <w:rsid w:val="002A047D"/>
    <w:rsid w:val="002A068F"/>
    <w:rsid w:val="002A1263"/>
    <w:rsid w:val="002A1B8E"/>
    <w:rsid w:val="002A1F71"/>
    <w:rsid w:val="002A20E7"/>
    <w:rsid w:val="002A2E31"/>
    <w:rsid w:val="002A3345"/>
    <w:rsid w:val="002A34AC"/>
    <w:rsid w:val="002A3AF3"/>
    <w:rsid w:val="002A422C"/>
    <w:rsid w:val="002A447E"/>
    <w:rsid w:val="002A45A3"/>
    <w:rsid w:val="002A4694"/>
    <w:rsid w:val="002A5995"/>
    <w:rsid w:val="002A5A23"/>
    <w:rsid w:val="002A5A6C"/>
    <w:rsid w:val="002A67B2"/>
    <w:rsid w:val="002A6FCB"/>
    <w:rsid w:val="002A7796"/>
    <w:rsid w:val="002B0407"/>
    <w:rsid w:val="002B0A8E"/>
    <w:rsid w:val="002B0E01"/>
    <w:rsid w:val="002B10B4"/>
    <w:rsid w:val="002B1913"/>
    <w:rsid w:val="002B2FA2"/>
    <w:rsid w:val="002B3412"/>
    <w:rsid w:val="002B374B"/>
    <w:rsid w:val="002B37C5"/>
    <w:rsid w:val="002B3951"/>
    <w:rsid w:val="002B395C"/>
    <w:rsid w:val="002B3992"/>
    <w:rsid w:val="002B4571"/>
    <w:rsid w:val="002B530D"/>
    <w:rsid w:val="002B5317"/>
    <w:rsid w:val="002B5984"/>
    <w:rsid w:val="002B5F52"/>
    <w:rsid w:val="002B686D"/>
    <w:rsid w:val="002B6933"/>
    <w:rsid w:val="002B6B3A"/>
    <w:rsid w:val="002B7462"/>
    <w:rsid w:val="002B79B0"/>
    <w:rsid w:val="002B7EDD"/>
    <w:rsid w:val="002C0140"/>
    <w:rsid w:val="002C01DA"/>
    <w:rsid w:val="002C047E"/>
    <w:rsid w:val="002C0FB7"/>
    <w:rsid w:val="002C1255"/>
    <w:rsid w:val="002C1A93"/>
    <w:rsid w:val="002C1FB7"/>
    <w:rsid w:val="002C2F63"/>
    <w:rsid w:val="002C40B4"/>
    <w:rsid w:val="002C4AC0"/>
    <w:rsid w:val="002C4EC4"/>
    <w:rsid w:val="002C51E4"/>
    <w:rsid w:val="002C5FA5"/>
    <w:rsid w:val="002C66AF"/>
    <w:rsid w:val="002C698A"/>
    <w:rsid w:val="002C6A0B"/>
    <w:rsid w:val="002C6C86"/>
    <w:rsid w:val="002C6FA5"/>
    <w:rsid w:val="002C71FE"/>
    <w:rsid w:val="002C72E1"/>
    <w:rsid w:val="002C743F"/>
    <w:rsid w:val="002D0ED0"/>
    <w:rsid w:val="002D154C"/>
    <w:rsid w:val="002D2A09"/>
    <w:rsid w:val="002D2DD8"/>
    <w:rsid w:val="002D3075"/>
    <w:rsid w:val="002D3A66"/>
    <w:rsid w:val="002D3F93"/>
    <w:rsid w:val="002D44C5"/>
    <w:rsid w:val="002D474E"/>
    <w:rsid w:val="002D4B0C"/>
    <w:rsid w:val="002D4C0B"/>
    <w:rsid w:val="002D4D1A"/>
    <w:rsid w:val="002D4F5B"/>
    <w:rsid w:val="002D505E"/>
    <w:rsid w:val="002D5250"/>
    <w:rsid w:val="002D53C6"/>
    <w:rsid w:val="002D6A9A"/>
    <w:rsid w:val="002D6B3F"/>
    <w:rsid w:val="002D6B51"/>
    <w:rsid w:val="002D7452"/>
    <w:rsid w:val="002E020B"/>
    <w:rsid w:val="002E072A"/>
    <w:rsid w:val="002E1F06"/>
    <w:rsid w:val="002E20F1"/>
    <w:rsid w:val="002E246B"/>
    <w:rsid w:val="002E2C3D"/>
    <w:rsid w:val="002E2DDE"/>
    <w:rsid w:val="002E45E7"/>
    <w:rsid w:val="002E4688"/>
    <w:rsid w:val="002E492C"/>
    <w:rsid w:val="002E4DFE"/>
    <w:rsid w:val="002E51B4"/>
    <w:rsid w:val="002E589F"/>
    <w:rsid w:val="002E5CF5"/>
    <w:rsid w:val="002E6CF2"/>
    <w:rsid w:val="002E6ED2"/>
    <w:rsid w:val="002E727A"/>
    <w:rsid w:val="002E72F1"/>
    <w:rsid w:val="002E7672"/>
    <w:rsid w:val="002E77A9"/>
    <w:rsid w:val="002E7B28"/>
    <w:rsid w:val="002E7FB9"/>
    <w:rsid w:val="002F0CF4"/>
    <w:rsid w:val="002F0FD8"/>
    <w:rsid w:val="002F1062"/>
    <w:rsid w:val="002F3323"/>
    <w:rsid w:val="002F36CD"/>
    <w:rsid w:val="002F3BA1"/>
    <w:rsid w:val="002F4009"/>
    <w:rsid w:val="002F4BD6"/>
    <w:rsid w:val="002F4CF1"/>
    <w:rsid w:val="002F5204"/>
    <w:rsid w:val="002F5583"/>
    <w:rsid w:val="002F57AF"/>
    <w:rsid w:val="002F59AA"/>
    <w:rsid w:val="002F6776"/>
    <w:rsid w:val="002F6A39"/>
    <w:rsid w:val="002F7ED4"/>
    <w:rsid w:val="0030012F"/>
    <w:rsid w:val="0030033A"/>
    <w:rsid w:val="00300F69"/>
    <w:rsid w:val="00301053"/>
    <w:rsid w:val="00301954"/>
    <w:rsid w:val="00301ABC"/>
    <w:rsid w:val="00302059"/>
    <w:rsid w:val="00302143"/>
    <w:rsid w:val="0030219B"/>
    <w:rsid w:val="0030240D"/>
    <w:rsid w:val="00302961"/>
    <w:rsid w:val="00302C9E"/>
    <w:rsid w:val="003039DB"/>
    <w:rsid w:val="00303C6B"/>
    <w:rsid w:val="0030417D"/>
    <w:rsid w:val="00304E58"/>
    <w:rsid w:val="0030596E"/>
    <w:rsid w:val="00305C49"/>
    <w:rsid w:val="00305F2B"/>
    <w:rsid w:val="0030613C"/>
    <w:rsid w:val="00306896"/>
    <w:rsid w:val="00306955"/>
    <w:rsid w:val="00307FD7"/>
    <w:rsid w:val="00310549"/>
    <w:rsid w:val="0031137B"/>
    <w:rsid w:val="00311A6B"/>
    <w:rsid w:val="00312719"/>
    <w:rsid w:val="00312BD7"/>
    <w:rsid w:val="00312EAF"/>
    <w:rsid w:val="003130A4"/>
    <w:rsid w:val="003134AF"/>
    <w:rsid w:val="003135EA"/>
    <w:rsid w:val="003138CB"/>
    <w:rsid w:val="00313D57"/>
    <w:rsid w:val="003145D8"/>
    <w:rsid w:val="00314F26"/>
    <w:rsid w:val="00315646"/>
    <w:rsid w:val="00315946"/>
    <w:rsid w:val="00315E47"/>
    <w:rsid w:val="00316154"/>
    <w:rsid w:val="00316F13"/>
    <w:rsid w:val="0032002E"/>
    <w:rsid w:val="003200AC"/>
    <w:rsid w:val="00321366"/>
    <w:rsid w:val="003218AF"/>
    <w:rsid w:val="0032191B"/>
    <w:rsid w:val="00322330"/>
    <w:rsid w:val="003235E6"/>
    <w:rsid w:val="00324476"/>
    <w:rsid w:val="00324A24"/>
    <w:rsid w:val="003257ED"/>
    <w:rsid w:val="003260DA"/>
    <w:rsid w:val="00327795"/>
    <w:rsid w:val="00331128"/>
    <w:rsid w:val="00331299"/>
    <w:rsid w:val="00331557"/>
    <w:rsid w:val="0033179B"/>
    <w:rsid w:val="00331906"/>
    <w:rsid w:val="00331EFF"/>
    <w:rsid w:val="00332A21"/>
    <w:rsid w:val="00332C57"/>
    <w:rsid w:val="00333482"/>
    <w:rsid w:val="00333C3C"/>
    <w:rsid w:val="00333DAE"/>
    <w:rsid w:val="00333F7D"/>
    <w:rsid w:val="00335320"/>
    <w:rsid w:val="00335416"/>
    <w:rsid w:val="00335E23"/>
    <w:rsid w:val="00335FAA"/>
    <w:rsid w:val="0033622A"/>
    <w:rsid w:val="00336406"/>
    <w:rsid w:val="00336583"/>
    <w:rsid w:val="0033676C"/>
    <w:rsid w:val="00336A0B"/>
    <w:rsid w:val="00336DB1"/>
    <w:rsid w:val="003373EE"/>
    <w:rsid w:val="00337D48"/>
    <w:rsid w:val="00337D84"/>
    <w:rsid w:val="00337F3A"/>
    <w:rsid w:val="00337FB9"/>
    <w:rsid w:val="003403FC"/>
    <w:rsid w:val="003404E6"/>
    <w:rsid w:val="00340581"/>
    <w:rsid w:val="0034289A"/>
    <w:rsid w:val="00342B84"/>
    <w:rsid w:val="00342FAC"/>
    <w:rsid w:val="00343119"/>
    <w:rsid w:val="00343134"/>
    <w:rsid w:val="00343238"/>
    <w:rsid w:val="0034330C"/>
    <w:rsid w:val="00343763"/>
    <w:rsid w:val="00343A63"/>
    <w:rsid w:val="00343CAE"/>
    <w:rsid w:val="00343D4E"/>
    <w:rsid w:val="00344331"/>
    <w:rsid w:val="00344B72"/>
    <w:rsid w:val="00344EEB"/>
    <w:rsid w:val="003451C0"/>
    <w:rsid w:val="00345EB6"/>
    <w:rsid w:val="00346173"/>
    <w:rsid w:val="003461B2"/>
    <w:rsid w:val="0034641E"/>
    <w:rsid w:val="00346BA7"/>
    <w:rsid w:val="003473CD"/>
    <w:rsid w:val="00347AA8"/>
    <w:rsid w:val="003502EE"/>
    <w:rsid w:val="00350485"/>
    <w:rsid w:val="00350AA0"/>
    <w:rsid w:val="00350B0F"/>
    <w:rsid w:val="00351E0D"/>
    <w:rsid w:val="003520BE"/>
    <w:rsid w:val="003525CF"/>
    <w:rsid w:val="003527C6"/>
    <w:rsid w:val="00353080"/>
    <w:rsid w:val="003531CA"/>
    <w:rsid w:val="00353360"/>
    <w:rsid w:val="0035372B"/>
    <w:rsid w:val="003539FD"/>
    <w:rsid w:val="0035487F"/>
    <w:rsid w:val="00354A5D"/>
    <w:rsid w:val="003550B2"/>
    <w:rsid w:val="00355A83"/>
    <w:rsid w:val="00356407"/>
    <w:rsid w:val="0035719A"/>
    <w:rsid w:val="00357292"/>
    <w:rsid w:val="00357776"/>
    <w:rsid w:val="00357BEE"/>
    <w:rsid w:val="00357E67"/>
    <w:rsid w:val="0036006D"/>
    <w:rsid w:val="0036128E"/>
    <w:rsid w:val="003613D4"/>
    <w:rsid w:val="0036180C"/>
    <w:rsid w:val="00361A09"/>
    <w:rsid w:val="00362072"/>
    <w:rsid w:val="00362155"/>
    <w:rsid w:val="00362301"/>
    <w:rsid w:val="00362D33"/>
    <w:rsid w:val="003631BB"/>
    <w:rsid w:val="00363294"/>
    <w:rsid w:val="00363649"/>
    <w:rsid w:val="003638AB"/>
    <w:rsid w:val="003642DE"/>
    <w:rsid w:val="003643C7"/>
    <w:rsid w:val="00364429"/>
    <w:rsid w:val="0036442B"/>
    <w:rsid w:val="0036468D"/>
    <w:rsid w:val="0036470E"/>
    <w:rsid w:val="0036495E"/>
    <w:rsid w:val="00364A6F"/>
    <w:rsid w:val="00364BD2"/>
    <w:rsid w:val="003658D7"/>
    <w:rsid w:val="00365A12"/>
    <w:rsid w:val="00365E93"/>
    <w:rsid w:val="00366B81"/>
    <w:rsid w:val="00366E55"/>
    <w:rsid w:val="00366E6C"/>
    <w:rsid w:val="00367117"/>
    <w:rsid w:val="003677D5"/>
    <w:rsid w:val="003705D1"/>
    <w:rsid w:val="0037072C"/>
    <w:rsid w:val="00370CD9"/>
    <w:rsid w:val="00370F85"/>
    <w:rsid w:val="00371167"/>
    <w:rsid w:val="003718B8"/>
    <w:rsid w:val="00371FEA"/>
    <w:rsid w:val="00372406"/>
    <w:rsid w:val="00372816"/>
    <w:rsid w:val="00372B7D"/>
    <w:rsid w:val="0037351C"/>
    <w:rsid w:val="00373741"/>
    <w:rsid w:val="00374391"/>
    <w:rsid w:val="003743D1"/>
    <w:rsid w:val="00374642"/>
    <w:rsid w:val="0037549B"/>
    <w:rsid w:val="00375BC7"/>
    <w:rsid w:val="00375C78"/>
    <w:rsid w:val="003765C0"/>
    <w:rsid w:val="00376A22"/>
    <w:rsid w:val="00376CF6"/>
    <w:rsid w:val="00377175"/>
    <w:rsid w:val="003771AC"/>
    <w:rsid w:val="00377715"/>
    <w:rsid w:val="00377A54"/>
    <w:rsid w:val="00377FD0"/>
    <w:rsid w:val="003802F6"/>
    <w:rsid w:val="00380D00"/>
    <w:rsid w:val="003818B3"/>
    <w:rsid w:val="00383BEF"/>
    <w:rsid w:val="0038427F"/>
    <w:rsid w:val="0038439F"/>
    <w:rsid w:val="00384D83"/>
    <w:rsid w:val="00384E3E"/>
    <w:rsid w:val="00384E4E"/>
    <w:rsid w:val="0038576C"/>
    <w:rsid w:val="00385DF4"/>
    <w:rsid w:val="00386411"/>
    <w:rsid w:val="00386769"/>
    <w:rsid w:val="00386CE5"/>
    <w:rsid w:val="00387514"/>
    <w:rsid w:val="003876D1"/>
    <w:rsid w:val="00387E89"/>
    <w:rsid w:val="00387EFF"/>
    <w:rsid w:val="0039044B"/>
    <w:rsid w:val="003906FB"/>
    <w:rsid w:val="00390F38"/>
    <w:rsid w:val="0039137F"/>
    <w:rsid w:val="00391534"/>
    <w:rsid w:val="003916EA"/>
    <w:rsid w:val="0039184C"/>
    <w:rsid w:val="00391E45"/>
    <w:rsid w:val="00391EF8"/>
    <w:rsid w:val="00391F84"/>
    <w:rsid w:val="003924B9"/>
    <w:rsid w:val="00392533"/>
    <w:rsid w:val="00392A07"/>
    <w:rsid w:val="003936DA"/>
    <w:rsid w:val="003936E2"/>
    <w:rsid w:val="0039391E"/>
    <w:rsid w:val="003939F8"/>
    <w:rsid w:val="00394096"/>
    <w:rsid w:val="00394840"/>
    <w:rsid w:val="003959B5"/>
    <w:rsid w:val="00395E9A"/>
    <w:rsid w:val="0039618A"/>
    <w:rsid w:val="003967EE"/>
    <w:rsid w:val="00396EDF"/>
    <w:rsid w:val="00397F80"/>
    <w:rsid w:val="00397FFD"/>
    <w:rsid w:val="003A0097"/>
    <w:rsid w:val="003A0951"/>
    <w:rsid w:val="003A0E9B"/>
    <w:rsid w:val="003A169F"/>
    <w:rsid w:val="003A2146"/>
    <w:rsid w:val="003A2A38"/>
    <w:rsid w:val="003A2B63"/>
    <w:rsid w:val="003A35AA"/>
    <w:rsid w:val="003A3639"/>
    <w:rsid w:val="003A402D"/>
    <w:rsid w:val="003A473D"/>
    <w:rsid w:val="003A4FAB"/>
    <w:rsid w:val="003A5108"/>
    <w:rsid w:val="003A5817"/>
    <w:rsid w:val="003A5BFD"/>
    <w:rsid w:val="003A68C0"/>
    <w:rsid w:val="003A693D"/>
    <w:rsid w:val="003A7150"/>
    <w:rsid w:val="003A76B2"/>
    <w:rsid w:val="003A7753"/>
    <w:rsid w:val="003A78BB"/>
    <w:rsid w:val="003A794C"/>
    <w:rsid w:val="003A79A4"/>
    <w:rsid w:val="003A7F82"/>
    <w:rsid w:val="003B11B8"/>
    <w:rsid w:val="003B13BF"/>
    <w:rsid w:val="003B1688"/>
    <w:rsid w:val="003B1B24"/>
    <w:rsid w:val="003B1E12"/>
    <w:rsid w:val="003B354C"/>
    <w:rsid w:val="003B3A1D"/>
    <w:rsid w:val="003B3EA8"/>
    <w:rsid w:val="003B4749"/>
    <w:rsid w:val="003B4EC9"/>
    <w:rsid w:val="003B4F29"/>
    <w:rsid w:val="003B56CA"/>
    <w:rsid w:val="003B5B90"/>
    <w:rsid w:val="003B5CFD"/>
    <w:rsid w:val="003B6027"/>
    <w:rsid w:val="003B6137"/>
    <w:rsid w:val="003B6878"/>
    <w:rsid w:val="003B6AD6"/>
    <w:rsid w:val="003B6C23"/>
    <w:rsid w:val="003B70C6"/>
    <w:rsid w:val="003B70DF"/>
    <w:rsid w:val="003B75E7"/>
    <w:rsid w:val="003B760D"/>
    <w:rsid w:val="003B7B79"/>
    <w:rsid w:val="003B7DC8"/>
    <w:rsid w:val="003C017A"/>
    <w:rsid w:val="003C01B1"/>
    <w:rsid w:val="003C0691"/>
    <w:rsid w:val="003C0802"/>
    <w:rsid w:val="003C0A7D"/>
    <w:rsid w:val="003C0FF8"/>
    <w:rsid w:val="003C140C"/>
    <w:rsid w:val="003C1D40"/>
    <w:rsid w:val="003C1FBA"/>
    <w:rsid w:val="003C22CC"/>
    <w:rsid w:val="003C31FE"/>
    <w:rsid w:val="003C32BC"/>
    <w:rsid w:val="003C3331"/>
    <w:rsid w:val="003C359B"/>
    <w:rsid w:val="003C3C19"/>
    <w:rsid w:val="003C3F5F"/>
    <w:rsid w:val="003C55B4"/>
    <w:rsid w:val="003C62CC"/>
    <w:rsid w:val="003C639B"/>
    <w:rsid w:val="003C6754"/>
    <w:rsid w:val="003C676E"/>
    <w:rsid w:val="003C6EC3"/>
    <w:rsid w:val="003C75E9"/>
    <w:rsid w:val="003C7A62"/>
    <w:rsid w:val="003C7BE4"/>
    <w:rsid w:val="003C7C1D"/>
    <w:rsid w:val="003D0346"/>
    <w:rsid w:val="003D0D9B"/>
    <w:rsid w:val="003D0DA2"/>
    <w:rsid w:val="003D1BD6"/>
    <w:rsid w:val="003D1D37"/>
    <w:rsid w:val="003D28CC"/>
    <w:rsid w:val="003D3540"/>
    <w:rsid w:val="003D3B03"/>
    <w:rsid w:val="003D4056"/>
    <w:rsid w:val="003D43B8"/>
    <w:rsid w:val="003D4490"/>
    <w:rsid w:val="003D47D3"/>
    <w:rsid w:val="003D4B65"/>
    <w:rsid w:val="003D4D4A"/>
    <w:rsid w:val="003D5674"/>
    <w:rsid w:val="003D56B5"/>
    <w:rsid w:val="003D5F18"/>
    <w:rsid w:val="003D68A9"/>
    <w:rsid w:val="003D6EC8"/>
    <w:rsid w:val="003D7356"/>
    <w:rsid w:val="003D74A8"/>
    <w:rsid w:val="003D77C0"/>
    <w:rsid w:val="003D7C91"/>
    <w:rsid w:val="003E0200"/>
    <w:rsid w:val="003E08CE"/>
    <w:rsid w:val="003E0903"/>
    <w:rsid w:val="003E0FF8"/>
    <w:rsid w:val="003E1129"/>
    <w:rsid w:val="003E18D1"/>
    <w:rsid w:val="003E1E7E"/>
    <w:rsid w:val="003E27A6"/>
    <w:rsid w:val="003E2BE7"/>
    <w:rsid w:val="003E4130"/>
    <w:rsid w:val="003E41B8"/>
    <w:rsid w:val="003E440D"/>
    <w:rsid w:val="003E4CFB"/>
    <w:rsid w:val="003E4DD0"/>
    <w:rsid w:val="003E5A6F"/>
    <w:rsid w:val="003E6EA2"/>
    <w:rsid w:val="003E773D"/>
    <w:rsid w:val="003E79A2"/>
    <w:rsid w:val="003E7CE9"/>
    <w:rsid w:val="003F0726"/>
    <w:rsid w:val="003F0B88"/>
    <w:rsid w:val="003F12F5"/>
    <w:rsid w:val="003F21F7"/>
    <w:rsid w:val="003F248C"/>
    <w:rsid w:val="003F2B10"/>
    <w:rsid w:val="003F35EA"/>
    <w:rsid w:val="003F3643"/>
    <w:rsid w:val="003F3E13"/>
    <w:rsid w:val="003F4B4D"/>
    <w:rsid w:val="003F4E05"/>
    <w:rsid w:val="003F55EE"/>
    <w:rsid w:val="003F5D33"/>
    <w:rsid w:val="003F6062"/>
    <w:rsid w:val="003F61AC"/>
    <w:rsid w:val="003F6D8A"/>
    <w:rsid w:val="003F72AA"/>
    <w:rsid w:val="003F7691"/>
    <w:rsid w:val="003F7823"/>
    <w:rsid w:val="003F7A24"/>
    <w:rsid w:val="00400019"/>
    <w:rsid w:val="00400ED3"/>
    <w:rsid w:val="0040131D"/>
    <w:rsid w:val="00401344"/>
    <w:rsid w:val="0040196E"/>
    <w:rsid w:val="0040259B"/>
    <w:rsid w:val="004029AD"/>
    <w:rsid w:val="00402B6C"/>
    <w:rsid w:val="00402FB5"/>
    <w:rsid w:val="004037A4"/>
    <w:rsid w:val="0040399E"/>
    <w:rsid w:val="004039E2"/>
    <w:rsid w:val="00403BD3"/>
    <w:rsid w:val="00403C81"/>
    <w:rsid w:val="004059B8"/>
    <w:rsid w:val="004063D7"/>
    <w:rsid w:val="00406755"/>
    <w:rsid w:val="004069B7"/>
    <w:rsid w:val="00406BD2"/>
    <w:rsid w:val="00406D1D"/>
    <w:rsid w:val="004072C2"/>
    <w:rsid w:val="0040760D"/>
    <w:rsid w:val="00407816"/>
    <w:rsid w:val="004078C5"/>
    <w:rsid w:val="00407CC7"/>
    <w:rsid w:val="00407D91"/>
    <w:rsid w:val="00407E05"/>
    <w:rsid w:val="00407F16"/>
    <w:rsid w:val="0041065A"/>
    <w:rsid w:val="00410920"/>
    <w:rsid w:val="00410CB2"/>
    <w:rsid w:val="004116C1"/>
    <w:rsid w:val="004128EF"/>
    <w:rsid w:val="00412F41"/>
    <w:rsid w:val="004131B1"/>
    <w:rsid w:val="004131DD"/>
    <w:rsid w:val="004132FD"/>
    <w:rsid w:val="00413502"/>
    <w:rsid w:val="0041385F"/>
    <w:rsid w:val="00413D6F"/>
    <w:rsid w:val="00414016"/>
    <w:rsid w:val="00414341"/>
    <w:rsid w:val="004143F4"/>
    <w:rsid w:val="00414632"/>
    <w:rsid w:val="004146E1"/>
    <w:rsid w:val="00414BC8"/>
    <w:rsid w:val="00414D57"/>
    <w:rsid w:val="00414F17"/>
    <w:rsid w:val="004155FE"/>
    <w:rsid w:val="0041576B"/>
    <w:rsid w:val="00415EC4"/>
    <w:rsid w:val="0041603C"/>
    <w:rsid w:val="004167B7"/>
    <w:rsid w:val="00416974"/>
    <w:rsid w:val="00417165"/>
    <w:rsid w:val="00417911"/>
    <w:rsid w:val="00421254"/>
    <w:rsid w:val="0042128F"/>
    <w:rsid w:val="004218B0"/>
    <w:rsid w:val="0042203B"/>
    <w:rsid w:val="00422551"/>
    <w:rsid w:val="004228B5"/>
    <w:rsid w:val="00422928"/>
    <w:rsid w:val="00423777"/>
    <w:rsid w:val="00423CD6"/>
    <w:rsid w:val="00423F43"/>
    <w:rsid w:val="0042404A"/>
    <w:rsid w:val="0042463E"/>
    <w:rsid w:val="00425527"/>
    <w:rsid w:val="00426F5B"/>
    <w:rsid w:val="00427665"/>
    <w:rsid w:val="004301EC"/>
    <w:rsid w:val="004303FE"/>
    <w:rsid w:val="00430495"/>
    <w:rsid w:val="00430627"/>
    <w:rsid w:val="00430B86"/>
    <w:rsid w:val="00431163"/>
    <w:rsid w:val="004313B8"/>
    <w:rsid w:val="00431869"/>
    <w:rsid w:val="00432930"/>
    <w:rsid w:val="004329D6"/>
    <w:rsid w:val="00432CAE"/>
    <w:rsid w:val="004331A7"/>
    <w:rsid w:val="00433692"/>
    <w:rsid w:val="0043510D"/>
    <w:rsid w:val="00435640"/>
    <w:rsid w:val="00435989"/>
    <w:rsid w:val="00436733"/>
    <w:rsid w:val="0043705D"/>
    <w:rsid w:val="00440486"/>
    <w:rsid w:val="00440737"/>
    <w:rsid w:val="00440AD6"/>
    <w:rsid w:val="00440D65"/>
    <w:rsid w:val="00440F95"/>
    <w:rsid w:val="00441DC9"/>
    <w:rsid w:val="00442028"/>
    <w:rsid w:val="0044293B"/>
    <w:rsid w:val="0044294E"/>
    <w:rsid w:val="004430AB"/>
    <w:rsid w:val="004436EF"/>
    <w:rsid w:val="00443B11"/>
    <w:rsid w:val="00443BA5"/>
    <w:rsid w:val="00444509"/>
    <w:rsid w:val="0044468E"/>
    <w:rsid w:val="00444C3B"/>
    <w:rsid w:val="00445724"/>
    <w:rsid w:val="004458F5"/>
    <w:rsid w:val="00445D13"/>
    <w:rsid w:val="004460B4"/>
    <w:rsid w:val="004462B3"/>
    <w:rsid w:val="00446304"/>
    <w:rsid w:val="00446606"/>
    <w:rsid w:val="00446D75"/>
    <w:rsid w:val="00446DF4"/>
    <w:rsid w:val="00446E2C"/>
    <w:rsid w:val="00447AC6"/>
    <w:rsid w:val="00447CB7"/>
    <w:rsid w:val="00447DE7"/>
    <w:rsid w:val="00450156"/>
    <w:rsid w:val="00450F59"/>
    <w:rsid w:val="00451D9B"/>
    <w:rsid w:val="0045206A"/>
    <w:rsid w:val="0045229B"/>
    <w:rsid w:val="00453054"/>
    <w:rsid w:val="00453158"/>
    <w:rsid w:val="004535A3"/>
    <w:rsid w:val="00453671"/>
    <w:rsid w:val="00453F3C"/>
    <w:rsid w:val="00454C0C"/>
    <w:rsid w:val="004550CC"/>
    <w:rsid w:val="004552FF"/>
    <w:rsid w:val="00455515"/>
    <w:rsid w:val="00455579"/>
    <w:rsid w:val="0045560C"/>
    <w:rsid w:val="004557A9"/>
    <w:rsid w:val="00455B30"/>
    <w:rsid w:val="00455B4C"/>
    <w:rsid w:val="004564FB"/>
    <w:rsid w:val="004568A4"/>
    <w:rsid w:val="00456A05"/>
    <w:rsid w:val="00457D76"/>
    <w:rsid w:val="00461574"/>
    <w:rsid w:val="00461C1D"/>
    <w:rsid w:val="00462971"/>
    <w:rsid w:val="00462B56"/>
    <w:rsid w:val="004636EF"/>
    <w:rsid w:val="004638B3"/>
    <w:rsid w:val="00463EB2"/>
    <w:rsid w:val="0046489C"/>
    <w:rsid w:val="00465275"/>
    <w:rsid w:val="004657D5"/>
    <w:rsid w:val="00465820"/>
    <w:rsid w:val="00465FA6"/>
    <w:rsid w:val="00465FEE"/>
    <w:rsid w:val="0046684C"/>
    <w:rsid w:val="004670A5"/>
    <w:rsid w:val="00467292"/>
    <w:rsid w:val="00467AF1"/>
    <w:rsid w:val="00467D40"/>
    <w:rsid w:val="00471009"/>
    <w:rsid w:val="00472176"/>
    <w:rsid w:val="00472193"/>
    <w:rsid w:val="004723C9"/>
    <w:rsid w:val="0047267D"/>
    <w:rsid w:val="00473234"/>
    <w:rsid w:val="004735E9"/>
    <w:rsid w:val="00473A4D"/>
    <w:rsid w:val="00473C98"/>
    <w:rsid w:val="004741F5"/>
    <w:rsid w:val="00474A55"/>
    <w:rsid w:val="00474B28"/>
    <w:rsid w:val="00474ED6"/>
    <w:rsid w:val="004758E8"/>
    <w:rsid w:val="00475AF6"/>
    <w:rsid w:val="0047611B"/>
    <w:rsid w:val="00476160"/>
    <w:rsid w:val="0047711B"/>
    <w:rsid w:val="0047777B"/>
    <w:rsid w:val="00477CD8"/>
    <w:rsid w:val="00480454"/>
    <w:rsid w:val="00480F1B"/>
    <w:rsid w:val="00480FB3"/>
    <w:rsid w:val="0048190A"/>
    <w:rsid w:val="00481EC4"/>
    <w:rsid w:val="004821A4"/>
    <w:rsid w:val="004822EA"/>
    <w:rsid w:val="00482422"/>
    <w:rsid w:val="00482872"/>
    <w:rsid w:val="00483180"/>
    <w:rsid w:val="004839FF"/>
    <w:rsid w:val="0048491C"/>
    <w:rsid w:val="004849FB"/>
    <w:rsid w:val="00484B89"/>
    <w:rsid w:val="00485073"/>
    <w:rsid w:val="00486987"/>
    <w:rsid w:val="00486E38"/>
    <w:rsid w:val="004909FE"/>
    <w:rsid w:val="00490AC9"/>
    <w:rsid w:val="00491301"/>
    <w:rsid w:val="00491CE0"/>
    <w:rsid w:val="00491CE7"/>
    <w:rsid w:val="00492C27"/>
    <w:rsid w:val="00492DC7"/>
    <w:rsid w:val="00494275"/>
    <w:rsid w:val="00494511"/>
    <w:rsid w:val="00494D24"/>
    <w:rsid w:val="004950D4"/>
    <w:rsid w:val="004951C1"/>
    <w:rsid w:val="004957BE"/>
    <w:rsid w:val="0049601D"/>
    <w:rsid w:val="0049620E"/>
    <w:rsid w:val="004967F1"/>
    <w:rsid w:val="00496AE2"/>
    <w:rsid w:val="00497703"/>
    <w:rsid w:val="00497AE4"/>
    <w:rsid w:val="00497CA3"/>
    <w:rsid w:val="004A0E58"/>
    <w:rsid w:val="004A120E"/>
    <w:rsid w:val="004A122A"/>
    <w:rsid w:val="004A12DA"/>
    <w:rsid w:val="004A17F9"/>
    <w:rsid w:val="004A1CDB"/>
    <w:rsid w:val="004A26EF"/>
    <w:rsid w:val="004A2E6B"/>
    <w:rsid w:val="004A2F51"/>
    <w:rsid w:val="004A3BA8"/>
    <w:rsid w:val="004A45B2"/>
    <w:rsid w:val="004A45F8"/>
    <w:rsid w:val="004A4F47"/>
    <w:rsid w:val="004A56E8"/>
    <w:rsid w:val="004A6E94"/>
    <w:rsid w:val="004A7679"/>
    <w:rsid w:val="004A793E"/>
    <w:rsid w:val="004A7F29"/>
    <w:rsid w:val="004B002A"/>
    <w:rsid w:val="004B0284"/>
    <w:rsid w:val="004B0CEF"/>
    <w:rsid w:val="004B0D9C"/>
    <w:rsid w:val="004B1C6E"/>
    <w:rsid w:val="004B21CA"/>
    <w:rsid w:val="004B239C"/>
    <w:rsid w:val="004B2494"/>
    <w:rsid w:val="004B250E"/>
    <w:rsid w:val="004B27B7"/>
    <w:rsid w:val="004B2902"/>
    <w:rsid w:val="004B2E93"/>
    <w:rsid w:val="004B33ED"/>
    <w:rsid w:val="004B361E"/>
    <w:rsid w:val="004B36FD"/>
    <w:rsid w:val="004B41D1"/>
    <w:rsid w:val="004B466A"/>
    <w:rsid w:val="004B4F4B"/>
    <w:rsid w:val="004B51D9"/>
    <w:rsid w:val="004B5263"/>
    <w:rsid w:val="004B57D4"/>
    <w:rsid w:val="004B5B86"/>
    <w:rsid w:val="004B724D"/>
    <w:rsid w:val="004B7272"/>
    <w:rsid w:val="004B7981"/>
    <w:rsid w:val="004B7E0B"/>
    <w:rsid w:val="004C01F0"/>
    <w:rsid w:val="004C10B1"/>
    <w:rsid w:val="004C1C6D"/>
    <w:rsid w:val="004C355B"/>
    <w:rsid w:val="004C3CA1"/>
    <w:rsid w:val="004C3EDD"/>
    <w:rsid w:val="004C4EBB"/>
    <w:rsid w:val="004C54AA"/>
    <w:rsid w:val="004C5974"/>
    <w:rsid w:val="004C5CAF"/>
    <w:rsid w:val="004C6195"/>
    <w:rsid w:val="004C6D68"/>
    <w:rsid w:val="004D13CC"/>
    <w:rsid w:val="004D216D"/>
    <w:rsid w:val="004D2172"/>
    <w:rsid w:val="004D2658"/>
    <w:rsid w:val="004D29DA"/>
    <w:rsid w:val="004D2C59"/>
    <w:rsid w:val="004D2CAB"/>
    <w:rsid w:val="004D2FD9"/>
    <w:rsid w:val="004D33E4"/>
    <w:rsid w:val="004D3471"/>
    <w:rsid w:val="004D3B7A"/>
    <w:rsid w:val="004D4B20"/>
    <w:rsid w:val="004D4BF4"/>
    <w:rsid w:val="004D52A0"/>
    <w:rsid w:val="004D532F"/>
    <w:rsid w:val="004D587F"/>
    <w:rsid w:val="004D6CA5"/>
    <w:rsid w:val="004D6CDE"/>
    <w:rsid w:val="004D71E6"/>
    <w:rsid w:val="004E0035"/>
    <w:rsid w:val="004E0991"/>
    <w:rsid w:val="004E0B1A"/>
    <w:rsid w:val="004E120E"/>
    <w:rsid w:val="004E1B14"/>
    <w:rsid w:val="004E38D1"/>
    <w:rsid w:val="004E5280"/>
    <w:rsid w:val="004E5AB9"/>
    <w:rsid w:val="004E5C36"/>
    <w:rsid w:val="004E5C9F"/>
    <w:rsid w:val="004E5EE3"/>
    <w:rsid w:val="004E5FAF"/>
    <w:rsid w:val="004E66CB"/>
    <w:rsid w:val="004F0CEF"/>
    <w:rsid w:val="004F0F81"/>
    <w:rsid w:val="004F172A"/>
    <w:rsid w:val="004F17DF"/>
    <w:rsid w:val="004F1A49"/>
    <w:rsid w:val="004F1BE7"/>
    <w:rsid w:val="004F1C0E"/>
    <w:rsid w:val="004F2B86"/>
    <w:rsid w:val="004F2BBB"/>
    <w:rsid w:val="004F2E32"/>
    <w:rsid w:val="004F2E85"/>
    <w:rsid w:val="004F32C1"/>
    <w:rsid w:val="004F3765"/>
    <w:rsid w:val="004F3920"/>
    <w:rsid w:val="004F491E"/>
    <w:rsid w:val="004F4B7F"/>
    <w:rsid w:val="004F54E5"/>
    <w:rsid w:val="004F58A0"/>
    <w:rsid w:val="004F5A5B"/>
    <w:rsid w:val="004F5DB8"/>
    <w:rsid w:val="004F6E29"/>
    <w:rsid w:val="004F6E82"/>
    <w:rsid w:val="004F7D37"/>
    <w:rsid w:val="004F7D3F"/>
    <w:rsid w:val="004F7E2A"/>
    <w:rsid w:val="00500149"/>
    <w:rsid w:val="005001CB"/>
    <w:rsid w:val="00501FB6"/>
    <w:rsid w:val="00502732"/>
    <w:rsid w:val="00502B2B"/>
    <w:rsid w:val="00502BD7"/>
    <w:rsid w:val="00502D38"/>
    <w:rsid w:val="00502F6F"/>
    <w:rsid w:val="00502FA3"/>
    <w:rsid w:val="00503651"/>
    <w:rsid w:val="005036E0"/>
    <w:rsid w:val="0050370E"/>
    <w:rsid w:val="0050397B"/>
    <w:rsid w:val="00503AD8"/>
    <w:rsid w:val="00503BBB"/>
    <w:rsid w:val="00504C4B"/>
    <w:rsid w:val="005060D3"/>
    <w:rsid w:val="00506311"/>
    <w:rsid w:val="005066EB"/>
    <w:rsid w:val="0050685A"/>
    <w:rsid w:val="005071AB"/>
    <w:rsid w:val="00507AB1"/>
    <w:rsid w:val="00507DC5"/>
    <w:rsid w:val="0051050E"/>
    <w:rsid w:val="00510E0B"/>
    <w:rsid w:val="00510F10"/>
    <w:rsid w:val="00511341"/>
    <w:rsid w:val="00511677"/>
    <w:rsid w:val="005132EF"/>
    <w:rsid w:val="00513A47"/>
    <w:rsid w:val="00513DD6"/>
    <w:rsid w:val="005143A1"/>
    <w:rsid w:val="00515511"/>
    <w:rsid w:val="00515774"/>
    <w:rsid w:val="0051667B"/>
    <w:rsid w:val="005166B3"/>
    <w:rsid w:val="00516CA4"/>
    <w:rsid w:val="00517900"/>
    <w:rsid w:val="0052062E"/>
    <w:rsid w:val="005209D0"/>
    <w:rsid w:val="005215FC"/>
    <w:rsid w:val="00521DBE"/>
    <w:rsid w:val="00522093"/>
    <w:rsid w:val="00522290"/>
    <w:rsid w:val="00523ABD"/>
    <w:rsid w:val="005240DA"/>
    <w:rsid w:val="005248E0"/>
    <w:rsid w:val="00524D29"/>
    <w:rsid w:val="00524F77"/>
    <w:rsid w:val="00525392"/>
    <w:rsid w:val="00526905"/>
    <w:rsid w:val="00526C65"/>
    <w:rsid w:val="00527045"/>
    <w:rsid w:val="00527BB4"/>
    <w:rsid w:val="00527D90"/>
    <w:rsid w:val="005300A7"/>
    <w:rsid w:val="005302F5"/>
    <w:rsid w:val="00530ACC"/>
    <w:rsid w:val="00530FAE"/>
    <w:rsid w:val="00530FFC"/>
    <w:rsid w:val="00531044"/>
    <w:rsid w:val="0053105D"/>
    <w:rsid w:val="0053186D"/>
    <w:rsid w:val="00531883"/>
    <w:rsid w:val="005318C5"/>
    <w:rsid w:val="005323AE"/>
    <w:rsid w:val="005325BA"/>
    <w:rsid w:val="00532DFF"/>
    <w:rsid w:val="00532E3D"/>
    <w:rsid w:val="0053387D"/>
    <w:rsid w:val="00533A56"/>
    <w:rsid w:val="00533C0E"/>
    <w:rsid w:val="005357C3"/>
    <w:rsid w:val="00536306"/>
    <w:rsid w:val="0053692A"/>
    <w:rsid w:val="00536A0D"/>
    <w:rsid w:val="00536C20"/>
    <w:rsid w:val="005379CD"/>
    <w:rsid w:val="00537EE7"/>
    <w:rsid w:val="005400CA"/>
    <w:rsid w:val="0054017C"/>
    <w:rsid w:val="0054048F"/>
    <w:rsid w:val="00540C77"/>
    <w:rsid w:val="00540C79"/>
    <w:rsid w:val="00540F3C"/>
    <w:rsid w:val="0054145D"/>
    <w:rsid w:val="00541A0C"/>
    <w:rsid w:val="00541DAD"/>
    <w:rsid w:val="00543A32"/>
    <w:rsid w:val="00543F92"/>
    <w:rsid w:val="005441E7"/>
    <w:rsid w:val="005449EA"/>
    <w:rsid w:val="00544F09"/>
    <w:rsid w:val="005454E6"/>
    <w:rsid w:val="005465EE"/>
    <w:rsid w:val="00546795"/>
    <w:rsid w:val="0054679E"/>
    <w:rsid w:val="00546931"/>
    <w:rsid w:val="00546963"/>
    <w:rsid w:val="00547EDB"/>
    <w:rsid w:val="00550114"/>
    <w:rsid w:val="0055026B"/>
    <w:rsid w:val="0055086F"/>
    <w:rsid w:val="00550E26"/>
    <w:rsid w:val="00550ED8"/>
    <w:rsid w:val="00550F1B"/>
    <w:rsid w:val="005511C7"/>
    <w:rsid w:val="00551376"/>
    <w:rsid w:val="005516E7"/>
    <w:rsid w:val="00552004"/>
    <w:rsid w:val="00552143"/>
    <w:rsid w:val="005523A7"/>
    <w:rsid w:val="005527B1"/>
    <w:rsid w:val="00553101"/>
    <w:rsid w:val="005532B5"/>
    <w:rsid w:val="005533CB"/>
    <w:rsid w:val="0055463A"/>
    <w:rsid w:val="00554A2B"/>
    <w:rsid w:val="00555672"/>
    <w:rsid w:val="005558AD"/>
    <w:rsid w:val="005559E5"/>
    <w:rsid w:val="00555AE2"/>
    <w:rsid w:val="00555B03"/>
    <w:rsid w:val="00556561"/>
    <w:rsid w:val="00556BD9"/>
    <w:rsid w:val="005573FB"/>
    <w:rsid w:val="005576E5"/>
    <w:rsid w:val="00557711"/>
    <w:rsid w:val="00557A1A"/>
    <w:rsid w:val="005603BD"/>
    <w:rsid w:val="005605D3"/>
    <w:rsid w:val="00560BEA"/>
    <w:rsid w:val="00561294"/>
    <w:rsid w:val="00561360"/>
    <w:rsid w:val="00561A6E"/>
    <w:rsid w:val="00561CDB"/>
    <w:rsid w:val="00562053"/>
    <w:rsid w:val="00563136"/>
    <w:rsid w:val="00563195"/>
    <w:rsid w:val="005631CE"/>
    <w:rsid w:val="00563DAF"/>
    <w:rsid w:val="00563EA1"/>
    <w:rsid w:val="005647C8"/>
    <w:rsid w:val="00564A63"/>
    <w:rsid w:val="00564A68"/>
    <w:rsid w:val="00564EB4"/>
    <w:rsid w:val="005650EF"/>
    <w:rsid w:val="00565280"/>
    <w:rsid w:val="00565325"/>
    <w:rsid w:val="0056676A"/>
    <w:rsid w:val="00566AC5"/>
    <w:rsid w:val="00567340"/>
    <w:rsid w:val="005678C4"/>
    <w:rsid w:val="005679F0"/>
    <w:rsid w:val="0057050F"/>
    <w:rsid w:val="00570610"/>
    <w:rsid w:val="00570F12"/>
    <w:rsid w:val="005716E3"/>
    <w:rsid w:val="005719F2"/>
    <w:rsid w:val="00571FDC"/>
    <w:rsid w:val="00572344"/>
    <w:rsid w:val="005733FA"/>
    <w:rsid w:val="00573459"/>
    <w:rsid w:val="00574330"/>
    <w:rsid w:val="00574A04"/>
    <w:rsid w:val="00576CD7"/>
    <w:rsid w:val="00576E3B"/>
    <w:rsid w:val="00576F72"/>
    <w:rsid w:val="005773AE"/>
    <w:rsid w:val="005774C4"/>
    <w:rsid w:val="0057787D"/>
    <w:rsid w:val="00577C83"/>
    <w:rsid w:val="00580F90"/>
    <w:rsid w:val="005817B1"/>
    <w:rsid w:val="00582189"/>
    <w:rsid w:val="005829C4"/>
    <w:rsid w:val="00584922"/>
    <w:rsid w:val="00584A98"/>
    <w:rsid w:val="0058559F"/>
    <w:rsid w:val="0058571F"/>
    <w:rsid w:val="00585785"/>
    <w:rsid w:val="00585C94"/>
    <w:rsid w:val="00585E87"/>
    <w:rsid w:val="005864D8"/>
    <w:rsid w:val="00586AEB"/>
    <w:rsid w:val="005903FC"/>
    <w:rsid w:val="005907D0"/>
    <w:rsid w:val="00590D2F"/>
    <w:rsid w:val="00592069"/>
    <w:rsid w:val="00592D6F"/>
    <w:rsid w:val="00593AAB"/>
    <w:rsid w:val="00593CCF"/>
    <w:rsid w:val="00593F46"/>
    <w:rsid w:val="0059420E"/>
    <w:rsid w:val="005944A3"/>
    <w:rsid w:val="00594B72"/>
    <w:rsid w:val="00594E73"/>
    <w:rsid w:val="00595F8A"/>
    <w:rsid w:val="005960A7"/>
    <w:rsid w:val="00596827"/>
    <w:rsid w:val="00596B41"/>
    <w:rsid w:val="00596DD7"/>
    <w:rsid w:val="00597A22"/>
    <w:rsid w:val="00597AB0"/>
    <w:rsid w:val="005A01B8"/>
    <w:rsid w:val="005A0EA7"/>
    <w:rsid w:val="005A0F06"/>
    <w:rsid w:val="005A189B"/>
    <w:rsid w:val="005A19D1"/>
    <w:rsid w:val="005A2E5A"/>
    <w:rsid w:val="005A3AB2"/>
    <w:rsid w:val="005A3F46"/>
    <w:rsid w:val="005A3FD4"/>
    <w:rsid w:val="005A40A4"/>
    <w:rsid w:val="005A45C5"/>
    <w:rsid w:val="005A515B"/>
    <w:rsid w:val="005A6AB2"/>
    <w:rsid w:val="005A6D94"/>
    <w:rsid w:val="005A71E7"/>
    <w:rsid w:val="005A7479"/>
    <w:rsid w:val="005A7BC0"/>
    <w:rsid w:val="005B041C"/>
    <w:rsid w:val="005B0466"/>
    <w:rsid w:val="005B068C"/>
    <w:rsid w:val="005B0B41"/>
    <w:rsid w:val="005B140E"/>
    <w:rsid w:val="005B1F91"/>
    <w:rsid w:val="005B2299"/>
    <w:rsid w:val="005B2313"/>
    <w:rsid w:val="005B282A"/>
    <w:rsid w:val="005B29F4"/>
    <w:rsid w:val="005B301B"/>
    <w:rsid w:val="005B33F1"/>
    <w:rsid w:val="005B3BE1"/>
    <w:rsid w:val="005B4219"/>
    <w:rsid w:val="005B45E0"/>
    <w:rsid w:val="005B4CC6"/>
    <w:rsid w:val="005B510D"/>
    <w:rsid w:val="005B549F"/>
    <w:rsid w:val="005B5BBD"/>
    <w:rsid w:val="005B5CF6"/>
    <w:rsid w:val="005B716D"/>
    <w:rsid w:val="005B717C"/>
    <w:rsid w:val="005C09D4"/>
    <w:rsid w:val="005C0B46"/>
    <w:rsid w:val="005C0E23"/>
    <w:rsid w:val="005C2482"/>
    <w:rsid w:val="005C255D"/>
    <w:rsid w:val="005C27E5"/>
    <w:rsid w:val="005C294A"/>
    <w:rsid w:val="005C309A"/>
    <w:rsid w:val="005C3B9E"/>
    <w:rsid w:val="005C3CED"/>
    <w:rsid w:val="005C3D61"/>
    <w:rsid w:val="005C4166"/>
    <w:rsid w:val="005C479F"/>
    <w:rsid w:val="005C4B75"/>
    <w:rsid w:val="005C61D4"/>
    <w:rsid w:val="005C67E8"/>
    <w:rsid w:val="005C6AA9"/>
    <w:rsid w:val="005C6D5D"/>
    <w:rsid w:val="005C770B"/>
    <w:rsid w:val="005C7EE4"/>
    <w:rsid w:val="005D04A2"/>
    <w:rsid w:val="005D09E3"/>
    <w:rsid w:val="005D0CB4"/>
    <w:rsid w:val="005D1309"/>
    <w:rsid w:val="005D22E1"/>
    <w:rsid w:val="005D27F6"/>
    <w:rsid w:val="005D29CD"/>
    <w:rsid w:val="005D2F5E"/>
    <w:rsid w:val="005D3C46"/>
    <w:rsid w:val="005D4053"/>
    <w:rsid w:val="005D51A2"/>
    <w:rsid w:val="005D55CF"/>
    <w:rsid w:val="005D5AD5"/>
    <w:rsid w:val="005D5B32"/>
    <w:rsid w:val="005D5C6B"/>
    <w:rsid w:val="005D6C55"/>
    <w:rsid w:val="005D7B24"/>
    <w:rsid w:val="005D7D54"/>
    <w:rsid w:val="005E0A6D"/>
    <w:rsid w:val="005E1355"/>
    <w:rsid w:val="005E144C"/>
    <w:rsid w:val="005E1C6C"/>
    <w:rsid w:val="005E1DD7"/>
    <w:rsid w:val="005E317F"/>
    <w:rsid w:val="005E32A4"/>
    <w:rsid w:val="005E4A74"/>
    <w:rsid w:val="005E549B"/>
    <w:rsid w:val="005E62AD"/>
    <w:rsid w:val="005E6F8A"/>
    <w:rsid w:val="005E6FDC"/>
    <w:rsid w:val="005E7023"/>
    <w:rsid w:val="005E7B0B"/>
    <w:rsid w:val="005F0D9A"/>
    <w:rsid w:val="005F1EEB"/>
    <w:rsid w:val="005F20A8"/>
    <w:rsid w:val="005F24ED"/>
    <w:rsid w:val="005F3A5C"/>
    <w:rsid w:val="005F3D05"/>
    <w:rsid w:val="005F48AC"/>
    <w:rsid w:val="005F4FC3"/>
    <w:rsid w:val="005F59BC"/>
    <w:rsid w:val="005F6772"/>
    <w:rsid w:val="005F6BEE"/>
    <w:rsid w:val="005F708B"/>
    <w:rsid w:val="005F7E59"/>
    <w:rsid w:val="006006DD"/>
    <w:rsid w:val="006009B6"/>
    <w:rsid w:val="00600EF3"/>
    <w:rsid w:val="0060139F"/>
    <w:rsid w:val="00601561"/>
    <w:rsid w:val="006019FC"/>
    <w:rsid w:val="0060255E"/>
    <w:rsid w:val="00602A74"/>
    <w:rsid w:val="00602AE2"/>
    <w:rsid w:val="00603515"/>
    <w:rsid w:val="00604BC4"/>
    <w:rsid w:val="00604ECB"/>
    <w:rsid w:val="00605C5C"/>
    <w:rsid w:val="00605EB6"/>
    <w:rsid w:val="00605FF6"/>
    <w:rsid w:val="00606192"/>
    <w:rsid w:val="00606764"/>
    <w:rsid w:val="00606946"/>
    <w:rsid w:val="00606A4E"/>
    <w:rsid w:val="00606D3A"/>
    <w:rsid w:val="00606ECE"/>
    <w:rsid w:val="00607152"/>
    <w:rsid w:val="00610205"/>
    <w:rsid w:val="00610268"/>
    <w:rsid w:val="006103CE"/>
    <w:rsid w:val="006103F2"/>
    <w:rsid w:val="00611129"/>
    <w:rsid w:val="006116DA"/>
    <w:rsid w:val="006116EA"/>
    <w:rsid w:val="0061189C"/>
    <w:rsid w:val="00612CC2"/>
    <w:rsid w:val="0061342E"/>
    <w:rsid w:val="00613D27"/>
    <w:rsid w:val="00613D3A"/>
    <w:rsid w:val="00613FF4"/>
    <w:rsid w:val="00614A8C"/>
    <w:rsid w:val="00614E55"/>
    <w:rsid w:val="00614E75"/>
    <w:rsid w:val="00614EB1"/>
    <w:rsid w:val="006163F6"/>
    <w:rsid w:val="00616DE7"/>
    <w:rsid w:val="006204B0"/>
    <w:rsid w:val="006207CD"/>
    <w:rsid w:val="0062099A"/>
    <w:rsid w:val="00620E26"/>
    <w:rsid w:val="00621C95"/>
    <w:rsid w:val="00621EAD"/>
    <w:rsid w:val="00622252"/>
    <w:rsid w:val="0062247B"/>
    <w:rsid w:val="00623BDC"/>
    <w:rsid w:val="00624376"/>
    <w:rsid w:val="006245EB"/>
    <w:rsid w:val="006246A8"/>
    <w:rsid w:val="00624719"/>
    <w:rsid w:val="00624746"/>
    <w:rsid w:val="00625A12"/>
    <w:rsid w:val="006268DB"/>
    <w:rsid w:val="00626FCE"/>
    <w:rsid w:val="00627058"/>
    <w:rsid w:val="00627905"/>
    <w:rsid w:val="00627E75"/>
    <w:rsid w:val="006304E6"/>
    <w:rsid w:val="006306AD"/>
    <w:rsid w:val="00630AB1"/>
    <w:rsid w:val="00631205"/>
    <w:rsid w:val="006315A0"/>
    <w:rsid w:val="00631B08"/>
    <w:rsid w:val="00632EE2"/>
    <w:rsid w:val="00633D92"/>
    <w:rsid w:val="00634B41"/>
    <w:rsid w:val="00634BCA"/>
    <w:rsid w:val="00634FA5"/>
    <w:rsid w:val="00635073"/>
    <w:rsid w:val="00635236"/>
    <w:rsid w:val="0063549C"/>
    <w:rsid w:val="00635822"/>
    <w:rsid w:val="00635F4A"/>
    <w:rsid w:val="0063640D"/>
    <w:rsid w:val="006373B8"/>
    <w:rsid w:val="00637503"/>
    <w:rsid w:val="00637546"/>
    <w:rsid w:val="006375EE"/>
    <w:rsid w:val="00637B84"/>
    <w:rsid w:val="00637CA9"/>
    <w:rsid w:val="00637EED"/>
    <w:rsid w:val="00637FAE"/>
    <w:rsid w:val="00640760"/>
    <w:rsid w:val="00640811"/>
    <w:rsid w:val="00640A06"/>
    <w:rsid w:val="00641475"/>
    <w:rsid w:val="006417BC"/>
    <w:rsid w:val="006426AF"/>
    <w:rsid w:val="00642818"/>
    <w:rsid w:val="006444EB"/>
    <w:rsid w:val="006449E7"/>
    <w:rsid w:val="006452D3"/>
    <w:rsid w:val="00645835"/>
    <w:rsid w:val="0064593F"/>
    <w:rsid w:val="00645962"/>
    <w:rsid w:val="006461B7"/>
    <w:rsid w:val="006462C2"/>
    <w:rsid w:val="00646930"/>
    <w:rsid w:val="00646C41"/>
    <w:rsid w:val="006470A7"/>
    <w:rsid w:val="00647770"/>
    <w:rsid w:val="00647F8F"/>
    <w:rsid w:val="0065008A"/>
    <w:rsid w:val="0065047E"/>
    <w:rsid w:val="0065096D"/>
    <w:rsid w:val="00650AEC"/>
    <w:rsid w:val="00650AF8"/>
    <w:rsid w:val="00651E6B"/>
    <w:rsid w:val="0065249D"/>
    <w:rsid w:val="0065270A"/>
    <w:rsid w:val="006528EF"/>
    <w:rsid w:val="00652A69"/>
    <w:rsid w:val="006531A2"/>
    <w:rsid w:val="0065346C"/>
    <w:rsid w:val="00653DDF"/>
    <w:rsid w:val="0065423F"/>
    <w:rsid w:val="00654547"/>
    <w:rsid w:val="00654A94"/>
    <w:rsid w:val="00654F5E"/>
    <w:rsid w:val="0065509A"/>
    <w:rsid w:val="00655CEF"/>
    <w:rsid w:val="00655E0E"/>
    <w:rsid w:val="006562BD"/>
    <w:rsid w:val="00656812"/>
    <w:rsid w:val="00660BB7"/>
    <w:rsid w:val="00660BED"/>
    <w:rsid w:val="00660E14"/>
    <w:rsid w:val="00660F48"/>
    <w:rsid w:val="00660FC8"/>
    <w:rsid w:val="00661E0C"/>
    <w:rsid w:val="00662080"/>
    <w:rsid w:val="006625B4"/>
    <w:rsid w:val="00664554"/>
    <w:rsid w:val="00664B71"/>
    <w:rsid w:val="006653F2"/>
    <w:rsid w:val="00665597"/>
    <w:rsid w:val="00665A43"/>
    <w:rsid w:val="00665B01"/>
    <w:rsid w:val="00665F7C"/>
    <w:rsid w:val="00666922"/>
    <w:rsid w:val="00666A89"/>
    <w:rsid w:val="0066770D"/>
    <w:rsid w:val="00670295"/>
    <w:rsid w:val="006702AD"/>
    <w:rsid w:val="006708D7"/>
    <w:rsid w:val="0067114A"/>
    <w:rsid w:val="006711EB"/>
    <w:rsid w:val="00671302"/>
    <w:rsid w:val="00671A60"/>
    <w:rsid w:val="0067203D"/>
    <w:rsid w:val="00674272"/>
    <w:rsid w:val="00674D5F"/>
    <w:rsid w:val="00674EB3"/>
    <w:rsid w:val="00675083"/>
    <w:rsid w:val="006752C1"/>
    <w:rsid w:val="0067534B"/>
    <w:rsid w:val="006755AE"/>
    <w:rsid w:val="00675AF1"/>
    <w:rsid w:val="00676BF4"/>
    <w:rsid w:val="0067716D"/>
    <w:rsid w:val="00677630"/>
    <w:rsid w:val="0068030E"/>
    <w:rsid w:val="00680410"/>
    <w:rsid w:val="006805FA"/>
    <w:rsid w:val="00680903"/>
    <w:rsid w:val="00680A6B"/>
    <w:rsid w:val="00680A94"/>
    <w:rsid w:val="00681742"/>
    <w:rsid w:val="00681D13"/>
    <w:rsid w:val="00681F57"/>
    <w:rsid w:val="006820F2"/>
    <w:rsid w:val="00682539"/>
    <w:rsid w:val="00683EB2"/>
    <w:rsid w:val="0068426D"/>
    <w:rsid w:val="0068445B"/>
    <w:rsid w:val="00684875"/>
    <w:rsid w:val="00685665"/>
    <w:rsid w:val="0068588B"/>
    <w:rsid w:val="006861B6"/>
    <w:rsid w:val="00686756"/>
    <w:rsid w:val="006867CF"/>
    <w:rsid w:val="0068682C"/>
    <w:rsid w:val="00686B1C"/>
    <w:rsid w:val="00687099"/>
    <w:rsid w:val="00687E64"/>
    <w:rsid w:val="0069044C"/>
    <w:rsid w:val="00690B88"/>
    <w:rsid w:val="00690F7D"/>
    <w:rsid w:val="00691473"/>
    <w:rsid w:val="006914A7"/>
    <w:rsid w:val="00691A8F"/>
    <w:rsid w:val="00691E36"/>
    <w:rsid w:val="006920FD"/>
    <w:rsid w:val="006925E0"/>
    <w:rsid w:val="006929FB"/>
    <w:rsid w:val="00692A70"/>
    <w:rsid w:val="006934E3"/>
    <w:rsid w:val="006936C6"/>
    <w:rsid w:val="006953A8"/>
    <w:rsid w:val="0069564A"/>
    <w:rsid w:val="00695845"/>
    <w:rsid w:val="00696157"/>
    <w:rsid w:val="00696BA7"/>
    <w:rsid w:val="00697BFA"/>
    <w:rsid w:val="006A02E7"/>
    <w:rsid w:val="006A0670"/>
    <w:rsid w:val="006A0933"/>
    <w:rsid w:val="006A0ABF"/>
    <w:rsid w:val="006A1411"/>
    <w:rsid w:val="006A26CC"/>
    <w:rsid w:val="006A2791"/>
    <w:rsid w:val="006A2C67"/>
    <w:rsid w:val="006A2E2F"/>
    <w:rsid w:val="006A3C42"/>
    <w:rsid w:val="006A3D94"/>
    <w:rsid w:val="006A4586"/>
    <w:rsid w:val="006A5290"/>
    <w:rsid w:val="006A52A3"/>
    <w:rsid w:val="006A549A"/>
    <w:rsid w:val="006A5A25"/>
    <w:rsid w:val="006A67DD"/>
    <w:rsid w:val="006A6C8A"/>
    <w:rsid w:val="006A6D7A"/>
    <w:rsid w:val="006A7069"/>
    <w:rsid w:val="006A70E7"/>
    <w:rsid w:val="006A7807"/>
    <w:rsid w:val="006A7E82"/>
    <w:rsid w:val="006B0D7F"/>
    <w:rsid w:val="006B1838"/>
    <w:rsid w:val="006B205B"/>
    <w:rsid w:val="006B23D8"/>
    <w:rsid w:val="006B2563"/>
    <w:rsid w:val="006B2E4F"/>
    <w:rsid w:val="006B31BA"/>
    <w:rsid w:val="006B3B4F"/>
    <w:rsid w:val="006B3D92"/>
    <w:rsid w:val="006B4079"/>
    <w:rsid w:val="006B429F"/>
    <w:rsid w:val="006B4358"/>
    <w:rsid w:val="006B4E96"/>
    <w:rsid w:val="006B5312"/>
    <w:rsid w:val="006B56FC"/>
    <w:rsid w:val="006B5D40"/>
    <w:rsid w:val="006B7B6C"/>
    <w:rsid w:val="006B7C89"/>
    <w:rsid w:val="006B7F5F"/>
    <w:rsid w:val="006C0D1F"/>
    <w:rsid w:val="006C1077"/>
    <w:rsid w:val="006C1990"/>
    <w:rsid w:val="006C1E15"/>
    <w:rsid w:val="006C21E0"/>
    <w:rsid w:val="006C2381"/>
    <w:rsid w:val="006C2BEE"/>
    <w:rsid w:val="006C3616"/>
    <w:rsid w:val="006C3B0C"/>
    <w:rsid w:val="006C4450"/>
    <w:rsid w:val="006C4867"/>
    <w:rsid w:val="006C48A3"/>
    <w:rsid w:val="006C4AD6"/>
    <w:rsid w:val="006C5B04"/>
    <w:rsid w:val="006C5EC8"/>
    <w:rsid w:val="006C63F9"/>
    <w:rsid w:val="006C663B"/>
    <w:rsid w:val="006C6D6C"/>
    <w:rsid w:val="006C6E80"/>
    <w:rsid w:val="006C6EF4"/>
    <w:rsid w:val="006C7354"/>
    <w:rsid w:val="006C7A56"/>
    <w:rsid w:val="006D069E"/>
    <w:rsid w:val="006D1109"/>
    <w:rsid w:val="006D1AB6"/>
    <w:rsid w:val="006D28E2"/>
    <w:rsid w:val="006D2D40"/>
    <w:rsid w:val="006D3159"/>
    <w:rsid w:val="006D3337"/>
    <w:rsid w:val="006D3784"/>
    <w:rsid w:val="006D3A46"/>
    <w:rsid w:val="006D4660"/>
    <w:rsid w:val="006D4EC0"/>
    <w:rsid w:val="006D50D5"/>
    <w:rsid w:val="006D52D6"/>
    <w:rsid w:val="006D5539"/>
    <w:rsid w:val="006D5FCA"/>
    <w:rsid w:val="006D636A"/>
    <w:rsid w:val="006D6B53"/>
    <w:rsid w:val="006D6B67"/>
    <w:rsid w:val="006D71C9"/>
    <w:rsid w:val="006D760C"/>
    <w:rsid w:val="006E0855"/>
    <w:rsid w:val="006E08C5"/>
    <w:rsid w:val="006E0A29"/>
    <w:rsid w:val="006E0B90"/>
    <w:rsid w:val="006E12A0"/>
    <w:rsid w:val="006E2524"/>
    <w:rsid w:val="006E27C9"/>
    <w:rsid w:val="006E3631"/>
    <w:rsid w:val="006E3B0E"/>
    <w:rsid w:val="006E3EE3"/>
    <w:rsid w:val="006E408A"/>
    <w:rsid w:val="006E4A1E"/>
    <w:rsid w:val="006E5967"/>
    <w:rsid w:val="006E6FB0"/>
    <w:rsid w:val="006E7176"/>
    <w:rsid w:val="006E7A88"/>
    <w:rsid w:val="006E7ACC"/>
    <w:rsid w:val="006E7BDE"/>
    <w:rsid w:val="006F00B7"/>
    <w:rsid w:val="006F0389"/>
    <w:rsid w:val="006F0E19"/>
    <w:rsid w:val="006F1BFF"/>
    <w:rsid w:val="006F24F8"/>
    <w:rsid w:val="006F2C3D"/>
    <w:rsid w:val="006F3539"/>
    <w:rsid w:val="006F3850"/>
    <w:rsid w:val="006F391F"/>
    <w:rsid w:val="006F3EBE"/>
    <w:rsid w:val="006F43DB"/>
    <w:rsid w:val="006F4703"/>
    <w:rsid w:val="006F4A13"/>
    <w:rsid w:val="006F5319"/>
    <w:rsid w:val="006F54CE"/>
    <w:rsid w:val="006F56AD"/>
    <w:rsid w:val="006F620F"/>
    <w:rsid w:val="006F62CF"/>
    <w:rsid w:val="006F7485"/>
    <w:rsid w:val="006F750B"/>
    <w:rsid w:val="006F76E5"/>
    <w:rsid w:val="007006F6"/>
    <w:rsid w:val="00700801"/>
    <w:rsid w:val="00700F1A"/>
    <w:rsid w:val="0070152F"/>
    <w:rsid w:val="0070154B"/>
    <w:rsid w:val="007016E0"/>
    <w:rsid w:val="00701FEC"/>
    <w:rsid w:val="00702991"/>
    <w:rsid w:val="00702EA4"/>
    <w:rsid w:val="00703636"/>
    <w:rsid w:val="0070377F"/>
    <w:rsid w:val="00703B09"/>
    <w:rsid w:val="00704A8D"/>
    <w:rsid w:val="00704C5D"/>
    <w:rsid w:val="00704DB0"/>
    <w:rsid w:val="007063D3"/>
    <w:rsid w:val="00706B94"/>
    <w:rsid w:val="00706C63"/>
    <w:rsid w:val="00706DC4"/>
    <w:rsid w:val="0070786F"/>
    <w:rsid w:val="00710147"/>
    <w:rsid w:val="007101F9"/>
    <w:rsid w:val="007110A2"/>
    <w:rsid w:val="00711928"/>
    <w:rsid w:val="00711992"/>
    <w:rsid w:val="007121B1"/>
    <w:rsid w:val="00712730"/>
    <w:rsid w:val="007129E5"/>
    <w:rsid w:val="0071362F"/>
    <w:rsid w:val="00713912"/>
    <w:rsid w:val="00714158"/>
    <w:rsid w:val="00714C84"/>
    <w:rsid w:val="00715E8A"/>
    <w:rsid w:val="007160BC"/>
    <w:rsid w:val="00716770"/>
    <w:rsid w:val="00716FC9"/>
    <w:rsid w:val="00717DFB"/>
    <w:rsid w:val="00717F1C"/>
    <w:rsid w:val="007207BE"/>
    <w:rsid w:val="00720C1C"/>
    <w:rsid w:val="0072111B"/>
    <w:rsid w:val="00721681"/>
    <w:rsid w:val="00721888"/>
    <w:rsid w:val="0072195F"/>
    <w:rsid w:val="00721A08"/>
    <w:rsid w:val="00721EBA"/>
    <w:rsid w:val="007222B3"/>
    <w:rsid w:val="007238E0"/>
    <w:rsid w:val="007244BC"/>
    <w:rsid w:val="00724BAE"/>
    <w:rsid w:val="00724E37"/>
    <w:rsid w:val="00724FF0"/>
    <w:rsid w:val="00726B57"/>
    <w:rsid w:val="007271C8"/>
    <w:rsid w:val="007274C1"/>
    <w:rsid w:val="0072762C"/>
    <w:rsid w:val="00727747"/>
    <w:rsid w:val="00727EB2"/>
    <w:rsid w:val="007300D9"/>
    <w:rsid w:val="00730330"/>
    <w:rsid w:val="00730454"/>
    <w:rsid w:val="00730BE9"/>
    <w:rsid w:val="00730E78"/>
    <w:rsid w:val="0073166D"/>
    <w:rsid w:val="0073211C"/>
    <w:rsid w:val="0073227C"/>
    <w:rsid w:val="00732930"/>
    <w:rsid w:val="007329E1"/>
    <w:rsid w:val="0073302C"/>
    <w:rsid w:val="00733460"/>
    <w:rsid w:val="0073395A"/>
    <w:rsid w:val="007339B5"/>
    <w:rsid w:val="00733BCF"/>
    <w:rsid w:val="0073464F"/>
    <w:rsid w:val="00734A8C"/>
    <w:rsid w:val="00734D3B"/>
    <w:rsid w:val="00734E09"/>
    <w:rsid w:val="00735499"/>
    <w:rsid w:val="007354A6"/>
    <w:rsid w:val="00735604"/>
    <w:rsid w:val="00736041"/>
    <w:rsid w:val="0073609A"/>
    <w:rsid w:val="007367DE"/>
    <w:rsid w:val="00737A7B"/>
    <w:rsid w:val="00737C98"/>
    <w:rsid w:val="00740616"/>
    <w:rsid w:val="007407F9"/>
    <w:rsid w:val="00740B6C"/>
    <w:rsid w:val="007412A7"/>
    <w:rsid w:val="0074151C"/>
    <w:rsid w:val="007416A2"/>
    <w:rsid w:val="00741B71"/>
    <w:rsid w:val="00742244"/>
    <w:rsid w:val="007424EF"/>
    <w:rsid w:val="00742CDF"/>
    <w:rsid w:val="0074300F"/>
    <w:rsid w:val="007431B3"/>
    <w:rsid w:val="00743451"/>
    <w:rsid w:val="0074358C"/>
    <w:rsid w:val="007436B7"/>
    <w:rsid w:val="00743742"/>
    <w:rsid w:val="00743D13"/>
    <w:rsid w:val="00744EC2"/>
    <w:rsid w:val="00744EEF"/>
    <w:rsid w:val="007452C0"/>
    <w:rsid w:val="007452CF"/>
    <w:rsid w:val="0074551A"/>
    <w:rsid w:val="007459B4"/>
    <w:rsid w:val="00746290"/>
    <w:rsid w:val="00746DB1"/>
    <w:rsid w:val="00747868"/>
    <w:rsid w:val="00747BA4"/>
    <w:rsid w:val="00747D62"/>
    <w:rsid w:val="007511B9"/>
    <w:rsid w:val="00752015"/>
    <w:rsid w:val="0075285E"/>
    <w:rsid w:val="00752CFD"/>
    <w:rsid w:val="007530A5"/>
    <w:rsid w:val="00753414"/>
    <w:rsid w:val="00753903"/>
    <w:rsid w:val="00754C3E"/>
    <w:rsid w:val="0075529E"/>
    <w:rsid w:val="00755569"/>
    <w:rsid w:val="00755763"/>
    <w:rsid w:val="007563EC"/>
    <w:rsid w:val="0075678A"/>
    <w:rsid w:val="00756A54"/>
    <w:rsid w:val="00756E97"/>
    <w:rsid w:val="00757212"/>
    <w:rsid w:val="00757F7F"/>
    <w:rsid w:val="00760321"/>
    <w:rsid w:val="007605D1"/>
    <w:rsid w:val="00760909"/>
    <w:rsid w:val="007617B8"/>
    <w:rsid w:val="007622AC"/>
    <w:rsid w:val="00762B43"/>
    <w:rsid w:val="00762F3F"/>
    <w:rsid w:val="00763146"/>
    <w:rsid w:val="00763360"/>
    <w:rsid w:val="00763469"/>
    <w:rsid w:val="00763ECE"/>
    <w:rsid w:val="007652FA"/>
    <w:rsid w:val="00765BA1"/>
    <w:rsid w:val="00766DDA"/>
    <w:rsid w:val="00766FE1"/>
    <w:rsid w:val="00767AD3"/>
    <w:rsid w:val="00767BAF"/>
    <w:rsid w:val="00767DA2"/>
    <w:rsid w:val="007703BA"/>
    <w:rsid w:val="00770B5C"/>
    <w:rsid w:val="00770D11"/>
    <w:rsid w:val="0077157B"/>
    <w:rsid w:val="00771C1A"/>
    <w:rsid w:val="00771CD3"/>
    <w:rsid w:val="0077244D"/>
    <w:rsid w:val="007728EC"/>
    <w:rsid w:val="00773381"/>
    <w:rsid w:val="00773790"/>
    <w:rsid w:val="00773BDE"/>
    <w:rsid w:val="007740AA"/>
    <w:rsid w:val="0077447C"/>
    <w:rsid w:val="00774603"/>
    <w:rsid w:val="00775266"/>
    <w:rsid w:val="00775B18"/>
    <w:rsid w:val="00775D6A"/>
    <w:rsid w:val="00775F03"/>
    <w:rsid w:val="00776CFC"/>
    <w:rsid w:val="007770ED"/>
    <w:rsid w:val="007774CB"/>
    <w:rsid w:val="0077764F"/>
    <w:rsid w:val="007805FF"/>
    <w:rsid w:val="00780678"/>
    <w:rsid w:val="00780D59"/>
    <w:rsid w:val="00781938"/>
    <w:rsid w:val="00781BD2"/>
    <w:rsid w:val="00782E4A"/>
    <w:rsid w:val="0078307D"/>
    <w:rsid w:val="007835D4"/>
    <w:rsid w:val="00783AC8"/>
    <w:rsid w:val="00783F62"/>
    <w:rsid w:val="007840EB"/>
    <w:rsid w:val="00784753"/>
    <w:rsid w:val="00784F21"/>
    <w:rsid w:val="007850ED"/>
    <w:rsid w:val="00785268"/>
    <w:rsid w:val="0078583F"/>
    <w:rsid w:val="00785C55"/>
    <w:rsid w:val="00785EFC"/>
    <w:rsid w:val="00785F90"/>
    <w:rsid w:val="00786043"/>
    <w:rsid w:val="00786180"/>
    <w:rsid w:val="00786539"/>
    <w:rsid w:val="00786760"/>
    <w:rsid w:val="007869BA"/>
    <w:rsid w:val="00787CD8"/>
    <w:rsid w:val="00787FD4"/>
    <w:rsid w:val="00790B90"/>
    <w:rsid w:val="00790F66"/>
    <w:rsid w:val="0079151A"/>
    <w:rsid w:val="007916B8"/>
    <w:rsid w:val="00792511"/>
    <w:rsid w:val="00793132"/>
    <w:rsid w:val="00793171"/>
    <w:rsid w:val="00793A54"/>
    <w:rsid w:val="00793BBD"/>
    <w:rsid w:val="00793E3C"/>
    <w:rsid w:val="00794AEB"/>
    <w:rsid w:val="0079501D"/>
    <w:rsid w:val="0079516E"/>
    <w:rsid w:val="00795618"/>
    <w:rsid w:val="0079591E"/>
    <w:rsid w:val="00795E87"/>
    <w:rsid w:val="007961A8"/>
    <w:rsid w:val="00796296"/>
    <w:rsid w:val="00796B50"/>
    <w:rsid w:val="007A08AA"/>
    <w:rsid w:val="007A0A45"/>
    <w:rsid w:val="007A0BEF"/>
    <w:rsid w:val="007A1392"/>
    <w:rsid w:val="007A140C"/>
    <w:rsid w:val="007A2403"/>
    <w:rsid w:val="007A27B7"/>
    <w:rsid w:val="007A2C6A"/>
    <w:rsid w:val="007A2E32"/>
    <w:rsid w:val="007A3FC2"/>
    <w:rsid w:val="007A44B9"/>
    <w:rsid w:val="007A466F"/>
    <w:rsid w:val="007A46AC"/>
    <w:rsid w:val="007A4F72"/>
    <w:rsid w:val="007A5C87"/>
    <w:rsid w:val="007A5E86"/>
    <w:rsid w:val="007A7045"/>
    <w:rsid w:val="007A767D"/>
    <w:rsid w:val="007A7BEE"/>
    <w:rsid w:val="007B0BEC"/>
    <w:rsid w:val="007B0D34"/>
    <w:rsid w:val="007B0F5D"/>
    <w:rsid w:val="007B1941"/>
    <w:rsid w:val="007B1E5F"/>
    <w:rsid w:val="007B2533"/>
    <w:rsid w:val="007B405D"/>
    <w:rsid w:val="007B5BCF"/>
    <w:rsid w:val="007B5D98"/>
    <w:rsid w:val="007B6147"/>
    <w:rsid w:val="007B646B"/>
    <w:rsid w:val="007B64F2"/>
    <w:rsid w:val="007B6554"/>
    <w:rsid w:val="007B681E"/>
    <w:rsid w:val="007B6C18"/>
    <w:rsid w:val="007B6E52"/>
    <w:rsid w:val="007B7080"/>
    <w:rsid w:val="007B7E20"/>
    <w:rsid w:val="007C041E"/>
    <w:rsid w:val="007C0655"/>
    <w:rsid w:val="007C0A11"/>
    <w:rsid w:val="007C11E9"/>
    <w:rsid w:val="007C1491"/>
    <w:rsid w:val="007C1C0A"/>
    <w:rsid w:val="007C244B"/>
    <w:rsid w:val="007C2CCE"/>
    <w:rsid w:val="007C32D8"/>
    <w:rsid w:val="007C3A4A"/>
    <w:rsid w:val="007C3E6A"/>
    <w:rsid w:val="007C3ED5"/>
    <w:rsid w:val="007C3FCD"/>
    <w:rsid w:val="007C4568"/>
    <w:rsid w:val="007C4FDA"/>
    <w:rsid w:val="007C5115"/>
    <w:rsid w:val="007C56C9"/>
    <w:rsid w:val="007C5D13"/>
    <w:rsid w:val="007C5EAF"/>
    <w:rsid w:val="007C60C0"/>
    <w:rsid w:val="007C64CC"/>
    <w:rsid w:val="007C6516"/>
    <w:rsid w:val="007C656E"/>
    <w:rsid w:val="007C6C04"/>
    <w:rsid w:val="007C74EF"/>
    <w:rsid w:val="007C7EA7"/>
    <w:rsid w:val="007D0201"/>
    <w:rsid w:val="007D0315"/>
    <w:rsid w:val="007D03E9"/>
    <w:rsid w:val="007D18C8"/>
    <w:rsid w:val="007D1963"/>
    <w:rsid w:val="007D21B1"/>
    <w:rsid w:val="007D23C0"/>
    <w:rsid w:val="007D25B5"/>
    <w:rsid w:val="007D2749"/>
    <w:rsid w:val="007D2A82"/>
    <w:rsid w:val="007D2E67"/>
    <w:rsid w:val="007D30B0"/>
    <w:rsid w:val="007D3877"/>
    <w:rsid w:val="007D393A"/>
    <w:rsid w:val="007D45BC"/>
    <w:rsid w:val="007D4757"/>
    <w:rsid w:val="007D4A5C"/>
    <w:rsid w:val="007D4DB8"/>
    <w:rsid w:val="007D4F9E"/>
    <w:rsid w:val="007D53E6"/>
    <w:rsid w:val="007D576A"/>
    <w:rsid w:val="007D58D1"/>
    <w:rsid w:val="007D5F81"/>
    <w:rsid w:val="007D6206"/>
    <w:rsid w:val="007D69AA"/>
    <w:rsid w:val="007D6E7E"/>
    <w:rsid w:val="007D78A5"/>
    <w:rsid w:val="007E07AF"/>
    <w:rsid w:val="007E0993"/>
    <w:rsid w:val="007E0A8C"/>
    <w:rsid w:val="007E0BFF"/>
    <w:rsid w:val="007E0C05"/>
    <w:rsid w:val="007E197D"/>
    <w:rsid w:val="007E2E80"/>
    <w:rsid w:val="007E34EC"/>
    <w:rsid w:val="007E3A50"/>
    <w:rsid w:val="007E3D37"/>
    <w:rsid w:val="007E4397"/>
    <w:rsid w:val="007E4948"/>
    <w:rsid w:val="007E4C38"/>
    <w:rsid w:val="007E54E4"/>
    <w:rsid w:val="007E5F45"/>
    <w:rsid w:val="007E62F0"/>
    <w:rsid w:val="007E6BF6"/>
    <w:rsid w:val="007E7B17"/>
    <w:rsid w:val="007E7F3A"/>
    <w:rsid w:val="007F007E"/>
    <w:rsid w:val="007F04D7"/>
    <w:rsid w:val="007F0CD5"/>
    <w:rsid w:val="007F14D7"/>
    <w:rsid w:val="007F1801"/>
    <w:rsid w:val="007F20EA"/>
    <w:rsid w:val="007F279E"/>
    <w:rsid w:val="007F2C1B"/>
    <w:rsid w:val="007F3C11"/>
    <w:rsid w:val="007F3C4B"/>
    <w:rsid w:val="007F4328"/>
    <w:rsid w:val="007F4A5A"/>
    <w:rsid w:val="007F4BE3"/>
    <w:rsid w:val="007F50A4"/>
    <w:rsid w:val="007F51BD"/>
    <w:rsid w:val="007F54D8"/>
    <w:rsid w:val="007F6241"/>
    <w:rsid w:val="007F6806"/>
    <w:rsid w:val="007F6A39"/>
    <w:rsid w:val="007F7095"/>
    <w:rsid w:val="007F741F"/>
    <w:rsid w:val="00801D93"/>
    <w:rsid w:val="00801E99"/>
    <w:rsid w:val="00802048"/>
    <w:rsid w:val="008024D3"/>
    <w:rsid w:val="00803097"/>
    <w:rsid w:val="00803716"/>
    <w:rsid w:val="00803D12"/>
    <w:rsid w:val="00803EDC"/>
    <w:rsid w:val="00804196"/>
    <w:rsid w:val="00804E0F"/>
    <w:rsid w:val="00805109"/>
    <w:rsid w:val="008052E6"/>
    <w:rsid w:val="0080568E"/>
    <w:rsid w:val="00805AF8"/>
    <w:rsid w:val="00805D7B"/>
    <w:rsid w:val="008063BE"/>
    <w:rsid w:val="00806AD5"/>
    <w:rsid w:val="00806D7F"/>
    <w:rsid w:val="00807B57"/>
    <w:rsid w:val="008103DF"/>
    <w:rsid w:val="00810538"/>
    <w:rsid w:val="00810A2B"/>
    <w:rsid w:val="00812140"/>
    <w:rsid w:val="008126CE"/>
    <w:rsid w:val="008129C1"/>
    <w:rsid w:val="00812A8A"/>
    <w:rsid w:val="00812BF9"/>
    <w:rsid w:val="00812DF0"/>
    <w:rsid w:val="008142FA"/>
    <w:rsid w:val="008143DC"/>
    <w:rsid w:val="0081486C"/>
    <w:rsid w:val="00814936"/>
    <w:rsid w:val="00814D32"/>
    <w:rsid w:val="00815158"/>
    <w:rsid w:val="008153FC"/>
    <w:rsid w:val="00815485"/>
    <w:rsid w:val="00815C7B"/>
    <w:rsid w:val="00816559"/>
    <w:rsid w:val="00816CBC"/>
    <w:rsid w:val="00817698"/>
    <w:rsid w:val="00817A72"/>
    <w:rsid w:val="00820677"/>
    <w:rsid w:val="00820DC0"/>
    <w:rsid w:val="00820FF6"/>
    <w:rsid w:val="00821083"/>
    <w:rsid w:val="00821154"/>
    <w:rsid w:val="008213E3"/>
    <w:rsid w:val="00821A9D"/>
    <w:rsid w:val="00821C96"/>
    <w:rsid w:val="00822A05"/>
    <w:rsid w:val="00822E88"/>
    <w:rsid w:val="0082325E"/>
    <w:rsid w:val="0082368F"/>
    <w:rsid w:val="00823D2E"/>
    <w:rsid w:val="00825D91"/>
    <w:rsid w:val="00826AA5"/>
    <w:rsid w:val="008271F4"/>
    <w:rsid w:val="0082768D"/>
    <w:rsid w:val="008276E5"/>
    <w:rsid w:val="00827806"/>
    <w:rsid w:val="0083021D"/>
    <w:rsid w:val="00830462"/>
    <w:rsid w:val="0083060C"/>
    <w:rsid w:val="00830728"/>
    <w:rsid w:val="00831038"/>
    <w:rsid w:val="00831506"/>
    <w:rsid w:val="00831A3E"/>
    <w:rsid w:val="00831ABC"/>
    <w:rsid w:val="00831CC6"/>
    <w:rsid w:val="00832366"/>
    <w:rsid w:val="008326CF"/>
    <w:rsid w:val="00832D89"/>
    <w:rsid w:val="00833BA1"/>
    <w:rsid w:val="00834946"/>
    <w:rsid w:val="00834C25"/>
    <w:rsid w:val="00834FB3"/>
    <w:rsid w:val="0083517F"/>
    <w:rsid w:val="0083574C"/>
    <w:rsid w:val="00836538"/>
    <w:rsid w:val="00836ABC"/>
    <w:rsid w:val="00837601"/>
    <w:rsid w:val="008378BE"/>
    <w:rsid w:val="008411F1"/>
    <w:rsid w:val="00841385"/>
    <w:rsid w:val="0084139B"/>
    <w:rsid w:val="008415F8"/>
    <w:rsid w:val="00841E28"/>
    <w:rsid w:val="00841F77"/>
    <w:rsid w:val="00842309"/>
    <w:rsid w:val="008427ED"/>
    <w:rsid w:val="0084281D"/>
    <w:rsid w:val="0084295B"/>
    <w:rsid w:val="00842B8B"/>
    <w:rsid w:val="00842F64"/>
    <w:rsid w:val="00843852"/>
    <w:rsid w:val="0084398C"/>
    <w:rsid w:val="008447E9"/>
    <w:rsid w:val="00844A6C"/>
    <w:rsid w:val="00844D23"/>
    <w:rsid w:val="008453E6"/>
    <w:rsid w:val="0084634B"/>
    <w:rsid w:val="0084701C"/>
    <w:rsid w:val="008476A2"/>
    <w:rsid w:val="00847894"/>
    <w:rsid w:val="0085077C"/>
    <w:rsid w:val="00850D31"/>
    <w:rsid w:val="00850F70"/>
    <w:rsid w:val="00851262"/>
    <w:rsid w:val="00851294"/>
    <w:rsid w:val="00851F33"/>
    <w:rsid w:val="008522DE"/>
    <w:rsid w:val="0085262C"/>
    <w:rsid w:val="0085318B"/>
    <w:rsid w:val="00853265"/>
    <w:rsid w:val="008533A9"/>
    <w:rsid w:val="00853B44"/>
    <w:rsid w:val="00853C99"/>
    <w:rsid w:val="00853D6B"/>
    <w:rsid w:val="00853E04"/>
    <w:rsid w:val="008540FA"/>
    <w:rsid w:val="00854D4B"/>
    <w:rsid w:val="00854DA7"/>
    <w:rsid w:val="0085542F"/>
    <w:rsid w:val="00855A73"/>
    <w:rsid w:val="00855BED"/>
    <w:rsid w:val="008578A7"/>
    <w:rsid w:val="00860AD3"/>
    <w:rsid w:val="00862312"/>
    <w:rsid w:val="00862792"/>
    <w:rsid w:val="008634C4"/>
    <w:rsid w:val="008636DC"/>
    <w:rsid w:val="008637B1"/>
    <w:rsid w:val="0086399B"/>
    <w:rsid w:val="00863EB8"/>
    <w:rsid w:val="0086502C"/>
    <w:rsid w:val="0086518F"/>
    <w:rsid w:val="00865677"/>
    <w:rsid w:val="00865CFF"/>
    <w:rsid w:val="00865EBA"/>
    <w:rsid w:val="008660A7"/>
    <w:rsid w:val="00866378"/>
    <w:rsid w:val="008664B5"/>
    <w:rsid w:val="00867273"/>
    <w:rsid w:val="00867839"/>
    <w:rsid w:val="0087020F"/>
    <w:rsid w:val="00870C91"/>
    <w:rsid w:val="00870FFD"/>
    <w:rsid w:val="00871958"/>
    <w:rsid w:val="008721A7"/>
    <w:rsid w:val="00873AA7"/>
    <w:rsid w:val="008752FF"/>
    <w:rsid w:val="00875852"/>
    <w:rsid w:val="008758D1"/>
    <w:rsid w:val="008760F2"/>
    <w:rsid w:val="00876D1F"/>
    <w:rsid w:val="00877528"/>
    <w:rsid w:val="00877A2A"/>
    <w:rsid w:val="00877F7F"/>
    <w:rsid w:val="00880078"/>
    <w:rsid w:val="008801D5"/>
    <w:rsid w:val="00880829"/>
    <w:rsid w:val="00880ADB"/>
    <w:rsid w:val="00880E4E"/>
    <w:rsid w:val="00881297"/>
    <w:rsid w:val="00882736"/>
    <w:rsid w:val="00883009"/>
    <w:rsid w:val="008831D5"/>
    <w:rsid w:val="00883296"/>
    <w:rsid w:val="008839AF"/>
    <w:rsid w:val="00883B3D"/>
    <w:rsid w:val="00883D34"/>
    <w:rsid w:val="008841E5"/>
    <w:rsid w:val="00884942"/>
    <w:rsid w:val="00884B17"/>
    <w:rsid w:val="00884C2C"/>
    <w:rsid w:val="00884EB1"/>
    <w:rsid w:val="0088538D"/>
    <w:rsid w:val="008856F1"/>
    <w:rsid w:val="0088576B"/>
    <w:rsid w:val="008863A0"/>
    <w:rsid w:val="008865D2"/>
    <w:rsid w:val="00887235"/>
    <w:rsid w:val="00887521"/>
    <w:rsid w:val="0088775E"/>
    <w:rsid w:val="00887E1A"/>
    <w:rsid w:val="00887F7B"/>
    <w:rsid w:val="00890356"/>
    <w:rsid w:val="0089084D"/>
    <w:rsid w:val="00890863"/>
    <w:rsid w:val="00890B65"/>
    <w:rsid w:val="00891322"/>
    <w:rsid w:val="00891416"/>
    <w:rsid w:val="00891495"/>
    <w:rsid w:val="008922CA"/>
    <w:rsid w:val="00892B2C"/>
    <w:rsid w:val="00893B65"/>
    <w:rsid w:val="00893E62"/>
    <w:rsid w:val="00894028"/>
    <w:rsid w:val="00894031"/>
    <w:rsid w:val="0089442C"/>
    <w:rsid w:val="00894697"/>
    <w:rsid w:val="00896203"/>
    <w:rsid w:val="00896727"/>
    <w:rsid w:val="00896BDF"/>
    <w:rsid w:val="00896D31"/>
    <w:rsid w:val="00897103"/>
    <w:rsid w:val="008976B2"/>
    <w:rsid w:val="00897C80"/>
    <w:rsid w:val="008A0651"/>
    <w:rsid w:val="008A0FFE"/>
    <w:rsid w:val="008A16F2"/>
    <w:rsid w:val="008A1D3D"/>
    <w:rsid w:val="008A3353"/>
    <w:rsid w:val="008A33A8"/>
    <w:rsid w:val="008A3967"/>
    <w:rsid w:val="008A426A"/>
    <w:rsid w:val="008A42E0"/>
    <w:rsid w:val="008A47A1"/>
    <w:rsid w:val="008A4AB5"/>
    <w:rsid w:val="008A5191"/>
    <w:rsid w:val="008A52D7"/>
    <w:rsid w:val="008A53EF"/>
    <w:rsid w:val="008A5EAA"/>
    <w:rsid w:val="008A5F55"/>
    <w:rsid w:val="008A624C"/>
    <w:rsid w:val="008A7EB4"/>
    <w:rsid w:val="008B0968"/>
    <w:rsid w:val="008B0B86"/>
    <w:rsid w:val="008B0C13"/>
    <w:rsid w:val="008B105E"/>
    <w:rsid w:val="008B1F26"/>
    <w:rsid w:val="008B2047"/>
    <w:rsid w:val="008B2452"/>
    <w:rsid w:val="008B249C"/>
    <w:rsid w:val="008B2F78"/>
    <w:rsid w:val="008B32F8"/>
    <w:rsid w:val="008B3821"/>
    <w:rsid w:val="008B3E9C"/>
    <w:rsid w:val="008B405F"/>
    <w:rsid w:val="008B459F"/>
    <w:rsid w:val="008B596E"/>
    <w:rsid w:val="008B6901"/>
    <w:rsid w:val="008B6955"/>
    <w:rsid w:val="008B7B63"/>
    <w:rsid w:val="008B7F5E"/>
    <w:rsid w:val="008C03F2"/>
    <w:rsid w:val="008C07AE"/>
    <w:rsid w:val="008C0932"/>
    <w:rsid w:val="008C120A"/>
    <w:rsid w:val="008C14DF"/>
    <w:rsid w:val="008C1737"/>
    <w:rsid w:val="008C257B"/>
    <w:rsid w:val="008C282B"/>
    <w:rsid w:val="008C368D"/>
    <w:rsid w:val="008C3F80"/>
    <w:rsid w:val="008C412F"/>
    <w:rsid w:val="008C4C7A"/>
    <w:rsid w:val="008C5503"/>
    <w:rsid w:val="008C56AF"/>
    <w:rsid w:val="008C5AD9"/>
    <w:rsid w:val="008C6264"/>
    <w:rsid w:val="008C69EE"/>
    <w:rsid w:val="008C745E"/>
    <w:rsid w:val="008C75A7"/>
    <w:rsid w:val="008C7AB2"/>
    <w:rsid w:val="008D04E2"/>
    <w:rsid w:val="008D073B"/>
    <w:rsid w:val="008D0A14"/>
    <w:rsid w:val="008D0AD4"/>
    <w:rsid w:val="008D105F"/>
    <w:rsid w:val="008D12EA"/>
    <w:rsid w:val="008D1D68"/>
    <w:rsid w:val="008D1E62"/>
    <w:rsid w:val="008D2236"/>
    <w:rsid w:val="008D255B"/>
    <w:rsid w:val="008D2694"/>
    <w:rsid w:val="008D2BEA"/>
    <w:rsid w:val="008D309C"/>
    <w:rsid w:val="008D3632"/>
    <w:rsid w:val="008D3D61"/>
    <w:rsid w:val="008D421A"/>
    <w:rsid w:val="008D4556"/>
    <w:rsid w:val="008D4843"/>
    <w:rsid w:val="008D4F02"/>
    <w:rsid w:val="008D5786"/>
    <w:rsid w:val="008D5978"/>
    <w:rsid w:val="008D5E05"/>
    <w:rsid w:val="008D5F6E"/>
    <w:rsid w:val="008D6420"/>
    <w:rsid w:val="008D655E"/>
    <w:rsid w:val="008E0495"/>
    <w:rsid w:val="008E0602"/>
    <w:rsid w:val="008E0A1E"/>
    <w:rsid w:val="008E0DE1"/>
    <w:rsid w:val="008E0F45"/>
    <w:rsid w:val="008E19A5"/>
    <w:rsid w:val="008E26D6"/>
    <w:rsid w:val="008E2DB2"/>
    <w:rsid w:val="008E3198"/>
    <w:rsid w:val="008E34E0"/>
    <w:rsid w:val="008E413F"/>
    <w:rsid w:val="008E434E"/>
    <w:rsid w:val="008E44D1"/>
    <w:rsid w:val="008E48C6"/>
    <w:rsid w:val="008E494B"/>
    <w:rsid w:val="008E4AF4"/>
    <w:rsid w:val="008E4B5C"/>
    <w:rsid w:val="008E4F39"/>
    <w:rsid w:val="008E506F"/>
    <w:rsid w:val="008E5398"/>
    <w:rsid w:val="008E796F"/>
    <w:rsid w:val="008F0A3C"/>
    <w:rsid w:val="008F0BA9"/>
    <w:rsid w:val="008F1A6C"/>
    <w:rsid w:val="008F1FD3"/>
    <w:rsid w:val="008F2955"/>
    <w:rsid w:val="008F2D4E"/>
    <w:rsid w:val="008F30C7"/>
    <w:rsid w:val="008F34AE"/>
    <w:rsid w:val="008F34F3"/>
    <w:rsid w:val="008F3685"/>
    <w:rsid w:val="008F4328"/>
    <w:rsid w:val="008F461D"/>
    <w:rsid w:val="008F490C"/>
    <w:rsid w:val="008F5713"/>
    <w:rsid w:val="008F619D"/>
    <w:rsid w:val="008F61B6"/>
    <w:rsid w:val="008F6929"/>
    <w:rsid w:val="008F69C2"/>
    <w:rsid w:val="008F71CC"/>
    <w:rsid w:val="008F775F"/>
    <w:rsid w:val="008F792C"/>
    <w:rsid w:val="008F7B32"/>
    <w:rsid w:val="009001F8"/>
    <w:rsid w:val="009005B4"/>
    <w:rsid w:val="00901C1F"/>
    <w:rsid w:val="00901EA6"/>
    <w:rsid w:val="00902AC9"/>
    <w:rsid w:val="0090314B"/>
    <w:rsid w:val="00903240"/>
    <w:rsid w:val="009038D7"/>
    <w:rsid w:val="00903A45"/>
    <w:rsid w:val="00904240"/>
    <w:rsid w:val="00905304"/>
    <w:rsid w:val="009054F6"/>
    <w:rsid w:val="00905638"/>
    <w:rsid w:val="00905922"/>
    <w:rsid w:val="00905A86"/>
    <w:rsid w:val="00905BE0"/>
    <w:rsid w:val="0090608B"/>
    <w:rsid w:val="00907942"/>
    <w:rsid w:val="00907B35"/>
    <w:rsid w:val="0091094B"/>
    <w:rsid w:val="0091172F"/>
    <w:rsid w:val="00911DA7"/>
    <w:rsid w:val="009124A0"/>
    <w:rsid w:val="0091302E"/>
    <w:rsid w:val="00913237"/>
    <w:rsid w:val="009146A7"/>
    <w:rsid w:val="00914EA8"/>
    <w:rsid w:val="00915311"/>
    <w:rsid w:val="00915AA4"/>
    <w:rsid w:val="00915AD7"/>
    <w:rsid w:val="009161DA"/>
    <w:rsid w:val="009165FA"/>
    <w:rsid w:val="00916656"/>
    <w:rsid w:val="009167C1"/>
    <w:rsid w:val="009168C5"/>
    <w:rsid w:val="00916C26"/>
    <w:rsid w:val="00916CBF"/>
    <w:rsid w:val="0091757D"/>
    <w:rsid w:val="00917C90"/>
    <w:rsid w:val="00920777"/>
    <w:rsid w:val="009207E4"/>
    <w:rsid w:val="00920EE8"/>
    <w:rsid w:val="009214D0"/>
    <w:rsid w:val="009218CA"/>
    <w:rsid w:val="00921BA2"/>
    <w:rsid w:val="00921F6F"/>
    <w:rsid w:val="0092275B"/>
    <w:rsid w:val="0092287D"/>
    <w:rsid w:val="00922F08"/>
    <w:rsid w:val="00923D94"/>
    <w:rsid w:val="00924974"/>
    <w:rsid w:val="00925590"/>
    <w:rsid w:val="0092561F"/>
    <w:rsid w:val="00925828"/>
    <w:rsid w:val="0092591D"/>
    <w:rsid w:val="009259A2"/>
    <w:rsid w:val="00925A87"/>
    <w:rsid w:val="00925C37"/>
    <w:rsid w:val="00926661"/>
    <w:rsid w:val="00927295"/>
    <w:rsid w:val="00927299"/>
    <w:rsid w:val="00927C2F"/>
    <w:rsid w:val="00930497"/>
    <w:rsid w:val="009309D6"/>
    <w:rsid w:val="00931477"/>
    <w:rsid w:val="00931648"/>
    <w:rsid w:val="00932A87"/>
    <w:rsid w:val="009330A9"/>
    <w:rsid w:val="009330DB"/>
    <w:rsid w:val="00933621"/>
    <w:rsid w:val="0093394D"/>
    <w:rsid w:val="00933CE1"/>
    <w:rsid w:val="00934280"/>
    <w:rsid w:val="00934391"/>
    <w:rsid w:val="009353E7"/>
    <w:rsid w:val="00935C18"/>
    <w:rsid w:val="00935D08"/>
    <w:rsid w:val="00935E34"/>
    <w:rsid w:val="009365C4"/>
    <w:rsid w:val="009370D0"/>
    <w:rsid w:val="00940026"/>
    <w:rsid w:val="0094014E"/>
    <w:rsid w:val="00940177"/>
    <w:rsid w:val="009401D1"/>
    <w:rsid w:val="00940A43"/>
    <w:rsid w:val="00940D62"/>
    <w:rsid w:val="00941C68"/>
    <w:rsid w:val="009428A9"/>
    <w:rsid w:val="00942A46"/>
    <w:rsid w:val="00942F4E"/>
    <w:rsid w:val="009456A8"/>
    <w:rsid w:val="0094648F"/>
    <w:rsid w:val="0094694A"/>
    <w:rsid w:val="00947232"/>
    <w:rsid w:val="009500D4"/>
    <w:rsid w:val="0095033B"/>
    <w:rsid w:val="00950DC9"/>
    <w:rsid w:val="00950EFC"/>
    <w:rsid w:val="009511B1"/>
    <w:rsid w:val="00951641"/>
    <w:rsid w:val="00951680"/>
    <w:rsid w:val="009526FF"/>
    <w:rsid w:val="0095285E"/>
    <w:rsid w:val="00953252"/>
    <w:rsid w:val="00953BAD"/>
    <w:rsid w:val="00953D4B"/>
    <w:rsid w:val="0095410A"/>
    <w:rsid w:val="00954496"/>
    <w:rsid w:val="00954A05"/>
    <w:rsid w:val="00954E63"/>
    <w:rsid w:val="00954F7F"/>
    <w:rsid w:val="0095510F"/>
    <w:rsid w:val="00955A12"/>
    <w:rsid w:val="00955F38"/>
    <w:rsid w:val="00955F89"/>
    <w:rsid w:val="009560D7"/>
    <w:rsid w:val="00956376"/>
    <w:rsid w:val="00957134"/>
    <w:rsid w:val="009611E5"/>
    <w:rsid w:val="009617D4"/>
    <w:rsid w:val="00962170"/>
    <w:rsid w:val="009635B9"/>
    <w:rsid w:val="00963895"/>
    <w:rsid w:val="00963F5F"/>
    <w:rsid w:val="00964478"/>
    <w:rsid w:val="0096462C"/>
    <w:rsid w:val="00964BA8"/>
    <w:rsid w:val="009650C3"/>
    <w:rsid w:val="009651CF"/>
    <w:rsid w:val="00965CA9"/>
    <w:rsid w:val="00965E15"/>
    <w:rsid w:val="0096660B"/>
    <w:rsid w:val="0096691E"/>
    <w:rsid w:val="00966C2D"/>
    <w:rsid w:val="009671BE"/>
    <w:rsid w:val="009679E4"/>
    <w:rsid w:val="00967D75"/>
    <w:rsid w:val="009700BF"/>
    <w:rsid w:val="00970974"/>
    <w:rsid w:val="00970B8B"/>
    <w:rsid w:val="00970BD3"/>
    <w:rsid w:val="00970CCB"/>
    <w:rsid w:val="00970FCD"/>
    <w:rsid w:val="0097167B"/>
    <w:rsid w:val="0097174D"/>
    <w:rsid w:val="00971F34"/>
    <w:rsid w:val="00972419"/>
    <w:rsid w:val="0097267B"/>
    <w:rsid w:val="009726D1"/>
    <w:rsid w:val="00972E5D"/>
    <w:rsid w:val="00973E02"/>
    <w:rsid w:val="00974170"/>
    <w:rsid w:val="00974284"/>
    <w:rsid w:val="00974AC8"/>
    <w:rsid w:val="00974F18"/>
    <w:rsid w:val="00975192"/>
    <w:rsid w:val="00975386"/>
    <w:rsid w:val="00975EBD"/>
    <w:rsid w:val="00976197"/>
    <w:rsid w:val="0097625F"/>
    <w:rsid w:val="0097632B"/>
    <w:rsid w:val="009767A9"/>
    <w:rsid w:val="009770BE"/>
    <w:rsid w:val="00977206"/>
    <w:rsid w:val="00977968"/>
    <w:rsid w:val="009779D2"/>
    <w:rsid w:val="00977A92"/>
    <w:rsid w:val="0098002D"/>
    <w:rsid w:val="009804EA"/>
    <w:rsid w:val="0098068A"/>
    <w:rsid w:val="009806A4"/>
    <w:rsid w:val="009808A3"/>
    <w:rsid w:val="009808BD"/>
    <w:rsid w:val="00981852"/>
    <w:rsid w:val="00981B57"/>
    <w:rsid w:val="00982E2A"/>
    <w:rsid w:val="00983503"/>
    <w:rsid w:val="009835D6"/>
    <w:rsid w:val="00983A50"/>
    <w:rsid w:val="00983C26"/>
    <w:rsid w:val="00983E68"/>
    <w:rsid w:val="00983FF5"/>
    <w:rsid w:val="00984481"/>
    <w:rsid w:val="00984655"/>
    <w:rsid w:val="00984F25"/>
    <w:rsid w:val="0098547E"/>
    <w:rsid w:val="009869AB"/>
    <w:rsid w:val="00986E8B"/>
    <w:rsid w:val="00986F74"/>
    <w:rsid w:val="0098728B"/>
    <w:rsid w:val="00987E28"/>
    <w:rsid w:val="00987EC5"/>
    <w:rsid w:val="009906FB"/>
    <w:rsid w:val="00990EB5"/>
    <w:rsid w:val="00991506"/>
    <w:rsid w:val="009916F8"/>
    <w:rsid w:val="00992289"/>
    <w:rsid w:val="0099255A"/>
    <w:rsid w:val="009927FF"/>
    <w:rsid w:val="00992AF1"/>
    <w:rsid w:val="009938F9"/>
    <w:rsid w:val="0099436E"/>
    <w:rsid w:val="00994638"/>
    <w:rsid w:val="00994822"/>
    <w:rsid w:val="00994A08"/>
    <w:rsid w:val="00994F6C"/>
    <w:rsid w:val="00995193"/>
    <w:rsid w:val="00995751"/>
    <w:rsid w:val="00995BF7"/>
    <w:rsid w:val="00996B89"/>
    <w:rsid w:val="00996D51"/>
    <w:rsid w:val="00997053"/>
    <w:rsid w:val="00997C1D"/>
    <w:rsid w:val="009A16F2"/>
    <w:rsid w:val="009A435E"/>
    <w:rsid w:val="009A4ED7"/>
    <w:rsid w:val="009A5596"/>
    <w:rsid w:val="009A5904"/>
    <w:rsid w:val="009A5D39"/>
    <w:rsid w:val="009A5F3D"/>
    <w:rsid w:val="009A6390"/>
    <w:rsid w:val="009A63B2"/>
    <w:rsid w:val="009A6711"/>
    <w:rsid w:val="009A7242"/>
    <w:rsid w:val="009B04B9"/>
    <w:rsid w:val="009B0504"/>
    <w:rsid w:val="009B05A3"/>
    <w:rsid w:val="009B0BD5"/>
    <w:rsid w:val="009B14A7"/>
    <w:rsid w:val="009B186C"/>
    <w:rsid w:val="009B1901"/>
    <w:rsid w:val="009B1ADE"/>
    <w:rsid w:val="009B1BD0"/>
    <w:rsid w:val="009B1EEC"/>
    <w:rsid w:val="009B3220"/>
    <w:rsid w:val="009B3630"/>
    <w:rsid w:val="009B3637"/>
    <w:rsid w:val="009B3A0D"/>
    <w:rsid w:val="009B41AE"/>
    <w:rsid w:val="009B44A7"/>
    <w:rsid w:val="009B458E"/>
    <w:rsid w:val="009B52CA"/>
    <w:rsid w:val="009B5A1C"/>
    <w:rsid w:val="009B636A"/>
    <w:rsid w:val="009B6390"/>
    <w:rsid w:val="009B69BE"/>
    <w:rsid w:val="009B6F29"/>
    <w:rsid w:val="009B709C"/>
    <w:rsid w:val="009B7612"/>
    <w:rsid w:val="009C0037"/>
    <w:rsid w:val="009C07BA"/>
    <w:rsid w:val="009C1249"/>
    <w:rsid w:val="009C1435"/>
    <w:rsid w:val="009C16B8"/>
    <w:rsid w:val="009C262C"/>
    <w:rsid w:val="009C2D34"/>
    <w:rsid w:val="009C2F50"/>
    <w:rsid w:val="009C2F9C"/>
    <w:rsid w:val="009C3B01"/>
    <w:rsid w:val="009C3FE6"/>
    <w:rsid w:val="009C4292"/>
    <w:rsid w:val="009C471C"/>
    <w:rsid w:val="009C4BFC"/>
    <w:rsid w:val="009C508F"/>
    <w:rsid w:val="009C5165"/>
    <w:rsid w:val="009C548B"/>
    <w:rsid w:val="009C5617"/>
    <w:rsid w:val="009C6560"/>
    <w:rsid w:val="009C6917"/>
    <w:rsid w:val="009C6E16"/>
    <w:rsid w:val="009C6F46"/>
    <w:rsid w:val="009C705D"/>
    <w:rsid w:val="009C7CC3"/>
    <w:rsid w:val="009D05DB"/>
    <w:rsid w:val="009D05FF"/>
    <w:rsid w:val="009D1989"/>
    <w:rsid w:val="009D20D1"/>
    <w:rsid w:val="009D2194"/>
    <w:rsid w:val="009D2A36"/>
    <w:rsid w:val="009D2E3B"/>
    <w:rsid w:val="009D3C6A"/>
    <w:rsid w:val="009D3E6B"/>
    <w:rsid w:val="009D3F2C"/>
    <w:rsid w:val="009D411D"/>
    <w:rsid w:val="009D4592"/>
    <w:rsid w:val="009D4D0B"/>
    <w:rsid w:val="009D4F1C"/>
    <w:rsid w:val="009D503F"/>
    <w:rsid w:val="009D5D96"/>
    <w:rsid w:val="009D6F7F"/>
    <w:rsid w:val="009D76EF"/>
    <w:rsid w:val="009D7962"/>
    <w:rsid w:val="009D7EEA"/>
    <w:rsid w:val="009E07D0"/>
    <w:rsid w:val="009E0A2F"/>
    <w:rsid w:val="009E0D07"/>
    <w:rsid w:val="009E1511"/>
    <w:rsid w:val="009E20A7"/>
    <w:rsid w:val="009E2375"/>
    <w:rsid w:val="009E2840"/>
    <w:rsid w:val="009E3102"/>
    <w:rsid w:val="009E32EC"/>
    <w:rsid w:val="009E35ED"/>
    <w:rsid w:val="009E3888"/>
    <w:rsid w:val="009E39B5"/>
    <w:rsid w:val="009E3CEC"/>
    <w:rsid w:val="009E40FD"/>
    <w:rsid w:val="009E48F6"/>
    <w:rsid w:val="009E51F6"/>
    <w:rsid w:val="009E56D4"/>
    <w:rsid w:val="009E5DE8"/>
    <w:rsid w:val="009E6DE0"/>
    <w:rsid w:val="009E6E25"/>
    <w:rsid w:val="009E7F9D"/>
    <w:rsid w:val="009F0171"/>
    <w:rsid w:val="009F0286"/>
    <w:rsid w:val="009F0D7C"/>
    <w:rsid w:val="009F1BE8"/>
    <w:rsid w:val="009F29B7"/>
    <w:rsid w:val="009F328E"/>
    <w:rsid w:val="009F40F3"/>
    <w:rsid w:val="009F5289"/>
    <w:rsid w:val="009F5984"/>
    <w:rsid w:val="009F5EFA"/>
    <w:rsid w:val="009F7404"/>
    <w:rsid w:val="009F7515"/>
    <w:rsid w:val="009F7E08"/>
    <w:rsid w:val="00A008D1"/>
    <w:rsid w:val="00A00CFA"/>
    <w:rsid w:val="00A014FE"/>
    <w:rsid w:val="00A019E5"/>
    <w:rsid w:val="00A02484"/>
    <w:rsid w:val="00A027F6"/>
    <w:rsid w:val="00A033CF"/>
    <w:rsid w:val="00A03A88"/>
    <w:rsid w:val="00A03B45"/>
    <w:rsid w:val="00A042F4"/>
    <w:rsid w:val="00A0486E"/>
    <w:rsid w:val="00A04DDF"/>
    <w:rsid w:val="00A0573A"/>
    <w:rsid w:val="00A06B44"/>
    <w:rsid w:val="00A07A82"/>
    <w:rsid w:val="00A10024"/>
    <w:rsid w:val="00A13469"/>
    <w:rsid w:val="00A13CAD"/>
    <w:rsid w:val="00A13E3F"/>
    <w:rsid w:val="00A13EB4"/>
    <w:rsid w:val="00A13F99"/>
    <w:rsid w:val="00A141DF"/>
    <w:rsid w:val="00A14D05"/>
    <w:rsid w:val="00A1522A"/>
    <w:rsid w:val="00A15565"/>
    <w:rsid w:val="00A158C1"/>
    <w:rsid w:val="00A1652D"/>
    <w:rsid w:val="00A16C7F"/>
    <w:rsid w:val="00A171B4"/>
    <w:rsid w:val="00A17886"/>
    <w:rsid w:val="00A17C35"/>
    <w:rsid w:val="00A17D18"/>
    <w:rsid w:val="00A20826"/>
    <w:rsid w:val="00A20F88"/>
    <w:rsid w:val="00A219FC"/>
    <w:rsid w:val="00A231F1"/>
    <w:rsid w:val="00A23359"/>
    <w:rsid w:val="00A23402"/>
    <w:rsid w:val="00A234A2"/>
    <w:rsid w:val="00A23577"/>
    <w:rsid w:val="00A23860"/>
    <w:rsid w:val="00A23FD0"/>
    <w:rsid w:val="00A2423E"/>
    <w:rsid w:val="00A255F7"/>
    <w:rsid w:val="00A257CA"/>
    <w:rsid w:val="00A25F87"/>
    <w:rsid w:val="00A266F8"/>
    <w:rsid w:val="00A26A0E"/>
    <w:rsid w:val="00A26BDE"/>
    <w:rsid w:val="00A26F74"/>
    <w:rsid w:val="00A279CE"/>
    <w:rsid w:val="00A30389"/>
    <w:rsid w:val="00A3167F"/>
    <w:rsid w:val="00A31D44"/>
    <w:rsid w:val="00A3278C"/>
    <w:rsid w:val="00A327E5"/>
    <w:rsid w:val="00A32C08"/>
    <w:rsid w:val="00A32EE9"/>
    <w:rsid w:val="00A331F3"/>
    <w:rsid w:val="00A3331D"/>
    <w:rsid w:val="00A33869"/>
    <w:rsid w:val="00A33DB3"/>
    <w:rsid w:val="00A340A0"/>
    <w:rsid w:val="00A344CE"/>
    <w:rsid w:val="00A34BCB"/>
    <w:rsid w:val="00A34E48"/>
    <w:rsid w:val="00A35C8D"/>
    <w:rsid w:val="00A35FD4"/>
    <w:rsid w:val="00A364E4"/>
    <w:rsid w:val="00A3711D"/>
    <w:rsid w:val="00A37E03"/>
    <w:rsid w:val="00A37E7B"/>
    <w:rsid w:val="00A37ECE"/>
    <w:rsid w:val="00A4277B"/>
    <w:rsid w:val="00A4293D"/>
    <w:rsid w:val="00A431EE"/>
    <w:rsid w:val="00A44462"/>
    <w:rsid w:val="00A44ACB"/>
    <w:rsid w:val="00A44F09"/>
    <w:rsid w:val="00A45575"/>
    <w:rsid w:val="00A45AAD"/>
    <w:rsid w:val="00A4660B"/>
    <w:rsid w:val="00A476E7"/>
    <w:rsid w:val="00A4774A"/>
    <w:rsid w:val="00A4780B"/>
    <w:rsid w:val="00A50C2F"/>
    <w:rsid w:val="00A5129B"/>
    <w:rsid w:val="00A5146D"/>
    <w:rsid w:val="00A514A7"/>
    <w:rsid w:val="00A5163E"/>
    <w:rsid w:val="00A521BF"/>
    <w:rsid w:val="00A52437"/>
    <w:rsid w:val="00A524EE"/>
    <w:rsid w:val="00A531A1"/>
    <w:rsid w:val="00A5349A"/>
    <w:rsid w:val="00A53AAF"/>
    <w:rsid w:val="00A53CAA"/>
    <w:rsid w:val="00A54CE7"/>
    <w:rsid w:val="00A5577E"/>
    <w:rsid w:val="00A558C2"/>
    <w:rsid w:val="00A55B30"/>
    <w:rsid w:val="00A563E4"/>
    <w:rsid w:val="00A56876"/>
    <w:rsid w:val="00A5699A"/>
    <w:rsid w:val="00A5723B"/>
    <w:rsid w:val="00A572A9"/>
    <w:rsid w:val="00A57D15"/>
    <w:rsid w:val="00A57E35"/>
    <w:rsid w:val="00A6072E"/>
    <w:rsid w:val="00A613CA"/>
    <w:rsid w:val="00A61E58"/>
    <w:rsid w:val="00A62334"/>
    <w:rsid w:val="00A62469"/>
    <w:rsid w:val="00A6315F"/>
    <w:rsid w:val="00A63203"/>
    <w:rsid w:val="00A634D9"/>
    <w:rsid w:val="00A63757"/>
    <w:rsid w:val="00A63FB5"/>
    <w:rsid w:val="00A645A9"/>
    <w:rsid w:val="00A64E03"/>
    <w:rsid w:val="00A65303"/>
    <w:rsid w:val="00A65843"/>
    <w:rsid w:val="00A65AC2"/>
    <w:rsid w:val="00A65B55"/>
    <w:rsid w:val="00A673FA"/>
    <w:rsid w:val="00A6776A"/>
    <w:rsid w:val="00A67CAF"/>
    <w:rsid w:val="00A71B56"/>
    <w:rsid w:val="00A71FE1"/>
    <w:rsid w:val="00A722DD"/>
    <w:rsid w:val="00A72372"/>
    <w:rsid w:val="00A728A0"/>
    <w:rsid w:val="00A728AD"/>
    <w:rsid w:val="00A72B5C"/>
    <w:rsid w:val="00A72BDC"/>
    <w:rsid w:val="00A73150"/>
    <w:rsid w:val="00A73E1D"/>
    <w:rsid w:val="00A74094"/>
    <w:rsid w:val="00A749CD"/>
    <w:rsid w:val="00A74CF6"/>
    <w:rsid w:val="00A75042"/>
    <w:rsid w:val="00A751D0"/>
    <w:rsid w:val="00A755B7"/>
    <w:rsid w:val="00A75746"/>
    <w:rsid w:val="00A76D46"/>
    <w:rsid w:val="00A76F7A"/>
    <w:rsid w:val="00A774AE"/>
    <w:rsid w:val="00A77B1C"/>
    <w:rsid w:val="00A77F00"/>
    <w:rsid w:val="00A805B5"/>
    <w:rsid w:val="00A80754"/>
    <w:rsid w:val="00A820DF"/>
    <w:rsid w:val="00A82698"/>
    <w:rsid w:val="00A828BB"/>
    <w:rsid w:val="00A82E59"/>
    <w:rsid w:val="00A83554"/>
    <w:rsid w:val="00A83882"/>
    <w:rsid w:val="00A83D65"/>
    <w:rsid w:val="00A84811"/>
    <w:rsid w:val="00A853F6"/>
    <w:rsid w:val="00A8552B"/>
    <w:rsid w:val="00A856BC"/>
    <w:rsid w:val="00A8582D"/>
    <w:rsid w:val="00A85946"/>
    <w:rsid w:val="00A85F09"/>
    <w:rsid w:val="00A86021"/>
    <w:rsid w:val="00A86FAB"/>
    <w:rsid w:val="00A87B1C"/>
    <w:rsid w:val="00A87C94"/>
    <w:rsid w:val="00A9017C"/>
    <w:rsid w:val="00A916A1"/>
    <w:rsid w:val="00A916D2"/>
    <w:rsid w:val="00A91769"/>
    <w:rsid w:val="00A9333B"/>
    <w:rsid w:val="00A93493"/>
    <w:rsid w:val="00A937A5"/>
    <w:rsid w:val="00A93A70"/>
    <w:rsid w:val="00A93F09"/>
    <w:rsid w:val="00A9411F"/>
    <w:rsid w:val="00A9425E"/>
    <w:rsid w:val="00A94953"/>
    <w:rsid w:val="00A94C42"/>
    <w:rsid w:val="00A94D28"/>
    <w:rsid w:val="00A95112"/>
    <w:rsid w:val="00A9518F"/>
    <w:rsid w:val="00A95E79"/>
    <w:rsid w:val="00A95FBE"/>
    <w:rsid w:val="00A96884"/>
    <w:rsid w:val="00A96EF6"/>
    <w:rsid w:val="00A974E8"/>
    <w:rsid w:val="00AA072C"/>
    <w:rsid w:val="00AA08E0"/>
    <w:rsid w:val="00AA1658"/>
    <w:rsid w:val="00AA2416"/>
    <w:rsid w:val="00AA3D73"/>
    <w:rsid w:val="00AA444B"/>
    <w:rsid w:val="00AA48FF"/>
    <w:rsid w:val="00AA4C0A"/>
    <w:rsid w:val="00AA625A"/>
    <w:rsid w:val="00AA6AC3"/>
    <w:rsid w:val="00AA7F0C"/>
    <w:rsid w:val="00AA7F7B"/>
    <w:rsid w:val="00AB0347"/>
    <w:rsid w:val="00AB094D"/>
    <w:rsid w:val="00AB0F3F"/>
    <w:rsid w:val="00AB165A"/>
    <w:rsid w:val="00AB1A60"/>
    <w:rsid w:val="00AB2073"/>
    <w:rsid w:val="00AB268E"/>
    <w:rsid w:val="00AB2A22"/>
    <w:rsid w:val="00AB2EA4"/>
    <w:rsid w:val="00AB3132"/>
    <w:rsid w:val="00AB368E"/>
    <w:rsid w:val="00AB3B4D"/>
    <w:rsid w:val="00AB461C"/>
    <w:rsid w:val="00AB53BC"/>
    <w:rsid w:val="00AB580E"/>
    <w:rsid w:val="00AB5B78"/>
    <w:rsid w:val="00AB5F9E"/>
    <w:rsid w:val="00AB6385"/>
    <w:rsid w:val="00AB6E71"/>
    <w:rsid w:val="00AB7EB6"/>
    <w:rsid w:val="00AC0213"/>
    <w:rsid w:val="00AC0297"/>
    <w:rsid w:val="00AC0B38"/>
    <w:rsid w:val="00AC0F16"/>
    <w:rsid w:val="00AC1793"/>
    <w:rsid w:val="00AC1A0F"/>
    <w:rsid w:val="00AC1DE5"/>
    <w:rsid w:val="00AC233A"/>
    <w:rsid w:val="00AC2E03"/>
    <w:rsid w:val="00AC3543"/>
    <w:rsid w:val="00AC3AC4"/>
    <w:rsid w:val="00AC3ED3"/>
    <w:rsid w:val="00AC418E"/>
    <w:rsid w:val="00AC47D2"/>
    <w:rsid w:val="00AC52EB"/>
    <w:rsid w:val="00AC5C88"/>
    <w:rsid w:val="00AC5E34"/>
    <w:rsid w:val="00AC6375"/>
    <w:rsid w:val="00AC695D"/>
    <w:rsid w:val="00AC6C87"/>
    <w:rsid w:val="00AC70AB"/>
    <w:rsid w:val="00AC71D0"/>
    <w:rsid w:val="00AC7E64"/>
    <w:rsid w:val="00AC7EFE"/>
    <w:rsid w:val="00AD0377"/>
    <w:rsid w:val="00AD0F5A"/>
    <w:rsid w:val="00AD1613"/>
    <w:rsid w:val="00AD21AB"/>
    <w:rsid w:val="00AD247D"/>
    <w:rsid w:val="00AD28C9"/>
    <w:rsid w:val="00AD29AE"/>
    <w:rsid w:val="00AD3C38"/>
    <w:rsid w:val="00AD4E2C"/>
    <w:rsid w:val="00AD581F"/>
    <w:rsid w:val="00AD5977"/>
    <w:rsid w:val="00AD59AE"/>
    <w:rsid w:val="00AD65B3"/>
    <w:rsid w:val="00AD6FB0"/>
    <w:rsid w:val="00AD7732"/>
    <w:rsid w:val="00AD7A75"/>
    <w:rsid w:val="00AD7B0C"/>
    <w:rsid w:val="00AE0341"/>
    <w:rsid w:val="00AE0589"/>
    <w:rsid w:val="00AE06F6"/>
    <w:rsid w:val="00AE1690"/>
    <w:rsid w:val="00AE16D1"/>
    <w:rsid w:val="00AE175D"/>
    <w:rsid w:val="00AE18AB"/>
    <w:rsid w:val="00AE2405"/>
    <w:rsid w:val="00AE2B95"/>
    <w:rsid w:val="00AE2D50"/>
    <w:rsid w:val="00AE34DC"/>
    <w:rsid w:val="00AE360B"/>
    <w:rsid w:val="00AE3AAD"/>
    <w:rsid w:val="00AE3B57"/>
    <w:rsid w:val="00AE3D29"/>
    <w:rsid w:val="00AE3D72"/>
    <w:rsid w:val="00AE4B3E"/>
    <w:rsid w:val="00AE55ED"/>
    <w:rsid w:val="00AE65DB"/>
    <w:rsid w:val="00AE7093"/>
    <w:rsid w:val="00AE7C5F"/>
    <w:rsid w:val="00AF07E6"/>
    <w:rsid w:val="00AF125A"/>
    <w:rsid w:val="00AF1831"/>
    <w:rsid w:val="00AF3BD2"/>
    <w:rsid w:val="00AF3E57"/>
    <w:rsid w:val="00AF46E5"/>
    <w:rsid w:val="00AF4B8D"/>
    <w:rsid w:val="00AF4D55"/>
    <w:rsid w:val="00AF5658"/>
    <w:rsid w:val="00AF578E"/>
    <w:rsid w:val="00AF5845"/>
    <w:rsid w:val="00AF58AB"/>
    <w:rsid w:val="00AF5E70"/>
    <w:rsid w:val="00AF60E4"/>
    <w:rsid w:val="00AF67D1"/>
    <w:rsid w:val="00AF697A"/>
    <w:rsid w:val="00AF6A54"/>
    <w:rsid w:val="00AF6B1F"/>
    <w:rsid w:val="00AF6DA1"/>
    <w:rsid w:val="00B009F4"/>
    <w:rsid w:val="00B00B3B"/>
    <w:rsid w:val="00B012E1"/>
    <w:rsid w:val="00B015E5"/>
    <w:rsid w:val="00B01A5C"/>
    <w:rsid w:val="00B01E39"/>
    <w:rsid w:val="00B01FEC"/>
    <w:rsid w:val="00B020FF"/>
    <w:rsid w:val="00B0297A"/>
    <w:rsid w:val="00B032CE"/>
    <w:rsid w:val="00B03B63"/>
    <w:rsid w:val="00B0452C"/>
    <w:rsid w:val="00B04576"/>
    <w:rsid w:val="00B04BE8"/>
    <w:rsid w:val="00B04F35"/>
    <w:rsid w:val="00B05594"/>
    <w:rsid w:val="00B068C9"/>
    <w:rsid w:val="00B06C4B"/>
    <w:rsid w:val="00B06FCA"/>
    <w:rsid w:val="00B071AF"/>
    <w:rsid w:val="00B10078"/>
    <w:rsid w:val="00B10BB8"/>
    <w:rsid w:val="00B111F1"/>
    <w:rsid w:val="00B11280"/>
    <w:rsid w:val="00B114F0"/>
    <w:rsid w:val="00B11B86"/>
    <w:rsid w:val="00B11C68"/>
    <w:rsid w:val="00B12EBD"/>
    <w:rsid w:val="00B131ED"/>
    <w:rsid w:val="00B1365F"/>
    <w:rsid w:val="00B137DD"/>
    <w:rsid w:val="00B13971"/>
    <w:rsid w:val="00B13AB6"/>
    <w:rsid w:val="00B13DA3"/>
    <w:rsid w:val="00B14C5D"/>
    <w:rsid w:val="00B15145"/>
    <w:rsid w:val="00B158A4"/>
    <w:rsid w:val="00B15A35"/>
    <w:rsid w:val="00B16593"/>
    <w:rsid w:val="00B165A6"/>
    <w:rsid w:val="00B16A07"/>
    <w:rsid w:val="00B16A14"/>
    <w:rsid w:val="00B16A3F"/>
    <w:rsid w:val="00B16B6F"/>
    <w:rsid w:val="00B16ED9"/>
    <w:rsid w:val="00B17900"/>
    <w:rsid w:val="00B17C52"/>
    <w:rsid w:val="00B208EE"/>
    <w:rsid w:val="00B20FBF"/>
    <w:rsid w:val="00B21207"/>
    <w:rsid w:val="00B2160E"/>
    <w:rsid w:val="00B2208D"/>
    <w:rsid w:val="00B222BE"/>
    <w:rsid w:val="00B22C4D"/>
    <w:rsid w:val="00B23AB1"/>
    <w:rsid w:val="00B242EF"/>
    <w:rsid w:val="00B24AEF"/>
    <w:rsid w:val="00B258F0"/>
    <w:rsid w:val="00B25E49"/>
    <w:rsid w:val="00B26C31"/>
    <w:rsid w:val="00B2769E"/>
    <w:rsid w:val="00B2794E"/>
    <w:rsid w:val="00B27959"/>
    <w:rsid w:val="00B27A79"/>
    <w:rsid w:val="00B3151A"/>
    <w:rsid w:val="00B325D5"/>
    <w:rsid w:val="00B327AE"/>
    <w:rsid w:val="00B33155"/>
    <w:rsid w:val="00B33BDA"/>
    <w:rsid w:val="00B34029"/>
    <w:rsid w:val="00B342B2"/>
    <w:rsid w:val="00B36F8F"/>
    <w:rsid w:val="00B37987"/>
    <w:rsid w:val="00B379C7"/>
    <w:rsid w:val="00B40AAC"/>
    <w:rsid w:val="00B40C54"/>
    <w:rsid w:val="00B41C36"/>
    <w:rsid w:val="00B41DCC"/>
    <w:rsid w:val="00B420F2"/>
    <w:rsid w:val="00B424D4"/>
    <w:rsid w:val="00B42FBD"/>
    <w:rsid w:val="00B4338B"/>
    <w:rsid w:val="00B433A0"/>
    <w:rsid w:val="00B440CE"/>
    <w:rsid w:val="00B44472"/>
    <w:rsid w:val="00B45813"/>
    <w:rsid w:val="00B45976"/>
    <w:rsid w:val="00B459A8"/>
    <w:rsid w:val="00B45F55"/>
    <w:rsid w:val="00B45F9A"/>
    <w:rsid w:val="00B45FCB"/>
    <w:rsid w:val="00B46273"/>
    <w:rsid w:val="00B462BF"/>
    <w:rsid w:val="00B46A18"/>
    <w:rsid w:val="00B46DEF"/>
    <w:rsid w:val="00B47B5B"/>
    <w:rsid w:val="00B50019"/>
    <w:rsid w:val="00B50304"/>
    <w:rsid w:val="00B5068F"/>
    <w:rsid w:val="00B50DBE"/>
    <w:rsid w:val="00B516A2"/>
    <w:rsid w:val="00B51742"/>
    <w:rsid w:val="00B51DEE"/>
    <w:rsid w:val="00B51E53"/>
    <w:rsid w:val="00B523CB"/>
    <w:rsid w:val="00B52748"/>
    <w:rsid w:val="00B529FE"/>
    <w:rsid w:val="00B532B7"/>
    <w:rsid w:val="00B536CC"/>
    <w:rsid w:val="00B53B21"/>
    <w:rsid w:val="00B53FCB"/>
    <w:rsid w:val="00B54D04"/>
    <w:rsid w:val="00B54F33"/>
    <w:rsid w:val="00B55359"/>
    <w:rsid w:val="00B55463"/>
    <w:rsid w:val="00B555F3"/>
    <w:rsid w:val="00B55772"/>
    <w:rsid w:val="00B5577A"/>
    <w:rsid w:val="00B55B18"/>
    <w:rsid w:val="00B55B6A"/>
    <w:rsid w:val="00B55C24"/>
    <w:rsid w:val="00B55C38"/>
    <w:rsid w:val="00B56057"/>
    <w:rsid w:val="00B5644F"/>
    <w:rsid w:val="00B56E13"/>
    <w:rsid w:val="00B571CB"/>
    <w:rsid w:val="00B574CF"/>
    <w:rsid w:val="00B5786D"/>
    <w:rsid w:val="00B57D15"/>
    <w:rsid w:val="00B57DE1"/>
    <w:rsid w:val="00B6070D"/>
    <w:rsid w:val="00B60826"/>
    <w:rsid w:val="00B618C1"/>
    <w:rsid w:val="00B61AB5"/>
    <w:rsid w:val="00B62C51"/>
    <w:rsid w:val="00B62FCD"/>
    <w:rsid w:val="00B630C3"/>
    <w:rsid w:val="00B635EB"/>
    <w:rsid w:val="00B63E17"/>
    <w:rsid w:val="00B64216"/>
    <w:rsid w:val="00B64840"/>
    <w:rsid w:val="00B648EE"/>
    <w:rsid w:val="00B64A87"/>
    <w:rsid w:val="00B65369"/>
    <w:rsid w:val="00B655CE"/>
    <w:rsid w:val="00B65D42"/>
    <w:rsid w:val="00B65E96"/>
    <w:rsid w:val="00B65EFD"/>
    <w:rsid w:val="00B66823"/>
    <w:rsid w:val="00B66EA6"/>
    <w:rsid w:val="00B676DA"/>
    <w:rsid w:val="00B67C25"/>
    <w:rsid w:val="00B704FE"/>
    <w:rsid w:val="00B70643"/>
    <w:rsid w:val="00B709A4"/>
    <w:rsid w:val="00B709E9"/>
    <w:rsid w:val="00B70A00"/>
    <w:rsid w:val="00B70CE3"/>
    <w:rsid w:val="00B716AD"/>
    <w:rsid w:val="00B728A3"/>
    <w:rsid w:val="00B72D5A"/>
    <w:rsid w:val="00B73057"/>
    <w:rsid w:val="00B733CF"/>
    <w:rsid w:val="00B737E3"/>
    <w:rsid w:val="00B738D3"/>
    <w:rsid w:val="00B73C0E"/>
    <w:rsid w:val="00B743BE"/>
    <w:rsid w:val="00B75DD0"/>
    <w:rsid w:val="00B76CB9"/>
    <w:rsid w:val="00B76CD6"/>
    <w:rsid w:val="00B7702E"/>
    <w:rsid w:val="00B772E1"/>
    <w:rsid w:val="00B77460"/>
    <w:rsid w:val="00B7763D"/>
    <w:rsid w:val="00B801F7"/>
    <w:rsid w:val="00B8021C"/>
    <w:rsid w:val="00B804CA"/>
    <w:rsid w:val="00B8143F"/>
    <w:rsid w:val="00B8154C"/>
    <w:rsid w:val="00B81CD6"/>
    <w:rsid w:val="00B820C7"/>
    <w:rsid w:val="00B82480"/>
    <w:rsid w:val="00B82AD7"/>
    <w:rsid w:val="00B8324A"/>
    <w:rsid w:val="00B832B8"/>
    <w:rsid w:val="00B8341E"/>
    <w:rsid w:val="00B842BB"/>
    <w:rsid w:val="00B85012"/>
    <w:rsid w:val="00B851C3"/>
    <w:rsid w:val="00B863E9"/>
    <w:rsid w:val="00B86A2E"/>
    <w:rsid w:val="00B86AC3"/>
    <w:rsid w:val="00B87075"/>
    <w:rsid w:val="00B8710D"/>
    <w:rsid w:val="00B87321"/>
    <w:rsid w:val="00B90397"/>
    <w:rsid w:val="00B90453"/>
    <w:rsid w:val="00B90700"/>
    <w:rsid w:val="00B917A0"/>
    <w:rsid w:val="00B917E3"/>
    <w:rsid w:val="00B91978"/>
    <w:rsid w:val="00B92B2E"/>
    <w:rsid w:val="00B9345B"/>
    <w:rsid w:val="00B94E18"/>
    <w:rsid w:val="00B94F5E"/>
    <w:rsid w:val="00B94F97"/>
    <w:rsid w:val="00B9584D"/>
    <w:rsid w:val="00B9598D"/>
    <w:rsid w:val="00B95A6D"/>
    <w:rsid w:val="00B95B42"/>
    <w:rsid w:val="00B95CE2"/>
    <w:rsid w:val="00B9637E"/>
    <w:rsid w:val="00B96406"/>
    <w:rsid w:val="00B966E0"/>
    <w:rsid w:val="00B97001"/>
    <w:rsid w:val="00B979E7"/>
    <w:rsid w:val="00BA0154"/>
    <w:rsid w:val="00BA0379"/>
    <w:rsid w:val="00BA0E63"/>
    <w:rsid w:val="00BA1023"/>
    <w:rsid w:val="00BA1155"/>
    <w:rsid w:val="00BA118C"/>
    <w:rsid w:val="00BA142D"/>
    <w:rsid w:val="00BA222F"/>
    <w:rsid w:val="00BA2A37"/>
    <w:rsid w:val="00BA3477"/>
    <w:rsid w:val="00BA4296"/>
    <w:rsid w:val="00BA42D6"/>
    <w:rsid w:val="00BA5104"/>
    <w:rsid w:val="00BA645A"/>
    <w:rsid w:val="00BA74D6"/>
    <w:rsid w:val="00BA77A9"/>
    <w:rsid w:val="00BA7CD1"/>
    <w:rsid w:val="00BB00BA"/>
    <w:rsid w:val="00BB1D99"/>
    <w:rsid w:val="00BB20B0"/>
    <w:rsid w:val="00BB2129"/>
    <w:rsid w:val="00BB2F53"/>
    <w:rsid w:val="00BB33A1"/>
    <w:rsid w:val="00BB3A30"/>
    <w:rsid w:val="00BB3AF2"/>
    <w:rsid w:val="00BB3C1C"/>
    <w:rsid w:val="00BB3DE6"/>
    <w:rsid w:val="00BB3F77"/>
    <w:rsid w:val="00BB42B3"/>
    <w:rsid w:val="00BB5C0D"/>
    <w:rsid w:val="00BB61C6"/>
    <w:rsid w:val="00BB6755"/>
    <w:rsid w:val="00BB72F6"/>
    <w:rsid w:val="00BB7AC9"/>
    <w:rsid w:val="00BB7E80"/>
    <w:rsid w:val="00BB7FC8"/>
    <w:rsid w:val="00BC178B"/>
    <w:rsid w:val="00BC1C6F"/>
    <w:rsid w:val="00BC2045"/>
    <w:rsid w:val="00BC2203"/>
    <w:rsid w:val="00BC2430"/>
    <w:rsid w:val="00BC2DBB"/>
    <w:rsid w:val="00BC2FB9"/>
    <w:rsid w:val="00BC3ACE"/>
    <w:rsid w:val="00BC4803"/>
    <w:rsid w:val="00BC4D94"/>
    <w:rsid w:val="00BC529D"/>
    <w:rsid w:val="00BC5519"/>
    <w:rsid w:val="00BC591F"/>
    <w:rsid w:val="00BC598A"/>
    <w:rsid w:val="00BC6150"/>
    <w:rsid w:val="00BC6842"/>
    <w:rsid w:val="00BC6C09"/>
    <w:rsid w:val="00BC75E3"/>
    <w:rsid w:val="00BC7A46"/>
    <w:rsid w:val="00BD0326"/>
    <w:rsid w:val="00BD0915"/>
    <w:rsid w:val="00BD0FCC"/>
    <w:rsid w:val="00BD0FFF"/>
    <w:rsid w:val="00BD1C50"/>
    <w:rsid w:val="00BD211A"/>
    <w:rsid w:val="00BD263A"/>
    <w:rsid w:val="00BD2C97"/>
    <w:rsid w:val="00BD3158"/>
    <w:rsid w:val="00BD32DC"/>
    <w:rsid w:val="00BD36DB"/>
    <w:rsid w:val="00BD3872"/>
    <w:rsid w:val="00BD3B0D"/>
    <w:rsid w:val="00BD4545"/>
    <w:rsid w:val="00BD486E"/>
    <w:rsid w:val="00BD4E62"/>
    <w:rsid w:val="00BD521B"/>
    <w:rsid w:val="00BD53C7"/>
    <w:rsid w:val="00BD6A7A"/>
    <w:rsid w:val="00BD7A02"/>
    <w:rsid w:val="00BE0D52"/>
    <w:rsid w:val="00BE14E9"/>
    <w:rsid w:val="00BE161F"/>
    <w:rsid w:val="00BE176E"/>
    <w:rsid w:val="00BE17F3"/>
    <w:rsid w:val="00BE18BC"/>
    <w:rsid w:val="00BE1A17"/>
    <w:rsid w:val="00BE1FDB"/>
    <w:rsid w:val="00BE21A0"/>
    <w:rsid w:val="00BE25BD"/>
    <w:rsid w:val="00BE2803"/>
    <w:rsid w:val="00BE2A52"/>
    <w:rsid w:val="00BE370F"/>
    <w:rsid w:val="00BE4852"/>
    <w:rsid w:val="00BE4E24"/>
    <w:rsid w:val="00BE774E"/>
    <w:rsid w:val="00BE797E"/>
    <w:rsid w:val="00BE7BF8"/>
    <w:rsid w:val="00BE7D97"/>
    <w:rsid w:val="00BF0B2B"/>
    <w:rsid w:val="00BF1A7B"/>
    <w:rsid w:val="00BF1C0E"/>
    <w:rsid w:val="00BF267C"/>
    <w:rsid w:val="00BF2757"/>
    <w:rsid w:val="00BF2D94"/>
    <w:rsid w:val="00BF3269"/>
    <w:rsid w:val="00BF428B"/>
    <w:rsid w:val="00BF466D"/>
    <w:rsid w:val="00BF4F4D"/>
    <w:rsid w:val="00BF5546"/>
    <w:rsid w:val="00BF5566"/>
    <w:rsid w:val="00BF583E"/>
    <w:rsid w:val="00BF592F"/>
    <w:rsid w:val="00BF6023"/>
    <w:rsid w:val="00C00540"/>
    <w:rsid w:val="00C0055A"/>
    <w:rsid w:val="00C01149"/>
    <w:rsid w:val="00C015B2"/>
    <w:rsid w:val="00C018AC"/>
    <w:rsid w:val="00C02717"/>
    <w:rsid w:val="00C02E38"/>
    <w:rsid w:val="00C03910"/>
    <w:rsid w:val="00C04181"/>
    <w:rsid w:val="00C048B2"/>
    <w:rsid w:val="00C04E24"/>
    <w:rsid w:val="00C04F50"/>
    <w:rsid w:val="00C05509"/>
    <w:rsid w:val="00C059A1"/>
    <w:rsid w:val="00C05CDE"/>
    <w:rsid w:val="00C05DDB"/>
    <w:rsid w:val="00C06086"/>
    <w:rsid w:val="00C060B2"/>
    <w:rsid w:val="00C061BF"/>
    <w:rsid w:val="00C0671B"/>
    <w:rsid w:val="00C06AF1"/>
    <w:rsid w:val="00C0743B"/>
    <w:rsid w:val="00C07A2B"/>
    <w:rsid w:val="00C07F01"/>
    <w:rsid w:val="00C10084"/>
    <w:rsid w:val="00C100C4"/>
    <w:rsid w:val="00C10E63"/>
    <w:rsid w:val="00C111AB"/>
    <w:rsid w:val="00C11498"/>
    <w:rsid w:val="00C117A9"/>
    <w:rsid w:val="00C11A37"/>
    <w:rsid w:val="00C11F4F"/>
    <w:rsid w:val="00C135BF"/>
    <w:rsid w:val="00C13612"/>
    <w:rsid w:val="00C13798"/>
    <w:rsid w:val="00C137E8"/>
    <w:rsid w:val="00C142BD"/>
    <w:rsid w:val="00C14A31"/>
    <w:rsid w:val="00C14C82"/>
    <w:rsid w:val="00C1512D"/>
    <w:rsid w:val="00C15852"/>
    <w:rsid w:val="00C15C52"/>
    <w:rsid w:val="00C15F7E"/>
    <w:rsid w:val="00C1610A"/>
    <w:rsid w:val="00C1673B"/>
    <w:rsid w:val="00C1731D"/>
    <w:rsid w:val="00C207C5"/>
    <w:rsid w:val="00C20A0C"/>
    <w:rsid w:val="00C20CAB"/>
    <w:rsid w:val="00C23D36"/>
    <w:rsid w:val="00C240DC"/>
    <w:rsid w:val="00C24EA5"/>
    <w:rsid w:val="00C2501F"/>
    <w:rsid w:val="00C2508C"/>
    <w:rsid w:val="00C25541"/>
    <w:rsid w:val="00C260F6"/>
    <w:rsid w:val="00C27A15"/>
    <w:rsid w:val="00C30382"/>
    <w:rsid w:val="00C30BBB"/>
    <w:rsid w:val="00C31227"/>
    <w:rsid w:val="00C31875"/>
    <w:rsid w:val="00C31CC7"/>
    <w:rsid w:val="00C323E4"/>
    <w:rsid w:val="00C32509"/>
    <w:rsid w:val="00C33711"/>
    <w:rsid w:val="00C34322"/>
    <w:rsid w:val="00C34726"/>
    <w:rsid w:val="00C34BAF"/>
    <w:rsid w:val="00C35292"/>
    <w:rsid w:val="00C364F0"/>
    <w:rsid w:val="00C36551"/>
    <w:rsid w:val="00C368BD"/>
    <w:rsid w:val="00C36965"/>
    <w:rsid w:val="00C37915"/>
    <w:rsid w:val="00C37D4D"/>
    <w:rsid w:val="00C37DA7"/>
    <w:rsid w:val="00C402D1"/>
    <w:rsid w:val="00C40429"/>
    <w:rsid w:val="00C406AE"/>
    <w:rsid w:val="00C407D9"/>
    <w:rsid w:val="00C408E3"/>
    <w:rsid w:val="00C40AF1"/>
    <w:rsid w:val="00C40E9C"/>
    <w:rsid w:val="00C4119F"/>
    <w:rsid w:val="00C41273"/>
    <w:rsid w:val="00C418E8"/>
    <w:rsid w:val="00C41CEB"/>
    <w:rsid w:val="00C41D95"/>
    <w:rsid w:val="00C42422"/>
    <w:rsid w:val="00C424EF"/>
    <w:rsid w:val="00C428D5"/>
    <w:rsid w:val="00C4304E"/>
    <w:rsid w:val="00C4339B"/>
    <w:rsid w:val="00C442CA"/>
    <w:rsid w:val="00C449A4"/>
    <w:rsid w:val="00C44E47"/>
    <w:rsid w:val="00C457F9"/>
    <w:rsid w:val="00C45852"/>
    <w:rsid w:val="00C45E5A"/>
    <w:rsid w:val="00C45FA3"/>
    <w:rsid w:val="00C46A7F"/>
    <w:rsid w:val="00C46B1A"/>
    <w:rsid w:val="00C471F0"/>
    <w:rsid w:val="00C4757C"/>
    <w:rsid w:val="00C5021A"/>
    <w:rsid w:val="00C50950"/>
    <w:rsid w:val="00C5218A"/>
    <w:rsid w:val="00C5307E"/>
    <w:rsid w:val="00C53A72"/>
    <w:rsid w:val="00C53B75"/>
    <w:rsid w:val="00C53DEF"/>
    <w:rsid w:val="00C54020"/>
    <w:rsid w:val="00C549C4"/>
    <w:rsid w:val="00C552B1"/>
    <w:rsid w:val="00C553CE"/>
    <w:rsid w:val="00C555AD"/>
    <w:rsid w:val="00C55ADF"/>
    <w:rsid w:val="00C55BC8"/>
    <w:rsid w:val="00C5602D"/>
    <w:rsid w:val="00C561E9"/>
    <w:rsid w:val="00C5656C"/>
    <w:rsid w:val="00C56845"/>
    <w:rsid w:val="00C568A0"/>
    <w:rsid w:val="00C56D6F"/>
    <w:rsid w:val="00C57A8E"/>
    <w:rsid w:val="00C606B9"/>
    <w:rsid w:val="00C6085E"/>
    <w:rsid w:val="00C60DA5"/>
    <w:rsid w:val="00C61389"/>
    <w:rsid w:val="00C6195E"/>
    <w:rsid w:val="00C61C53"/>
    <w:rsid w:val="00C62309"/>
    <w:rsid w:val="00C64BB2"/>
    <w:rsid w:val="00C656FC"/>
    <w:rsid w:val="00C65E46"/>
    <w:rsid w:val="00C666E2"/>
    <w:rsid w:val="00C66A31"/>
    <w:rsid w:val="00C66FAF"/>
    <w:rsid w:val="00C678C5"/>
    <w:rsid w:val="00C67DBA"/>
    <w:rsid w:val="00C67E90"/>
    <w:rsid w:val="00C702F9"/>
    <w:rsid w:val="00C7036D"/>
    <w:rsid w:val="00C704D4"/>
    <w:rsid w:val="00C7084A"/>
    <w:rsid w:val="00C70EA6"/>
    <w:rsid w:val="00C711FC"/>
    <w:rsid w:val="00C7171C"/>
    <w:rsid w:val="00C717A2"/>
    <w:rsid w:val="00C71967"/>
    <w:rsid w:val="00C72B8E"/>
    <w:rsid w:val="00C731F7"/>
    <w:rsid w:val="00C7329A"/>
    <w:rsid w:val="00C734CC"/>
    <w:rsid w:val="00C735FC"/>
    <w:rsid w:val="00C737CC"/>
    <w:rsid w:val="00C7395E"/>
    <w:rsid w:val="00C73E8A"/>
    <w:rsid w:val="00C73E9C"/>
    <w:rsid w:val="00C74675"/>
    <w:rsid w:val="00C74D91"/>
    <w:rsid w:val="00C74F75"/>
    <w:rsid w:val="00C75B3D"/>
    <w:rsid w:val="00C75B4F"/>
    <w:rsid w:val="00C75DF4"/>
    <w:rsid w:val="00C764C5"/>
    <w:rsid w:val="00C766D4"/>
    <w:rsid w:val="00C77223"/>
    <w:rsid w:val="00C774D6"/>
    <w:rsid w:val="00C775F9"/>
    <w:rsid w:val="00C77AA4"/>
    <w:rsid w:val="00C77D95"/>
    <w:rsid w:val="00C803C0"/>
    <w:rsid w:val="00C80C68"/>
    <w:rsid w:val="00C80F6B"/>
    <w:rsid w:val="00C81688"/>
    <w:rsid w:val="00C8305E"/>
    <w:rsid w:val="00C8366B"/>
    <w:rsid w:val="00C83697"/>
    <w:rsid w:val="00C843EC"/>
    <w:rsid w:val="00C84672"/>
    <w:rsid w:val="00C84AD0"/>
    <w:rsid w:val="00C84D27"/>
    <w:rsid w:val="00C86359"/>
    <w:rsid w:val="00C8779B"/>
    <w:rsid w:val="00C90336"/>
    <w:rsid w:val="00C90A04"/>
    <w:rsid w:val="00C914AC"/>
    <w:rsid w:val="00C9199D"/>
    <w:rsid w:val="00C91E34"/>
    <w:rsid w:val="00C92121"/>
    <w:rsid w:val="00C93D5E"/>
    <w:rsid w:val="00C93DE4"/>
    <w:rsid w:val="00C93E83"/>
    <w:rsid w:val="00C94399"/>
    <w:rsid w:val="00C9462F"/>
    <w:rsid w:val="00C95483"/>
    <w:rsid w:val="00C95F5B"/>
    <w:rsid w:val="00C95FF8"/>
    <w:rsid w:val="00C9603E"/>
    <w:rsid w:val="00C96D0B"/>
    <w:rsid w:val="00C96F6D"/>
    <w:rsid w:val="00C97003"/>
    <w:rsid w:val="00C979B8"/>
    <w:rsid w:val="00C97BFF"/>
    <w:rsid w:val="00CA049B"/>
    <w:rsid w:val="00CA113B"/>
    <w:rsid w:val="00CA1252"/>
    <w:rsid w:val="00CA13C5"/>
    <w:rsid w:val="00CA17C9"/>
    <w:rsid w:val="00CA23E6"/>
    <w:rsid w:val="00CA3234"/>
    <w:rsid w:val="00CA3CA9"/>
    <w:rsid w:val="00CA408C"/>
    <w:rsid w:val="00CA4230"/>
    <w:rsid w:val="00CA4302"/>
    <w:rsid w:val="00CA4528"/>
    <w:rsid w:val="00CA45E7"/>
    <w:rsid w:val="00CA468D"/>
    <w:rsid w:val="00CA5073"/>
    <w:rsid w:val="00CA5C45"/>
    <w:rsid w:val="00CA6283"/>
    <w:rsid w:val="00CA6EFF"/>
    <w:rsid w:val="00CA6FBD"/>
    <w:rsid w:val="00CA707E"/>
    <w:rsid w:val="00CA74E3"/>
    <w:rsid w:val="00CB0043"/>
    <w:rsid w:val="00CB0B20"/>
    <w:rsid w:val="00CB1219"/>
    <w:rsid w:val="00CB17CE"/>
    <w:rsid w:val="00CB196C"/>
    <w:rsid w:val="00CB2010"/>
    <w:rsid w:val="00CB21FE"/>
    <w:rsid w:val="00CB379A"/>
    <w:rsid w:val="00CB4E9A"/>
    <w:rsid w:val="00CB4EAD"/>
    <w:rsid w:val="00CB4F43"/>
    <w:rsid w:val="00CB5683"/>
    <w:rsid w:val="00CB56A9"/>
    <w:rsid w:val="00CB56FE"/>
    <w:rsid w:val="00CB5783"/>
    <w:rsid w:val="00CB5AFE"/>
    <w:rsid w:val="00CB5D63"/>
    <w:rsid w:val="00CB64E1"/>
    <w:rsid w:val="00CB74E2"/>
    <w:rsid w:val="00CB7725"/>
    <w:rsid w:val="00CB7D13"/>
    <w:rsid w:val="00CC08D2"/>
    <w:rsid w:val="00CC18F1"/>
    <w:rsid w:val="00CC19AE"/>
    <w:rsid w:val="00CC22EC"/>
    <w:rsid w:val="00CC2B61"/>
    <w:rsid w:val="00CC3215"/>
    <w:rsid w:val="00CC37D2"/>
    <w:rsid w:val="00CC41B5"/>
    <w:rsid w:val="00CC42C9"/>
    <w:rsid w:val="00CC4343"/>
    <w:rsid w:val="00CC4677"/>
    <w:rsid w:val="00CC469D"/>
    <w:rsid w:val="00CC4A80"/>
    <w:rsid w:val="00CC5006"/>
    <w:rsid w:val="00CC62F1"/>
    <w:rsid w:val="00CC6728"/>
    <w:rsid w:val="00CC6A5A"/>
    <w:rsid w:val="00CC735F"/>
    <w:rsid w:val="00CC7ADC"/>
    <w:rsid w:val="00CD0D73"/>
    <w:rsid w:val="00CD10D4"/>
    <w:rsid w:val="00CD1110"/>
    <w:rsid w:val="00CD17C8"/>
    <w:rsid w:val="00CD220F"/>
    <w:rsid w:val="00CD289E"/>
    <w:rsid w:val="00CD2CB9"/>
    <w:rsid w:val="00CD2DD6"/>
    <w:rsid w:val="00CD2FD3"/>
    <w:rsid w:val="00CD3214"/>
    <w:rsid w:val="00CD3E3F"/>
    <w:rsid w:val="00CD45D3"/>
    <w:rsid w:val="00CD4E31"/>
    <w:rsid w:val="00CD52CE"/>
    <w:rsid w:val="00CD5764"/>
    <w:rsid w:val="00CD5A21"/>
    <w:rsid w:val="00CD6AEF"/>
    <w:rsid w:val="00CD6C47"/>
    <w:rsid w:val="00CD6DDF"/>
    <w:rsid w:val="00CD6FF9"/>
    <w:rsid w:val="00CD7419"/>
    <w:rsid w:val="00CD75EE"/>
    <w:rsid w:val="00CD7B08"/>
    <w:rsid w:val="00CE0297"/>
    <w:rsid w:val="00CE02BF"/>
    <w:rsid w:val="00CE0736"/>
    <w:rsid w:val="00CE0755"/>
    <w:rsid w:val="00CE0AD0"/>
    <w:rsid w:val="00CE0B22"/>
    <w:rsid w:val="00CE1116"/>
    <w:rsid w:val="00CE1843"/>
    <w:rsid w:val="00CE1849"/>
    <w:rsid w:val="00CE1A5F"/>
    <w:rsid w:val="00CE227E"/>
    <w:rsid w:val="00CE25BE"/>
    <w:rsid w:val="00CE2D8E"/>
    <w:rsid w:val="00CE346E"/>
    <w:rsid w:val="00CE35DB"/>
    <w:rsid w:val="00CE3612"/>
    <w:rsid w:val="00CE37A3"/>
    <w:rsid w:val="00CE47DB"/>
    <w:rsid w:val="00CE4C10"/>
    <w:rsid w:val="00CE5759"/>
    <w:rsid w:val="00CE5AFA"/>
    <w:rsid w:val="00CE61B8"/>
    <w:rsid w:val="00CE6B7B"/>
    <w:rsid w:val="00CE7201"/>
    <w:rsid w:val="00CE759C"/>
    <w:rsid w:val="00CE7DBF"/>
    <w:rsid w:val="00CE7DE9"/>
    <w:rsid w:val="00CF13E7"/>
    <w:rsid w:val="00CF1572"/>
    <w:rsid w:val="00CF15A0"/>
    <w:rsid w:val="00CF1F4C"/>
    <w:rsid w:val="00CF2625"/>
    <w:rsid w:val="00CF2630"/>
    <w:rsid w:val="00CF2B64"/>
    <w:rsid w:val="00CF303F"/>
    <w:rsid w:val="00CF30EB"/>
    <w:rsid w:val="00CF3167"/>
    <w:rsid w:val="00CF32FB"/>
    <w:rsid w:val="00CF354C"/>
    <w:rsid w:val="00CF3BB0"/>
    <w:rsid w:val="00CF3ED6"/>
    <w:rsid w:val="00CF458C"/>
    <w:rsid w:val="00CF45D2"/>
    <w:rsid w:val="00CF4DB5"/>
    <w:rsid w:val="00CF5768"/>
    <w:rsid w:val="00CF5FAC"/>
    <w:rsid w:val="00CF67C2"/>
    <w:rsid w:val="00CF67E4"/>
    <w:rsid w:val="00CF680C"/>
    <w:rsid w:val="00CF6CE1"/>
    <w:rsid w:val="00CF7280"/>
    <w:rsid w:val="00CF7317"/>
    <w:rsid w:val="00CF7507"/>
    <w:rsid w:val="00CF79C9"/>
    <w:rsid w:val="00CF7E70"/>
    <w:rsid w:val="00D0130B"/>
    <w:rsid w:val="00D0152B"/>
    <w:rsid w:val="00D01921"/>
    <w:rsid w:val="00D01AB5"/>
    <w:rsid w:val="00D01B95"/>
    <w:rsid w:val="00D027AB"/>
    <w:rsid w:val="00D02B93"/>
    <w:rsid w:val="00D02C92"/>
    <w:rsid w:val="00D0306A"/>
    <w:rsid w:val="00D0332B"/>
    <w:rsid w:val="00D0340B"/>
    <w:rsid w:val="00D0399C"/>
    <w:rsid w:val="00D04406"/>
    <w:rsid w:val="00D04FC5"/>
    <w:rsid w:val="00D05886"/>
    <w:rsid w:val="00D05D28"/>
    <w:rsid w:val="00D064F2"/>
    <w:rsid w:val="00D0677A"/>
    <w:rsid w:val="00D067FD"/>
    <w:rsid w:val="00D06CA6"/>
    <w:rsid w:val="00D0701C"/>
    <w:rsid w:val="00D07EAE"/>
    <w:rsid w:val="00D07EF4"/>
    <w:rsid w:val="00D1101B"/>
    <w:rsid w:val="00D1125F"/>
    <w:rsid w:val="00D113AC"/>
    <w:rsid w:val="00D118BF"/>
    <w:rsid w:val="00D12A71"/>
    <w:rsid w:val="00D12A9E"/>
    <w:rsid w:val="00D132AF"/>
    <w:rsid w:val="00D1489B"/>
    <w:rsid w:val="00D14962"/>
    <w:rsid w:val="00D150A8"/>
    <w:rsid w:val="00D15F1F"/>
    <w:rsid w:val="00D16264"/>
    <w:rsid w:val="00D165E8"/>
    <w:rsid w:val="00D176B8"/>
    <w:rsid w:val="00D17927"/>
    <w:rsid w:val="00D17955"/>
    <w:rsid w:val="00D17A85"/>
    <w:rsid w:val="00D20304"/>
    <w:rsid w:val="00D212C0"/>
    <w:rsid w:val="00D214B7"/>
    <w:rsid w:val="00D21B60"/>
    <w:rsid w:val="00D21FAF"/>
    <w:rsid w:val="00D22392"/>
    <w:rsid w:val="00D22820"/>
    <w:rsid w:val="00D22A61"/>
    <w:rsid w:val="00D22D49"/>
    <w:rsid w:val="00D231B8"/>
    <w:rsid w:val="00D238AC"/>
    <w:rsid w:val="00D243A8"/>
    <w:rsid w:val="00D248E9"/>
    <w:rsid w:val="00D256D1"/>
    <w:rsid w:val="00D266E0"/>
    <w:rsid w:val="00D2678A"/>
    <w:rsid w:val="00D268C9"/>
    <w:rsid w:val="00D26C43"/>
    <w:rsid w:val="00D27014"/>
    <w:rsid w:val="00D30564"/>
    <w:rsid w:val="00D305BA"/>
    <w:rsid w:val="00D318D9"/>
    <w:rsid w:val="00D332BD"/>
    <w:rsid w:val="00D33B4F"/>
    <w:rsid w:val="00D33EE6"/>
    <w:rsid w:val="00D34C9B"/>
    <w:rsid w:val="00D35066"/>
    <w:rsid w:val="00D3507B"/>
    <w:rsid w:val="00D3532F"/>
    <w:rsid w:val="00D354BF"/>
    <w:rsid w:val="00D354E3"/>
    <w:rsid w:val="00D354EC"/>
    <w:rsid w:val="00D35620"/>
    <w:rsid w:val="00D3591B"/>
    <w:rsid w:val="00D35A17"/>
    <w:rsid w:val="00D35D01"/>
    <w:rsid w:val="00D35FA7"/>
    <w:rsid w:val="00D361D9"/>
    <w:rsid w:val="00D363D8"/>
    <w:rsid w:val="00D36489"/>
    <w:rsid w:val="00D36641"/>
    <w:rsid w:val="00D36B66"/>
    <w:rsid w:val="00D37816"/>
    <w:rsid w:val="00D37E1A"/>
    <w:rsid w:val="00D4028A"/>
    <w:rsid w:val="00D4049D"/>
    <w:rsid w:val="00D4141A"/>
    <w:rsid w:val="00D4173B"/>
    <w:rsid w:val="00D41D0B"/>
    <w:rsid w:val="00D4243B"/>
    <w:rsid w:val="00D42BBC"/>
    <w:rsid w:val="00D42C9C"/>
    <w:rsid w:val="00D42E72"/>
    <w:rsid w:val="00D42FCE"/>
    <w:rsid w:val="00D4380A"/>
    <w:rsid w:val="00D44092"/>
    <w:rsid w:val="00D44828"/>
    <w:rsid w:val="00D45038"/>
    <w:rsid w:val="00D4526B"/>
    <w:rsid w:val="00D45885"/>
    <w:rsid w:val="00D45B53"/>
    <w:rsid w:val="00D464F0"/>
    <w:rsid w:val="00D47BB5"/>
    <w:rsid w:val="00D47F6C"/>
    <w:rsid w:val="00D506B4"/>
    <w:rsid w:val="00D52396"/>
    <w:rsid w:val="00D523E8"/>
    <w:rsid w:val="00D529D4"/>
    <w:rsid w:val="00D53691"/>
    <w:rsid w:val="00D54C7E"/>
    <w:rsid w:val="00D55C17"/>
    <w:rsid w:val="00D55FB5"/>
    <w:rsid w:val="00D567A8"/>
    <w:rsid w:val="00D56D36"/>
    <w:rsid w:val="00D57404"/>
    <w:rsid w:val="00D57746"/>
    <w:rsid w:val="00D60CA5"/>
    <w:rsid w:val="00D60E6C"/>
    <w:rsid w:val="00D625A3"/>
    <w:rsid w:val="00D62727"/>
    <w:rsid w:val="00D6324D"/>
    <w:rsid w:val="00D6329F"/>
    <w:rsid w:val="00D638D1"/>
    <w:rsid w:val="00D63B89"/>
    <w:rsid w:val="00D63D04"/>
    <w:rsid w:val="00D63D5B"/>
    <w:rsid w:val="00D645B7"/>
    <w:rsid w:val="00D6481B"/>
    <w:rsid w:val="00D6494D"/>
    <w:rsid w:val="00D65424"/>
    <w:rsid w:val="00D655B8"/>
    <w:rsid w:val="00D666EE"/>
    <w:rsid w:val="00D67436"/>
    <w:rsid w:val="00D704F9"/>
    <w:rsid w:val="00D70DD8"/>
    <w:rsid w:val="00D71788"/>
    <w:rsid w:val="00D71B97"/>
    <w:rsid w:val="00D72939"/>
    <w:rsid w:val="00D72D84"/>
    <w:rsid w:val="00D736BD"/>
    <w:rsid w:val="00D744BF"/>
    <w:rsid w:val="00D75102"/>
    <w:rsid w:val="00D75265"/>
    <w:rsid w:val="00D76333"/>
    <w:rsid w:val="00D76477"/>
    <w:rsid w:val="00D76499"/>
    <w:rsid w:val="00D76ABE"/>
    <w:rsid w:val="00D76FB6"/>
    <w:rsid w:val="00D774FD"/>
    <w:rsid w:val="00D7770B"/>
    <w:rsid w:val="00D77D18"/>
    <w:rsid w:val="00D77F63"/>
    <w:rsid w:val="00D81D51"/>
    <w:rsid w:val="00D81E2A"/>
    <w:rsid w:val="00D82406"/>
    <w:rsid w:val="00D82A5E"/>
    <w:rsid w:val="00D83B81"/>
    <w:rsid w:val="00D84DBB"/>
    <w:rsid w:val="00D8527E"/>
    <w:rsid w:val="00D85F72"/>
    <w:rsid w:val="00D8650F"/>
    <w:rsid w:val="00D866D5"/>
    <w:rsid w:val="00D86B9D"/>
    <w:rsid w:val="00D87012"/>
    <w:rsid w:val="00D87A61"/>
    <w:rsid w:val="00D87DF2"/>
    <w:rsid w:val="00D87EED"/>
    <w:rsid w:val="00D87FCB"/>
    <w:rsid w:val="00D90398"/>
    <w:rsid w:val="00D91887"/>
    <w:rsid w:val="00D91B53"/>
    <w:rsid w:val="00D92539"/>
    <w:rsid w:val="00D929DC"/>
    <w:rsid w:val="00D92A08"/>
    <w:rsid w:val="00D92AF4"/>
    <w:rsid w:val="00D92FEE"/>
    <w:rsid w:val="00D93386"/>
    <w:rsid w:val="00D93B3A"/>
    <w:rsid w:val="00D9400F"/>
    <w:rsid w:val="00D94446"/>
    <w:rsid w:val="00D945F9"/>
    <w:rsid w:val="00D959EC"/>
    <w:rsid w:val="00D95E99"/>
    <w:rsid w:val="00D95FBA"/>
    <w:rsid w:val="00D967D2"/>
    <w:rsid w:val="00D96808"/>
    <w:rsid w:val="00D9682B"/>
    <w:rsid w:val="00D969DC"/>
    <w:rsid w:val="00D96F67"/>
    <w:rsid w:val="00D9740E"/>
    <w:rsid w:val="00D97708"/>
    <w:rsid w:val="00D97CCE"/>
    <w:rsid w:val="00D97F43"/>
    <w:rsid w:val="00D97FEE"/>
    <w:rsid w:val="00DA031A"/>
    <w:rsid w:val="00DA0719"/>
    <w:rsid w:val="00DA0927"/>
    <w:rsid w:val="00DA0DC9"/>
    <w:rsid w:val="00DA16F7"/>
    <w:rsid w:val="00DA26D8"/>
    <w:rsid w:val="00DA35A8"/>
    <w:rsid w:val="00DA369C"/>
    <w:rsid w:val="00DA3709"/>
    <w:rsid w:val="00DA3DAD"/>
    <w:rsid w:val="00DA3E25"/>
    <w:rsid w:val="00DA4ADC"/>
    <w:rsid w:val="00DA50BA"/>
    <w:rsid w:val="00DA5229"/>
    <w:rsid w:val="00DA5787"/>
    <w:rsid w:val="00DA5DA4"/>
    <w:rsid w:val="00DA626C"/>
    <w:rsid w:val="00DA6469"/>
    <w:rsid w:val="00DA6BD4"/>
    <w:rsid w:val="00DA6CE7"/>
    <w:rsid w:val="00DA6E94"/>
    <w:rsid w:val="00DA6FAF"/>
    <w:rsid w:val="00DA77DE"/>
    <w:rsid w:val="00DA7A65"/>
    <w:rsid w:val="00DB1989"/>
    <w:rsid w:val="00DB208F"/>
    <w:rsid w:val="00DB2E27"/>
    <w:rsid w:val="00DB322E"/>
    <w:rsid w:val="00DB3505"/>
    <w:rsid w:val="00DB3EF8"/>
    <w:rsid w:val="00DB4FDA"/>
    <w:rsid w:val="00DB64DE"/>
    <w:rsid w:val="00DB709E"/>
    <w:rsid w:val="00DB72C4"/>
    <w:rsid w:val="00DB73B5"/>
    <w:rsid w:val="00DB7F65"/>
    <w:rsid w:val="00DC04F7"/>
    <w:rsid w:val="00DC0AD9"/>
    <w:rsid w:val="00DC0D6D"/>
    <w:rsid w:val="00DC0DEC"/>
    <w:rsid w:val="00DC0E7E"/>
    <w:rsid w:val="00DC145E"/>
    <w:rsid w:val="00DC26B6"/>
    <w:rsid w:val="00DC2A01"/>
    <w:rsid w:val="00DC3074"/>
    <w:rsid w:val="00DC353C"/>
    <w:rsid w:val="00DC35F6"/>
    <w:rsid w:val="00DC3BEA"/>
    <w:rsid w:val="00DC47A6"/>
    <w:rsid w:val="00DC5208"/>
    <w:rsid w:val="00DC7315"/>
    <w:rsid w:val="00DD11C3"/>
    <w:rsid w:val="00DD1834"/>
    <w:rsid w:val="00DD1A9A"/>
    <w:rsid w:val="00DD28B0"/>
    <w:rsid w:val="00DD31FC"/>
    <w:rsid w:val="00DD48DA"/>
    <w:rsid w:val="00DD4FE3"/>
    <w:rsid w:val="00DD5636"/>
    <w:rsid w:val="00DD58B9"/>
    <w:rsid w:val="00DD5962"/>
    <w:rsid w:val="00DD5F16"/>
    <w:rsid w:val="00DD6186"/>
    <w:rsid w:val="00DD68D0"/>
    <w:rsid w:val="00DD69EC"/>
    <w:rsid w:val="00DD71C1"/>
    <w:rsid w:val="00DD7845"/>
    <w:rsid w:val="00DE10AE"/>
    <w:rsid w:val="00DE165E"/>
    <w:rsid w:val="00DE18E6"/>
    <w:rsid w:val="00DE25A4"/>
    <w:rsid w:val="00DE28B7"/>
    <w:rsid w:val="00DE2DFA"/>
    <w:rsid w:val="00DE3037"/>
    <w:rsid w:val="00DE335E"/>
    <w:rsid w:val="00DE33DF"/>
    <w:rsid w:val="00DE3E64"/>
    <w:rsid w:val="00DE3E6A"/>
    <w:rsid w:val="00DE4308"/>
    <w:rsid w:val="00DE4612"/>
    <w:rsid w:val="00DE4B8B"/>
    <w:rsid w:val="00DE52CC"/>
    <w:rsid w:val="00DE662C"/>
    <w:rsid w:val="00DE6EEE"/>
    <w:rsid w:val="00DE749F"/>
    <w:rsid w:val="00DE77CF"/>
    <w:rsid w:val="00DF0990"/>
    <w:rsid w:val="00DF09DE"/>
    <w:rsid w:val="00DF0EF7"/>
    <w:rsid w:val="00DF10E7"/>
    <w:rsid w:val="00DF1567"/>
    <w:rsid w:val="00DF1993"/>
    <w:rsid w:val="00DF1E7E"/>
    <w:rsid w:val="00DF201A"/>
    <w:rsid w:val="00DF213F"/>
    <w:rsid w:val="00DF21A8"/>
    <w:rsid w:val="00DF2783"/>
    <w:rsid w:val="00DF345C"/>
    <w:rsid w:val="00DF3946"/>
    <w:rsid w:val="00DF4124"/>
    <w:rsid w:val="00DF414B"/>
    <w:rsid w:val="00DF46A1"/>
    <w:rsid w:val="00DF61E5"/>
    <w:rsid w:val="00DF675B"/>
    <w:rsid w:val="00DF7195"/>
    <w:rsid w:val="00DF7473"/>
    <w:rsid w:val="00DF75E7"/>
    <w:rsid w:val="00DF79C4"/>
    <w:rsid w:val="00DF79DC"/>
    <w:rsid w:val="00DF7A1A"/>
    <w:rsid w:val="00E00DE3"/>
    <w:rsid w:val="00E012B7"/>
    <w:rsid w:val="00E017CD"/>
    <w:rsid w:val="00E019B8"/>
    <w:rsid w:val="00E01E93"/>
    <w:rsid w:val="00E023D3"/>
    <w:rsid w:val="00E027CE"/>
    <w:rsid w:val="00E02AB5"/>
    <w:rsid w:val="00E02FB4"/>
    <w:rsid w:val="00E035BD"/>
    <w:rsid w:val="00E03E09"/>
    <w:rsid w:val="00E04129"/>
    <w:rsid w:val="00E044E1"/>
    <w:rsid w:val="00E04B1F"/>
    <w:rsid w:val="00E04B87"/>
    <w:rsid w:val="00E05B4E"/>
    <w:rsid w:val="00E05BDE"/>
    <w:rsid w:val="00E05E98"/>
    <w:rsid w:val="00E0617B"/>
    <w:rsid w:val="00E06660"/>
    <w:rsid w:val="00E07A97"/>
    <w:rsid w:val="00E1020F"/>
    <w:rsid w:val="00E10286"/>
    <w:rsid w:val="00E108AF"/>
    <w:rsid w:val="00E10CFD"/>
    <w:rsid w:val="00E1105A"/>
    <w:rsid w:val="00E11F78"/>
    <w:rsid w:val="00E12807"/>
    <w:rsid w:val="00E12A67"/>
    <w:rsid w:val="00E12CC5"/>
    <w:rsid w:val="00E12E8D"/>
    <w:rsid w:val="00E13237"/>
    <w:rsid w:val="00E134A8"/>
    <w:rsid w:val="00E13C47"/>
    <w:rsid w:val="00E13FBD"/>
    <w:rsid w:val="00E140D0"/>
    <w:rsid w:val="00E143DF"/>
    <w:rsid w:val="00E14854"/>
    <w:rsid w:val="00E15D82"/>
    <w:rsid w:val="00E161ED"/>
    <w:rsid w:val="00E170E0"/>
    <w:rsid w:val="00E174E5"/>
    <w:rsid w:val="00E20F7A"/>
    <w:rsid w:val="00E21493"/>
    <w:rsid w:val="00E21D34"/>
    <w:rsid w:val="00E22ABB"/>
    <w:rsid w:val="00E22DDD"/>
    <w:rsid w:val="00E22EF8"/>
    <w:rsid w:val="00E23076"/>
    <w:rsid w:val="00E2311E"/>
    <w:rsid w:val="00E235BA"/>
    <w:rsid w:val="00E23C87"/>
    <w:rsid w:val="00E23F9E"/>
    <w:rsid w:val="00E24940"/>
    <w:rsid w:val="00E25292"/>
    <w:rsid w:val="00E2566D"/>
    <w:rsid w:val="00E25FB9"/>
    <w:rsid w:val="00E26227"/>
    <w:rsid w:val="00E2630F"/>
    <w:rsid w:val="00E2657B"/>
    <w:rsid w:val="00E265A6"/>
    <w:rsid w:val="00E27D10"/>
    <w:rsid w:val="00E32212"/>
    <w:rsid w:val="00E3570F"/>
    <w:rsid w:val="00E35E53"/>
    <w:rsid w:val="00E37016"/>
    <w:rsid w:val="00E37176"/>
    <w:rsid w:val="00E40265"/>
    <w:rsid w:val="00E40432"/>
    <w:rsid w:val="00E4074E"/>
    <w:rsid w:val="00E4090D"/>
    <w:rsid w:val="00E415A6"/>
    <w:rsid w:val="00E41967"/>
    <w:rsid w:val="00E41BB1"/>
    <w:rsid w:val="00E41C8B"/>
    <w:rsid w:val="00E41FF7"/>
    <w:rsid w:val="00E4285B"/>
    <w:rsid w:val="00E42C5B"/>
    <w:rsid w:val="00E4398B"/>
    <w:rsid w:val="00E43BAB"/>
    <w:rsid w:val="00E44466"/>
    <w:rsid w:val="00E448DD"/>
    <w:rsid w:val="00E44BB0"/>
    <w:rsid w:val="00E45471"/>
    <w:rsid w:val="00E45EED"/>
    <w:rsid w:val="00E466A7"/>
    <w:rsid w:val="00E46F25"/>
    <w:rsid w:val="00E46F75"/>
    <w:rsid w:val="00E47014"/>
    <w:rsid w:val="00E477BE"/>
    <w:rsid w:val="00E47868"/>
    <w:rsid w:val="00E479DA"/>
    <w:rsid w:val="00E47CEE"/>
    <w:rsid w:val="00E47EB3"/>
    <w:rsid w:val="00E47EEE"/>
    <w:rsid w:val="00E47F32"/>
    <w:rsid w:val="00E50581"/>
    <w:rsid w:val="00E511BC"/>
    <w:rsid w:val="00E515AB"/>
    <w:rsid w:val="00E51FE0"/>
    <w:rsid w:val="00E521F7"/>
    <w:rsid w:val="00E52DEA"/>
    <w:rsid w:val="00E533D3"/>
    <w:rsid w:val="00E53DB3"/>
    <w:rsid w:val="00E54170"/>
    <w:rsid w:val="00E544D3"/>
    <w:rsid w:val="00E545B3"/>
    <w:rsid w:val="00E54915"/>
    <w:rsid w:val="00E54AB2"/>
    <w:rsid w:val="00E54BA6"/>
    <w:rsid w:val="00E54E3B"/>
    <w:rsid w:val="00E55023"/>
    <w:rsid w:val="00E5537C"/>
    <w:rsid w:val="00E55877"/>
    <w:rsid w:val="00E55A00"/>
    <w:rsid w:val="00E562F4"/>
    <w:rsid w:val="00E5654A"/>
    <w:rsid w:val="00E57886"/>
    <w:rsid w:val="00E60099"/>
    <w:rsid w:val="00E608CF"/>
    <w:rsid w:val="00E61382"/>
    <w:rsid w:val="00E61E14"/>
    <w:rsid w:val="00E61F6D"/>
    <w:rsid w:val="00E61F95"/>
    <w:rsid w:val="00E620BC"/>
    <w:rsid w:val="00E624F4"/>
    <w:rsid w:val="00E62587"/>
    <w:rsid w:val="00E62717"/>
    <w:rsid w:val="00E62759"/>
    <w:rsid w:val="00E627F3"/>
    <w:rsid w:val="00E63334"/>
    <w:rsid w:val="00E63868"/>
    <w:rsid w:val="00E63DB0"/>
    <w:rsid w:val="00E640F6"/>
    <w:rsid w:val="00E64583"/>
    <w:rsid w:val="00E64839"/>
    <w:rsid w:val="00E665B5"/>
    <w:rsid w:val="00E667DE"/>
    <w:rsid w:val="00E6682D"/>
    <w:rsid w:val="00E66BAC"/>
    <w:rsid w:val="00E670FD"/>
    <w:rsid w:val="00E70B3E"/>
    <w:rsid w:val="00E70E3F"/>
    <w:rsid w:val="00E70FF0"/>
    <w:rsid w:val="00E7124E"/>
    <w:rsid w:val="00E718A2"/>
    <w:rsid w:val="00E7255F"/>
    <w:rsid w:val="00E73AE7"/>
    <w:rsid w:val="00E73B58"/>
    <w:rsid w:val="00E7465D"/>
    <w:rsid w:val="00E7485A"/>
    <w:rsid w:val="00E75619"/>
    <w:rsid w:val="00E75A19"/>
    <w:rsid w:val="00E75D21"/>
    <w:rsid w:val="00E75D3A"/>
    <w:rsid w:val="00E762B1"/>
    <w:rsid w:val="00E762ED"/>
    <w:rsid w:val="00E76B59"/>
    <w:rsid w:val="00E76CF3"/>
    <w:rsid w:val="00E770B4"/>
    <w:rsid w:val="00E772AC"/>
    <w:rsid w:val="00E774F3"/>
    <w:rsid w:val="00E77B06"/>
    <w:rsid w:val="00E77DD8"/>
    <w:rsid w:val="00E8011C"/>
    <w:rsid w:val="00E80489"/>
    <w:rsid w:val="00E80A7B"/>
    <w:rsid w:val="00E8198D"/>
    <w:rsid w:val="00E81C48"/>
    <w:rsid w:val="00E81F51"/>
    <w:rsid w:val="00E8256E"/>
    <w:rsid w:val="00E826CB"/>
    <w:rsid w:val="00E83007"/>
    <w:rsid w:val="00E8325F"/>
    <w:rsid w:val="00E8351D"/>
    <w:rsid w:val="00E844DF"/>
    <w:rsid w:val="00E848B2"/>
    <w:rsid w:val="00E84EA8"/>
    <w:rsid w:val="00E8502C"/>
    <w:rsid w:val="00E857BF"/>
    <w:rsid w:val="00E85940"/>
    <w:rsid w:val="00E85948"/>
    <w:rsid w:val="00E85D34"/>
    <w:rsid w:val="00E85D66"/>
    <w:rsid w:val="00E85FDE"/>
    <w:rsid w:val="00E86077"/>
    <w:rsid w:val="00E86717"/>
    <w:rsid w:val="00E86ACB"/>
    <w:rsid w:val="00E873DF"/>
    <w:rsid w:val="00E875EB"/>
    <w:rsid w:val="00E877BF"/>
    <w:rsid w:val="00E87BD3"/>
    <w:rsid w:val="00E87EBF"/>
    <w:rsid w:val="00E90214"/>
    <w:rsid w:val="00E90C25"/>
    <w:rsid w:val="00E910CD"/>
    <w:rsid w:val="00E9211B"/>
    <w:rsid w:val="00E921EC"/>
    <w:rsid w:val="00E92ADF"/>
    <w:rsid w:val="00E92C89"/>
    <w:rsid w:val="00E93B4B"/>
    <w:rsid w:val="00E94236"/>
    <w:rsid w:val="00E94AE8"/>
    <w:rsid w:val="00E94D4E"/>
    <w:rsid w:val="00E94FF3"/>
    <w:rsid w:val="00E94FFA"/>
    <w:rsid w:val="00E9507E"/>
    <w:rsid w:val="00E9592A"/>
    <w:rsid w:val="00E95C5D"/>
    <w:rsid w:val="00E96B55"/>
    <w:rsid w:val="00E96E32"/>
    <w:rsid w:val="00E97B27"/>
    <w:rsid w:val="00E97F15"/>
    <w:rsid w:val="00EA06E8"/>
    <w:rsid w:val="00EA11E4"/>
    <w:rsid w:val="00EA162C"/>
    <w:rsid w:val="00EA22A2"/>
    <w:rsid w:val="00EA2591"/>
    <w:rsid w:val="00EA25BB"/>
    <w:rsid w:val="00EA3B88"/>
    <w:rsid w:val="00EA400C"/>
    <w:rsid w:val="00EA4C51"/>
    <w:rsid w:val="00EA4C5D"/>
    <w:rsid w:val="00EA4EA1"/>
    <w:rsid w:val="00EA574D"/>
    <w:rsid w:val="00EA5816"/>
    <w:rsid w:val="00EA5916"/>
    <w:rsid w:val="00EA59C8"/>
    <w:rsid w:val="00EA6997"/>
    <w:rsid w:val="00EA757B"/>
    <w:rsid w:val="00EA781D"/>
    <w:rsid w:val="00EA7CD3"/>
    <w:rsid w:val="00EA7DDD"/>
    <w:rsid w:val="00EB0E9D"/>
    <w:rsid w:val="00EB0FB5"/>
    <w:rsid w:val="00EB1DD7"/>
    <w:rsid w:val="00EB2793"/>
    <w:rsid w:val="00EB2B4C"/>
    <w:rsid w:val="00EB2C4A"/>
    <w:rsid w:val="00EB35EE"/>
    <w:rsid w:val="00EB3A24"/>
    <w:rsid w:val="00EB5022"/>
    <w:rsid w:val="00EB5D7E"/>
    <w:rsid w:val="00EB6CF3"/>
    <w:rsid w:val="00EB6D01"/>
    <w:rsid w:val="00EB7C5F"/>
    <w:rsid w:val="00EB7F51"/>
    <w:rsid w:val="00EC070C"/>
    <w:rsid w:val="00EC1315"/>
    <w:rsid w:val="00EC15CB"/>
    <w:rsid w:val="00EC1E9A"/>
    <w:rsid w:val="00EC1EF0"/>
    <w:rsid w:val="00EC200A"/>
    <w:rsid w:val="00EC3187"/>
    <w:rsid w:val="00EC3CBC"/>
    <w:rsid w:val="00EC401C"/>
    <w:rsid w:val="00EC4248"/>
    <w:rsid w:val="00EC4332"/>
    <w:rsid w:val="00EC4A52"/>
    <w:rsid w:val="00EC54ED"/>
    <w:rsid w:val="00EC5E48"/>
    <w:rsid w:val="00EC61B4"/>
    <w:rsid w:val="00EC768F"/>
    <w:rsid w:val="00EC7C61"/>
    <w:rsid w:val="00EC7F06"/>
    <w:rsid w:val="00ED0C1B"/>
    <w:rsid w:val="00ED2435"/>
    <w:rsid w:val="00ED2AB2"/>
    <w:rsid w:val="00ED2B3B"/>
    <w:rsid w:val="00ED2CB8"/>
    <w:rsid w:val="00ED3084"/>
    <w:rsid w:val="00ED3233"/>
    <w:rsid w:val="00ED334B"/>
    <w:rsid w:val="00ED3DF4"/>
    <w:rsid w:val="00ED4A3D"/>
    <w:rsid w:val="00ED4A8C"/>
    <w:rsid w:val="00ED5988"/>
    <w:rsid w:val="00ED6379"/>
    <w:rsid w:val="00ED63C4"/>
    <w:rsid w:val="00ED687A"/>
    <w:rsid w:val="00ED6ABE"/>
    <w:rsid w:val="00ED6CBF"/>
    <w:rsid w:val="00ED6FDF"/>
    <w:rsid w:val="00ED7302"/>
    <w:rsid w:val="00ED736F"/>
    <w:rsid w:val="00ED76BD"/>
    <w:rsid w:val="00ED7CFB"/>
    <w:rsid w:val="00ED7D64"/>
    <w:rsid w:val="00ED7E3C"/>
    <w:rsid w:val="00EE05CC"/>
    <w:rsid w:val="00EE0750"/>
    <w:rsid w:val="00EE0960"/>
    <w:rsid w:val="00EE0C6E"/>
    <w:rsid w:val="00EE0CE2"/>
    <w:rsid w:val="00EE0DF0"/>
    <w:rsid w:val="00EE12A3"/>
    <w:rsid w:val="00EE1B7B"/>
    <w:rsid w:val="00EE1FE6"/>
    <w:rsid w:val="00EE200F"/>
    <w:rsid w:val="00EE26C0"/>
    <w:rsid w:val="00EE2AD4"/>
    <w:rsid w:val="00EE2F4B"/>
    <w:rsid w:val="00EE33D2"/>
    <w:rsid w:val="00EE34EB"/>
    <w:rsid w:val="00EE3950"/>
    <w:rsid w:val="00EE39D6"/>
    <w:rsid w:val="00EE3CEA"/>
    <w:rsid w:val="00EE4333"/>
    <w:rsid w:val="00EE455F"/>
    <w:rsid w:val="00EE4A87"/>
    <w:rsid w:val="00EE4D04"/>
    <w:rsid w:val="00EE50EB"/>
    <w:rsid w:val="00EE51EE"/>
    <w:rsid w:val="00EE57BF"/>
    <w:rsid w:val="00EE608A"/>
    <w:rsid w:val="00EE704C"/>
    <w:rsid w:val="00EE7066"/>
    <w:rsid w:val="00EE70B8"/>
    <w:rsid w:val="00EE7C1D"/>
    <w:rsid w:val="00EF023D"/>
    <w:rsid w:val="00EF06A2"/>
    <w:rsid w:val="00EF0D3A"/>
    <w:rsid w:val="00EF0F10"/>
    <w:rsid w:val="00EF16B9"/>
    <w:rsid w:val="00EF1E78"/>
    <w:rsid w:val="00EF2C15"/>
    <w:rsid w:val="00EF360A"/>
    <w:rsid w:val="00EF3A47"/>
    <w:rsid w:val="00EF3B29"/>
    <w:rsid w:val="00EF4426"/>
    <w:rsid w:val="00EF4A49"/>
    <w:rsid w:val="00EF5D8E"/>
    <w:rsid w:val="00EF65AC"/>
    <w:rsid w:val="00EF6B90"/>
    <w:rsid w:val="00EF6ED2"/>
    <w:rsid w:val="00EF72AF"/>
    <w:rsid w:val="00EF74B4"/>
    <w:rsid w:val="00EF77A8"/>
    <w:rsid w:val="00EF7B6E"/>
    <w:rsid w:val="00EF7CC5"/>
    <w:rsid w:val="00EF7FA8"/>
    <w:rsid w:val="00F00555"/>
    <w:rsid w:val="00F00E9A"/>
    <w:rsid w:val="00F00F8D"/>
    <w:rsid w:val="00F0136A"/>
    <w:rsid w:val="00F01437"/>
    <w:rsid w:val="00F026B7"/>
    <w:rsid w:val="00F02DFC"/>
    <w:rsid w:val="00F032C5"/>
    <w:rsid w:val="00F0390A"/>
    <w:rsid w:val="00F039CF"/>
    <w:rsid w:val="00F03B9C"/>
    <w:rsid w:val="00F0437E"/>
    <w:rsid w:val="00F043EA"/>
    <w:rsid w:val="00F0502E"/>
    <w:rsid w:val="00F06C12"/>
    <w:rsid w:val="00F07263"/>
    <w:rsid w:val="00F10479"/>
    <w:rsid w:val="00F10827"/>
    <w:rsid w:val="00F11077"/>
    <w:rsid w:val="00F110DB"/>
    <w:rsid w:val="00F113AC"/>
    <w:rsid w:val="00F1160E"/>
    <w:rsid w:val="00F118BA"/>
    <w:rsid w:val="00F11DE5"/>
    <w:rsid w:val="00F11FDD"/>
    <w:rsid w:val="00F12812"/>
    <w:rsid w:val="00F12819"/>
    <w:rsid w:val="00F137D0"/>
    <w:rsid w:val="00F13875"/>
    <w:rsid w:val="00F13EA1"/>
    <w:rsid w:val="00F13F22"/>
    <w:rsid w:val="00F14553"/>
    <w:rsid w:val="00F14618"/>
    <w:rsid w:val="00F14BEA"/>
    <w:rsid w:val="00F14F49"/>
    <w:rsid w:val="00F14F84"/>
    <w:rsid w:val="00F15884"/>
    <w:rsid w:val="00F158DA"/>
    <w:rsid w:val="00F15A40"/>
    <w:rsid w:val="00F15E6E"/>
    <w:rsid w:val="00F16FCD"/>
    <w:rsid w:val="00F16FF3"/>
    <w:rsid w:val="00F17190"/>
    <w:rsid w:val="00F1788A"/>
    <w:rsid w:val="00F20129"/>
    <w:rsid w:val="00F214C5"/>
    <w:rsid w:val="00F221BA"/>
    <w:rsid w:val="00F223EC"/>
    <w:rsid w:val="00F22981"/>
    <w:rsid w:val="00F22D4F"/>
    <w:rsid w:val="00F233F2"/>
    <w:rsid w:val="00F2361B"/>
    <w:rsid w:val="00F23BBD"/>
    <w:rsid w:val="00F23D8C"/>
    <w:rsid w:val="00F24667"/>
    <w:rsid w:val="00F24ADF"/>
    <w:rsid w:val="00F24B09"/>
    <w:rsid w:val="00F24B21"/>
    <w:rsid w:val="00F24ED2"/>
    <w:rsid w:val="00F250ED"/>
    <w:rsid w:val="00F256F4"/>
    <w:rsid w:val="00F25E59"/>
    <w:rsid w:val="00F26895"/>
    <w:rsid w:val="00F2692E"/>
    <w:rsid w:val="00F26E26"/>
    <w:rsid w:val="00F27AA6"/>
    <w:rsid w:val="00F30214"/>
    <w:rsid w:val="00F30A0F"/>
    <w:rsid w:val="00F30C7A"/>
    <w:rsid w:val="00F31A15"/>
    <w:rsid w:val="00F31A81"/>
    <w:rsid w:val="00F3233B"/>
    <w:rsid w:val="00F32FAB"/>
    <w:rsid w:val="00F33E63"/>
    <w:rsid w:val="00F33FF3"/>
    <w:rsid w:val="00F34656"/>
    <w:rsid w:val="00F34705"/>
    <w:rsid w:val="00F349E0"/>
    <w:rsid w:val="00F35365"/>
    <w:rsid w:val="00F355EE"/>
    <w:rsid w:val="00F36040"/>
    <w:rsid w:val="00F361A1"/>
    <w:rsid w:val="00F3655A"/>
    <w:rsid w:val="00F36615"/>
    <w:rsid w:val="00F369C8"/>
    <w:rsid w:val="00F36B5C"/>
    <w:rsid w:val="00F36DBB"/>
    <w:rsid w:val="00F370D1"/>
    <w:rsid w:val="00F37159"/>
    <w:rsid w:val="00F37829"/>
    <w:rsid w:val="00F37976"/>
    <w:rsid w:val="00F37C47"/>
    <w:rsid w:val="00F402D8"/>
    <w:rsid w:val="00F4076C"/>
    <w:rsid w:val="00F4158C"/>
    <w:rsid w:val="00F42377"/>
    <w:rsid w:val="00F42AC3"/>
    <w:rsid w:val="00F42D34"/>
    <w:rsid w:val="00F42DD6"/>
    <w:rsid w:val="00F43316"/>
    <w:rsid w:val="00F4332A"/>
    <w:rsid w:val="00F43600"/>
    <w:rsid w:val="00F43672"/>
    <w:rsid w:val="00F438D1"/>
    <w:rsid w:val="00F447F0"/>
    <w:rsid w:val="00F44912"/>
    <w:rsid w:val="00F44DDB"/>
    <w:rsid w:val="00F45921"/>
    <w:rsid w:val="00F4601A"/>
    <w:rsid w:val="00F466F2"/>
    <w:rsid w:val="00F46914"/>
    <w:rsid w:val="00F46DFE"/>
    <w:rsid w:val="00F47514"/>
    <w:rsid w:val="00F52357"/>
    <w:rsid w:val="00F52541"/>
    <w:rsid w:val="00F52BC8"/>
    <w:rsid w:val="00F52FE7"/>
    <w:rsid w:val="00F54A2F"/>
    <w:rsid w:val="00F5619D"/>
    <w:rsid w:val="00F561FE"/>
    <w:rsid w:val="00F57E00"/>
    <w:rsid w:val="00F6007A"/>
    <w:rsid w:val="00F60559"/>
    <w:rsid w:val="00F6059D"/>
    <w:rsid w:val="00F606C5"/>
    <w:rsid w:val="00F61484"/>
    <w:rsid w:val="00F622AB"/>
    <w:rsid w:val="00F63048"/>
    <w:rsid w:val="00F63B84"/>
    <w:rsid w:val="00F63FA7"/>
    <w:rsid w:val="00F64113"/>
    <w:rsid w:val="00F64CA7"/>
    <w:rsid w:val="00F64E1B"/>
    <w:rsid w:val="00F65080"/>
    <w:rsid w:val="00F65091"/>
    <w:rsid w:val="00F66BC9"/>
    <w:rsid w:val="00F70F9E"/>
    <w:rsid w:val="00F7103A"/>
    <w:rsid w:val="00F711BA"/>
    <w:rsid w:val="00F7155C"/>
    <w:rsid w:val="00F71593"/>
    <w:rsid w:val="00F7159B"/>
    <w:rsid w:val="00F717ED"/>
    <w:rsid w:val="00F725E0"/>
    <w:rsid w:val="00F7274B"/>
    <w:rsid w:val="00F72D9B"/>
    <w:rsid w:val="00F732E1"/>
    <w:rsid w:val="00F740B8"/>
    <w:rsid w:val="00F74376"/>
    <w:rsid w:val="00F744B7"/>
    <w:rsid w:val="00F748F5"/>
    <w:rsid w:val="00F74BCB"/>
    <w:rsid w:val="00F74BE0"/>
    <w:rsid w:val="00F74F18"/>
    <w:rsid w:val="00F753E9"/>
    <w:rsid w:val="00F755CA"/>
    <w:rsid w:val="00F75F4D"/>
    <w:rsid w:val="00F778B2"/>
    <w:rsid w:val="00F802A8"/>
    <w:rsid w:val="00F80761"/>
    <w:rsid w:val="00F80947"/>
    <w:rsid w:val="00F82B59"/>
    <w:rsid w:val="00F82FC3"/>
    <w:rsid w:val="00F830B4"/>
    <w:rsid w:val="00F83268"/>
    <w:rsid w:val="00F83440"/>
    <w:rsid w:val="00F8353F"/>
    <w:rsid w:val="00F839F3"/>
    <w:rsid w:val="00F83CCF"/>
    <w:rsid w:val="00F845FF"/>
    <w:rsid w:val="00F84810"/>
    <w:rsid w:val="00F84E61"/>
    <w:rsid w:val="00F85CE2"/>
    <w:rsid w:val="00F8628A"/>
    <w:rsid w:val="00F863EC"/>
    <w:rsid w:val="00F875A0"/>
    <w:rsid w:val="00F876C9"/>
    <w:rsid w:val="00F87F57"/>
    <w:rsid w:val="00F87FF9"/>
    <w:rsid w:val="00F901BD"/>
    <w:rsid w:val="00F90B73"/>
    <w:rsid w:val="00F90C28"/>
    <w:rsid w:val="00F912A8"/>
    <w:rsid w:val="00F91A41"/>
    <w:rsid w:val="00F920E7"/>
    <w:rsid w:val="00F924D5"/>
    <w:rsid w:val="00F92A0F"/>
    <w:rsid w:val="00F92FFC"/>
    <w:rsid w:val="00F931E1"/>
    <w:rsid w:val="00F934F4"/>
    <w:rsid w:val="00F93679"/>
    <w:rsid w:val="00F93D50"/>
    <w:rsid w:val="00F93EDA"/>
    <w:rsid w:val="00F946C9"/>
    <w:rsid w:val="00F94878"/>
    <w:rsid w:val="00F94C25"/>
    <w:rsid w:val="00F94FA9"/>
    <w:rsid w:val="00F95299"/>
    <w:rsid w:val="00F957FE"/>
    <w:rsid w:val="00F95F63"/>
    <w:rsid w:val="00F9662A"/>
    <w:rsid w:val="00F967BE"/>
    <w:rsid w:val="00F96FFD"/>
    <w:rsid w:val="00F9717B"/>
    <w:rsid w:val="00F9789C"/>
    <w:rsid w:val="00F979FC"/>
    <w:rsid w:val="00F97A4A"/>
    <w:rsid w:val="00F97E78"/>
    <w:rsid w:val="00FA0CCD"/>
    <w:rsid w:val="00FA0CE1"/>
    <w:rsid w:val="00FA2193"/>
    <w:rsid w:val="00FA2CA8"/>
    <w:rsid w:val="00FA32E9"/>
    <w:rsid w:val="00FA38A6"/>
    <w:rsid w:val="00FA3B1C"/>
    <w:rsid w:val="00FA4037"/>
    <w:rsid w:val="00FA42F3"/>
    <w:rsid w:val="00FA4568"/>
    <w:rsid w:val="00FA580D"/>
    <w:rsid w:val="00FA5D77"/>
    <w:rsid w:val="00FA5E70"/>
    <w:rsid w:val="00FA5F05"/>
    <w:rsid w:val="00FA66DD"/>
    <w:rsid w:val="00FA6CF4"/>
    <w:rsid w:val="00FB0286"/>
    <w:rsid w:val="00FB059B"/>
    <w:rsid w:val="00FB07BF"/>
    <w:rsid w:val="00FB08D8"/>
    <w:rsid w:val="00FB12B1"/>
    <w:rsid w:val="00FB1D12"/>
    <w:rsid w:val="00FB2225"/>
    <w:rsid w:val="00FB23AF"/>
    <w:rsid w:val="00FB257C"/>
    <w:rsid w:val="00FB2CF2"/>
    <w:rsid w:val="00FB373C"/>
    <w:rsid w:val="00FB41EA"/>
    <w:rsid w:val="00FB522E"/>
    <w:rsid w:val="00FB541E"/>
    <w:rsid w:val="00FB56B2"/>
    <w:rsid w:val="00FB67F8"/>
    <w:rsid w:val="00FB6E0A"/>
    <w:rsid w:val="00FB718A"/>
    <w:rsid w:val="00FB7671"/>
    <w:rsid w:val="00FB7DFE"/>
    <w:rsid w:val="00FC23A3"/>
    <w:rsid w:val="00FC2C54"/>
    <w:rsid w:val="00FC334D"/>
    <w:rsid w:val="00FC3B37"/>
    <w:rsid w:val="00FC467F"/>
    <w:rsid w:val="00FC5176"/>
    <w:rsid w:val="00FC561F"/>
    <w:rsid w:val="00FC59F5"/>
    <w:rsid w:val="00FC602C"/>
    <w:rsid w:val="00FC6425"/>
    <w:rsid w:val="00FC6A7D"/>
    <w:rsid w:val="00FC6D99"/>
    <w:rsid w:val="00FC6E1F"/>
    <w:rsid w:val="00FC76F6"/>
    <w:rsid w:val="00FC796C"/>
    <w:rsid w:val="00FD0E66"/>
    <w:rsid w:val="00FD1022"/>
    <w:rsid w:val="00FD13BE"/>
    <w:rsid w:val="00FD1C26"/>
    <w:rsid w:val="00FD2036"/>
    <w:rsid w:val="00FD26B5"/>
    <w:rsid w:val="00FD28A3"/>
    <w:rsid w:val="00FD28F7"/>
    <w:rsid w:val="00FD29F9"/>
    <w:rsid w:val="00FD30D9"/>
    <w:rsid w:val="00FD33A4"/>
    <w:rsid w:val="00FD340E"/>
    <w:rsid w:val="00FD364E"/>
    <w:rsid w:val="00FD378B"/>
    <w:rsid w:val="00FD3CF5"/>
    <w:rsid w:val="00FD45DF"/>
    <w:rsid w:val="00FD4B5D"/>
    <w:rsid w:val="00FD56C9"/>
    <w:rsid w:val="00FD5828"/>
    <w:rsid w:val="00FD5F34"/>
    <w:rsid w:val="00FD5FD9"/>
    <w:rsid w:val="00FD60F3"/>
    <w:rsid w:val="00FD7CEB"/>
    <w:rsid w:val="00FE00B3"/>
    <w:rsid w:val="00FE08FE"/>
    <w:rsid w:val="00FE1260"/>
    <w:rsid w:val="00FE16F8"/>
    <w:rsid w:val="00FE1730"/>
    <w:rsid w:val="00FE1B65"/>
    <w:rsid w:val="00FE1EC1"/>
    <w:rsid w:val="00FE3879"/>
    <w:rsid w:val="00FE3FD5"/>
    <w:rsid w:val="00FE4450"/>
    <w:rsid w:val="00FE451C"/>
    <w:rsid w:val="00FE4CAA"/>
    <w:rsid w:val="00FE4D34"/>
    <w:rsid w:val="00FE559A"/>
    <w:rsid w:val="00FE5DEA"/>
    <w:rsid w:val="00FE6036"/>
    <w:rsid w:val="00FE606C"/>
    <w:rsid w:val="00FE60AD"/>
    <w:rsid w:val="00FE69EB"/>
    <w:rsid w:val="00FE6DA2"/>
    <w:rsid w:val="00FE7217"/>
    <w:rsid w:val="00FF0D0A"/>
    <w:rsid w:val="00FF200D"/>
    <w:rsid w:val="00FF20D3"/>
    <w:rsid w:val="00FF22C7"/>
    <w:rsid w:val="00FF284D"/>
    <w:rsid w:val="00FF2C2E"/>
    <w:rsid w:val="00FF2C3B"/>
    <w:rsid w:val="00FF2CCC"/>
    <w:rsid w:val="00FF33D4"/>
    <w:rsid w:val="00FF340F"/>
    <w:rsid w:val="00FF448A"/>
    <w:rsid w:val="00FF4BF7"/>
    <w:rsid w:val="00FF5436"/>
    <w:rsid w:val="00FF621B"/>
    <w:rsid w:val="00FF64C8"/>
    <w:rsid w:val="00FF6786"/>
    <w:rsid w:val="00FF680A"/>
    <w:rsid w:val="00FF6DC3"/>
    <w:rsid w:val="00FF707D"/>
    <w:rsid w:val="00FF790D"/>
    <w:rsid w:val="00FF7923"/>
    <w:rsid w:val="00FF7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877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AC"/>
    <w:rPr>
      <w:lang w:eastAsia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1A0DAC"/>
    <w:pPr>
      <w:keepNext/>
      <w:spacing w:before="240" w:after="60"/>
      <w:outlineLvl w:val="2"/>
    </w:pPr>
    <w:rPr>
      <w:b/>
      <w:b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1A0DAC"/>
    <w:pPr>
      <w:keepNext/>
      <w:outlineLvl w:val="6"/>
    </w:pPr>
    <w:rPr>
      <w:rFonts w:ascii="Arial" w:hAnsi="Arial" w:cs="Arial"/>
      <w:b/>
      <w:b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99"/>
    <w:semiHidden/>
    <w:locked/>
    <w:rsid w:val="00CC37D2"/>
    <w:rPr>
      <w:rFonts w:ascii="Cambria" w:hAnsi="Cambria" w:cs="Cambria"/>
      <w:b/>
      <w:bCs/>
      <w:sz w:val="26"/>
      <w:szCs w:val="26"/>
      <w:lang w:eastAsia="en-US"/>
    </w:rPr>
  </w:style>
  <w:style w:type="character" w:customStyle="1" w:styleId="Ttulo7Char">
    <w:name w:val="Título 7 Char"/>
    <w:link w:val="Ttulo7"/>
    <w:uiPriority w:val="99"/>
    <w:semiHidden/>
    <w:locked/>
    <w:rsid w:val="00CC37D2"/>
    <w:rPr>
      <w:rFonts w:ascii="Calibri" w:hAnsi="Calibri" w:cs="Calibri"/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rsid w:val="00DE662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locked/>
    <w:rsid w:val="00CC37D2"/>
    <w:rPr>
      <w:sz w:val="20"/>
      <w:szCs w:val="20"/>
      <w:lang w:eastAsia="en-US"/>
    </w:rPr>
  </w:style>
  <w:style w:type="character" w:styleId="Nmerodepgina">
    <w:name w:val="page number"/>
    <w:basedOn w:val="Fontepargpadro"/>
    <w:uiPriority w:val="99"/>
    <w:rsid w:val="00DE662C"/>
  </w:style>
  <w:style w:type="paragraph" w:styleId="Cabealho">
    <w:name w:val="header"/>
    <w:basedOn w:val="Normal"/>
    <w:link w:val="CabealhoChar"/>
    <w:uiPriority w:val="99"/>
    <w:rsid w:val="00DE662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sid w:val="00CC37D2"/>
    <w:rPr>
      <w:sz w:val="20"/>
      <w:szCs w:val="20"/>
      <w:lang w:eastAsia="en-US"/>
    </w:rPr>
  </w:style>
  <w:style w:type="character" w:styleId="Hyperlink">
    <w:name w:val="Hyperlink"/>
    <w:uiPriority w:val="99"/>
    <w:rsid w:val="000A4888"/>
    <w:rPr>
      <w:color w:val="0000FF"/>
      <w:u w:val="single"/>
    </w:rPr>
  </w:style>
  <w:style w:type="paragraph" w:styleId="Corpodetexto3">
    <w:name w:val="Body Text 3"/>
    <w:basedOn w:val="Normal"/>
    <w:link w:val="Corpodetexto3Char"/>
    <w:uiPriority w:val="99"/>
    <w:rsid w:val="001A0DAC"/>
    <w:pPr>
      <w:pBdr>
        <w:top w:val="single" w:sz="6" w:space="1" w:color="auto"/>
      </w:pBdr>
    </w:pPr>
    <w:rPr>
      <w:rFonts w:ascii="Arial" w:hAnsi="Arial" w:cs="Arial"/>
    </w:rPr>
  </w:style>
  <w:style w:type="character" w:customStyle="1" w:styleId="Corpodetexto3Char">
    <w:name w:val="Corpo de texto 3 Char"/>
    <w:link w:val="Corpodetexto3"/>
    <w:uiPriority w:val="99"/>
    <w:semiHidden/>
    <w:locked/>
    <w:rsid w:val="00CC37D2"/>
    <w:rPr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1A0DAC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locked/>
    <w:rsid w:val="00CC37D2"/>
    <w:rPr>
      <w:sz w:val="20"/>
      <w:szCs w:val="20"/>
      <w:lang w:eastAsia="en-US"/>
    </w:rPr>
  </w:style>
  <w:style w:type="paragraph" w:styleId="Ttulo">
    <w:name w:val="Title"/>
    <w:basedOn w:val="Normal"/>
    <w:link w:val="TtuloChar"/>
    <w:uiPriority w:val="99"/>
    <w:qFormat/>
    <w:rsid w:val="00D16264"/>
    <w:pPr>
      <w:spacing w:after="240"/>
      <w:jc w:val="center"/>
    </w:pPr>
    <w:rPr>
      <w:rFonts w:ascii="Arial Black" w:hAnsi="Arial Black" w:cs="Arial Black"/>
      <w:sz w:val="48"/>
      <w:szCs w:val="48"/>
      <w:lang w:val="en-US"/>
    </w:rPr>
  </w:style>
  <w:style w:type="character" w:customStyle="1" w:styleId="TtuloChar">
    <w:name w:val="Título Char"/>
    <w:link w:val="Ttulo"/>
    <w:uiPriority w:val="99"/>
    <w:locked/>
    <w:rsid w:val="00CC37D2"/>
    <w:rPr>
      <w:rFonts w:ascii="Cambria" w:hAnsi="Cambria" w:cs="Cambria"/>
      <w:b/>
      <w:bCs/>
      <w:kern w:val="28"/>
      <w:sz w:val="32"/>
      <w:szCs w:val="32"/>
      <w:lang w:eastAsia="en-US"/>
    </w:rPr>
  </w:style>
  <w:style w:type="paragraph" w:customStyle="1" w:styleId="Bullet1">
    <w:name w:val="Bullet 1"/>
    <w:basedOn w:val="Normal"/>
    <w:uiPriority w:val="99"/>
    <w:rsid w:val="00D16264"/>
    <w:rPr>
      <w:sz w:val="24"/>
      <w:szCs w:val="24"/>
      <w:lang w:val="en-US"/>
    </w:rPr>
  </w:style>
  <w:style w:type="paragraph" w:customStyle="1" w:styleId="DefaultText">
    <w:name w:val="Default Text"/>
    <w:basedOn w:val="Normal"/>
    <w:uiPriority w:val="99"/>
    <w:rsid w:val="00D16264"/>
    <w:rPr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rsid w:val="001A4E5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locked/>
    <w:rsid w:val="001A4E57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E90214"/>
    <w:pPr>
      <w:spacing w:before="100" w:beforeAutospacing="1" w:after="100" w:afterAutospacing="1"/>
    </w:pPr>
    <w:rPr>
      <w:color w:val="000000"/>
      <w:sz w:val="24"/>
      <w:szCs w:val="24"/>
      <w:lang w:eastAsia="pt-BR"/>
    </w:rPr>
  </w:style>
  <w:style w:type="character" w:styleId="nfase">
    <w:name w:val="Emphasis"/>
    <w:qFormat/>
    <w:locked/>
    <w:rsid w:val="00E90214"/>
    <w:rPr>
      <w:i/>
      <w:iCs/>
    </w:rPr>
  </w:style>
  <w:style w:type="character" w:customStyle="1" w:styleId="text">
    <w:name w:val="text"/>
    <w:basedOn w:val="Fontepargpadro"/>
    <w:rsid w:val="003642DE"/>
  </w:style>
  <w:style w:type="character" w:customStyle="1" w:styleId="metalink2">
    <w:name w:val="metalink2"/>
    <w:basedOn w:val="Fontepargpadro"/>
    <w:rsid w:val="009D20D1"/>
  </w:style>
  <w:style w:type="character" w:customStyle="1" w:styleId="pc-rtg-jobapp-jobappliedto">
    <w:name w:val="pc-rtg-jobapp-jobappliedto"/>
    <w:basedOn w:val="Fontepargpadro"/>
    <w:rsid w:val="003A169F"/>
  </w:style>
  <w:style w:type="paragraph" w:styleId="PargrafodaLista">
    <w:name w:val="List Paragraph"/>
    <w:basedOn w:val="Normal"/>
    <w:uiPriority w:val="34"/>
    <w:qFormat/>
    <w:rsid w:val="00CE07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AC"/>
    <w:rPr>
      <w:lang w:eastAsia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1A0DAC"/>
    <w:pPr>
      <w:keepNext/>
      <w:spacing w:before="240" w:after="60"/>
      <w:outlineLvl w:val="2"/>
    </w:pPr>
    <w:rPr>
      <w:b/>
      <w:b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1A0DAC"/>
    <w:pPr>
      <w:keepNext/>
      <w:outlineLvl w:val="6"/>
    </w:pPr>
    <w:rPr>
      <w:rFonts w:ascii="Arial" w:hAnsi="Arial" w:cs="Arial"/>
      <w:b/>
      <w:b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99"/>
    <w:semiHidden/>
    <w:locked/>
    <w:rsid w:val="00CC37D2"/>
    <w:rPr>
      <w:rFonts w:ascii="Cambria" w:hAnsi="Cambria" w:cs="Cambria"/>
      <w:b/>
      <w:bCs/>
      <w:sz w:val="26"/>
      <w:szCs w:val="26"/>
      <w:lang w:eastAsia="en-US"/>
    </w:rPr>
  </w:style>
  <w:style w:type="character" w:customStyle="1" w:styleId="Ttulo7Char">
    <w:name w:val="Título 7 Char"/>
    <w:link w:val="Ttulo7"/>
    <w:uiPriority w:val="99"/>
    <w:semiHidden/>
    <w:locked/>
    <w:rsid w:val="00CC37D2"/>
    <w:rPr>
      <w:rFonts w:ascii="Calibri" w:hAnsi="Calibri" w:cs="Calibri"/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rsid w:val="00DE662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locked/>
    <w:rsid w:val="00CC37D2"/>
    <w:rPr>
      <w:sz w:val="20"/>
      <w:szCs w:val="20"/>
      <w:lang w:eastAsia="en-US"/>
    </w:rPr>
  </w:style>
  <w:style w:type="character" w:styleId="Nmerodepgina">
    <w:name w:val="page number"/>
    <w:basedOn w:val="Fontepargpadro"/>
    <w:uiPriority w:val="99"/>
    <w:rsid w:val="00DE662C"/>
  </w:style>
  <w:style w:type="paragraph" w:styleId="Cabealho">
    <w:name w:val="header"/>
    <w:basedOn w:val="Normal"/>
    <w:link w:val="CabealhoChar"/>
    <w:uiPriority w:val="99"/>
    <w:rsid w:val="00DE662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sid w:val="00CC37D2"/>
    <w:rPr>
      <w:sz w:val="20"/>
      <w:szCs w:val="20"/>
      <w:lang w:eastAsia="en-US"/>
    </w:rPr>
  </w:style>
  <w:style w:type="character" w:styleId="Hyperlink">
    <w:name w:val="Hyperlink"/>
    <w:uiPriority w:val="99"/>
    <w:rsid w:val="000A4888"/>
    <w:rPr>
      <w:color w:val="0000FF"/>
      <w:u w:val="single"/>
    </w:rPr>
  </w:style>
  <w:style w:type="paragraph" w:styleId="Corpodetexto3">
    <w:name w:val="Body Text 3"/>
    <w:basedOn w:val="Normal"/>
    <w:link w:val="Corpodetexto3Char"/>
    <w:uiPriority w:val="99"/>
    <w:rsid w:val="001A0DAC"/>
    <w:pPr>
      <w:pBdr>
        <w:top w:val="single" w:sz="6" w:space="1" w:color="auto"/>
      </w:pBdr>
    </w:pPr>
    <w:rPr>
      <w:rFonts w:ascii="Arial" w:hAnsi="Arial" w:cs="Arial"/>
    </w:rPr>
  </w:style>
  <w:style w:type="character" w:customStyle="1" w:styleId="Corpodetexto3Char">
    <w:name w:val="Corpo de texto 3 Char"/>
    <w:link w:val="Corpodetexto3"/>
    <w:uiPriority w:val="99"/>
    <w:semiHidden/>
    <w:locked/>
    <w:rsid w:val="00CC37D2"/>
    <w:rPr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1A0DAC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locked/>
    <w:rsid w:val="00CC37D2"/>
    <w:rPr>
      <w:sz w:val="20"/>
      <w:szCs w:val="20"/>
      <w:lang w:eastAsia="en-US"/>
    </w:rPr>
  </w:style>
  <w:style w:type="paragraph" w:styleId="Ttulo">
    <w:name w:val="Title"/>
    <w:basedOn w:val="Normal"/>
    <w:link w:val="TtuloChar"/>
    <w:uiPriority w:val="99"/>
    <w:qFormat/>
    <w:rsid w:val="00D16264"/>
    <w:pPr>
      <w:spacing w:after="240"/>
      <w:jc w:val="center"/>
    </w:pPr>
    <w:rPr>
      <w:rFonts w:ascii="Arial Black" w:hAnsi="Arial Black" w:cs="Arial Black"/>
      <w:sz w:val="48"/>
      <w:szCs w:val="48"/>
      <w:lang w:val="en-US"/>
    </w:rPr>
  </w:style>
  <w:style w:type="character" w:customStyle="1" w:styleId="TtuloChar">
    <w:name w:val="Título Char"/>
    <w:link w:val="Ttulo"/>
    <w:uiPriority w:val="99"/>
    <w:locked/>
    <w:rsid w:val="00CC37D2"/>
    <w:rPr>
      <w:rFonts w:ascii="Cambria" w:hAnsi="Cambria" w:cs="Cambria"/>
      <w:b/>
      <w:bCs/>
      <w:kern w:val="28"/>
      <w:sz w:val="32"/>
      <w:szCs w:val="32"/>
      <w:lang w:eastAsia="en-US"/>
    </w:rPr>
  </w:style>
  <w:style w:type="paragraph" w:customStyle="1" w:styleId="Bullet1">
    <w:name w:val="Bullet 1"/>
    <w:basedOn w:val="Normal"/>
    <w:uiPriority w:val="99"/>
    <w:rsid w:val="00D16264"/>
    <w:rPr>
      <w:sz w:val="24"/>
      <w:szCs w:val="24"/>
      <w:lang w:val="en-US"/>
    </w:rPr>
  </w:style>
  <w:style w:type="paragraph" w:customStyle="1" w:styleId="DefaultText">
    <w:name w:val="Default Text"/>
    <w:basedOn w:val="Normal"/>
    <w:uiPriority w:val="99"/>
    <w:rsid w:val="00D16264"/>
    <w:rPr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rsid w:val="001A4E5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locked/>
    <w:rsid w:val="001A4E57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E90214"/>
    <w:pPr>
      <w:spacing w:before="100" w:beforeAutospacing="1" w:after="100" w:afterAutospacing="1"/>
    </w:pPr>
    <w:rPr>
      <w:color w:val="000000"/>
      <w:sz w:val="24"/>
      <w:szCs w:val="24"/>
      <w:lang w:eastAsia="pt-BR"/>
    </w:rPr>
  </w:style>
  <w:style w:type="character" w:styleId="nfase">
    <w:name w:val="Emphasis"/>
    <w:qFormat/>
    <w:locked/>
    <w:rsid w:val="00E90214"/>
    <w:rPr>
      <w:i/>
      <w:iCs/>
    </w:rPr>
  </w:style>
  <w:style w:type="character" w:customStyle="1" w:styleId="text">
    <w:name w:val="text"/>
    <w:basedOn w:val="Fontepargpadro"/>
    <w:rsid w:val="003642DE"/>
  </w:style>
  <w:style w:type="character" w:customStyle="1" w:styleId="metalink2">
    <w:name w:val="metalink2"/>
    <w:basedOn w:val="Fontepargpadro"/>
    <w:rsid w:val="009D20D1"/>
  </w:style>
  <w:style w:type="character" w:customStyle="1" w:styleId="pc-rtg-jobapp-jobappliedto">
    <w:name w:val="pc-rtg-jobapp-jobappliedto"/>
    <w:basedOn w:val="Fontepargpadro"/>
    <w:rsid w:val="003A1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43FA6B-70E0-46DD-B0FC-2BB2C65BA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1395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JOSÉ ANTONIO CARLOS GRACIANO</vt:lpstr>
    </vt:vector>
  </TitlesOfParts>
  <Company>Kille®Soft</Company>
  <LinksUpToDate>false</LinksUpToDate>
  <CharactersWithSpaces>8912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ANTONIO CARLOS GRACIANO</dc:title>
  <dc:creator>selma</dc:creator>
  <cp:lastModifiedBy>Jose.Graciano</cp:lastModifiedBy>
  <cp:revision>175</cp:revision>
  <cp:lastPrinted>2015-07-06T11:13:00Z</cp:lastPrinted>
  <dcterms:created xsi:type="dcterms:W3CDTF">2015-09-23T19:56:00Z</dcterms:created>
  <dcterms:modified xsi:type="dcterms:W3CDTF">2016-09-26T11:28:00Z</dcterms:modified>
</cp:coreProperties>
</file>